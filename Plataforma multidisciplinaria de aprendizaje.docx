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FE698F" w14:textId="29E07ED4" w:rsidR="00E75D66" w:rsidRDefault="00E75D66" w:rsidP="00E75D66">
      <w:pPr>
        <w:jc w:val="center"/>
        <w:rPr>
          <w:rFonts w:ascii="Arial" w:hAnsi="Arial" w:cs="Arial"/>
          <w:sz w:val="24"/>
          <w:szCs w:val="24"/>
          <w:lang w:val="es-US" w:eastAsia="en-US"/>
        </w:rPr>
      </w:pPr>
      <w:r>
        <w:rPr>
          <w:rFonts w:ascii="Arial" w:hAnsi="Arial" w:cs="Arial"/>
          <w:noProof/>
          <w:sz w:val="24"/>
          <w:szCs w:val="24"/>
          <w:lang w:eastAsia="es-ES"/>
        </w:rPr>
        <w:drawing>
          <wp:inline distT="0" distB="0" distL="0" distR="0" wp14:anchorId="141B8D0A" wp14:editId="46C25FC2">
            <wp:extent cx="2733675" cy="11049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3675" cy="1104900"/>
                    </a:xfrm>
                    <a:prstGeom prst="rect">
                      <a:avLst/>
                    </a:prstGeom>
                    <a:noFill/>
                    <a:ln>
                      <a:noFill/>
                    </a:ln>
                  </pic:spPr>
                </pic:pic>
              </a:graphicData>
            </a:graphic>
          </wp:inline>
        </w:drawing>
      </w:r>
    </w:p>
    <w:p w14:paraId="5E24843D" w14:textId="77777777" w:rsidR="00E75D66" w:rsidRDefault="00E75D66" w:rsidP="00E75D66">
      <w:pPr>
        <w:jc w:val="center"/>
        <w:rPr>
          <w:rFonts w:ascii="Arial" w:hAnsi="Arial" w:cs="Arial"/>
          <w:sz w:val="24"/>
          <w:szCs w:val="24"/>
        </w:rPr>
      </w:pPr>
    </w:p>
    <w:p w14:paraId="39F20A94" w14:textId="77777777" w:rsidR="00E75D66" w:rsidRDefault="00E75D66" w:rsidP="00E75D66">
      <w:pPr>
        <w:jc w:val="center"/>
        <w:rPr>
          <w:rFonts w:ascii="Arial" w:hAnsi="Arial" w:cs="Arial"/>
          <w:sz w:val="24"/>
          <w:szCs w:val="24"/>
        </w:rPr>
      </w:pPr>
    </w:p>
    <w:p w14:paraId="158C9142" w14:textId="2549C6F0" w:rsidR="00E75D66" w:rsidRDefault="00E75D66" w:rsidP="00E75D66">
      <w:pPr>
        <w:pStyle w:val="LO-Normal"/>
        <w:spacing w:line="360" w:lineRule="auto"/>
        <w:jc w:val="center"/>
        <w:rPr>
          <w:rFonts w:ascii="Arial" w:hAnsi="Arial" w:cs="Arial"/>
          <w:b/>
        </w:rPr>
      </w:pPr>
      <w:r>
        <w:rPr>
          <w:rFonts w:ascii="Arial" w:hAnsi="Arial" w:cs="Arial"/>
          <w:b/>
        </w:rPr>
        <w:t>FACULTAD DE TECNOLOGÍAS EDUCATIVAS</w:t>
      </w:r>
    </w:p>
    <w:p w14:paraId="4CAD3B03" w14:textId="77777777" w:rsidR="00E75D66" w:rsidRDefault="00E75D66" w:rsidP="00E75D66">
      <w:pPr>
        <w:pStyle w:val="LO-Normal"/>
        <w:spacing w:line="360" w:lineRule="auto"/>
        <w:jc w:val="center"/>
        <w:rPr>
          <w:rFonts w:ascii="Arial" w:hAnsi="Arial" w:cs="Arial"/>
          <w:b/>
        </w:rPr>
      </w:pPr>
    </w:p>
    <w:p w14:paraId="2CBDB81C" w14:textId="77777777" w:rsidR="00E75D66" w:rsidRDefault="00E75D66" w:rsidP="00E75D66">
      <w:pPr>
        <w:pStyle w:val="LO-Normal"/>
        <w:spacing w:line="360" w:lineRule="auto"/>
        <w:jc w:val="center"/>
        <w:rPr>
          <w:rFonts w:ascii="Arial" w:hAnsi="Arial" w:cs="Arial"/>
          <w:b/>
        </w:rPr>
      </w:pPr>
    </w:p>
    <w:p w14:paraId="054CD1BB" w14:textId="77777777" w:rsidR="00E75D66" w:rsidRDefault="00E75D66" w:rsidP="00E75D66">
      <w:pPr>
        <w:pStyle w:val="LO-Normal"/>
        <w:spacing w:line="360" w:lineRule="auto"/>
        <w:jc w:val="center"/>
        <w:rPr>
          <w:rFonts w:ascii="Arial" w:hAnsi="Arial" w:cs="Arial"/>
          <w:b/>
        </w:rPr>
      </w:pPr>
    </w:p>
    <w:p w14:paraId="6F16B851" w14:textId="77777777" w:rsidR="00E75D66" w:rsidRDefault="00E75D66" w:rsidP="00E75D66">
      <w:pPr>
        <w:pStyle w:val="LO-Normal"/>
        <w:spacing w:line="360" w:lineRule="auto"/>
        <w:jc w:val="center"/>
        <w:rPr>
          <w:rFonts w:ascii="Arial" w:hAnsi="Arial" w:cs="Arial"/>
          <w:b/>
        </w:rPr>
      </w:pPr>
    </w:p>
    <w:p w14:paraId="55A9DCE8" w14:textId="5764C6ED" w:rsidR="00E75D66" w:rsidRDefault="00E75D66" w:rsidP="00E75D66">
      <w:pPr>
        <w:pStyle w:val="Ttulo"/>
        <w:spacing w:line="360" w:lineRule="auto"/>
        <w:rPr>
          <w:rFonts w:ascii="Arial" w:hAnsi="Arial"/>
          <w:b/>
          <w:szCs w:val="24"/>
        </w:rPr>
      </w:pPr>
      <w:r>
        <w:rPr>
          <w:rFonts w:ascii="Arial" w:hAnsi="Arial"/>
          <w:b/>
          <w:szCs w:val="24"/>
        </w:rPr>
        <w:t>PLATAFORMA MULTIDISCIPLINARIA DE APRENDIZAJE</w:t>
      </w:r>
    </w:p>
    <w:p w14:paraId="708C9642" w14:textId="77777777" w:rsidR="00E75D66" w:rsidRDefault="00E75D66" w:rsidP="00E75D66">
      <w:pPr>
        <w:pStyle w:val="Ttulo"/>
        <w:spacing w:line="360" w:lineRule="auto"/>
        <w:rPr>
          <w:rFonts w:ascii="Arial" w:hAnsi="Arial"/>
          <w:b/>
          <w:szCs w:val="24"/>
        </w:rPr>
      </w:pPr>
    </w:p>
    <w:p w14:paraId="5C6D43FB" w14:textId="77777777" w:rsidR="00E75D66" w:rsidRDefault="00E75D66" w:rsidP="00E75D66">
      <w:pPr>
        <w:pStyle w:val="Ttulo"/>
        <w:spacing w:line="360" w:lineRule="auto"/>
        <w:rPr>
          <w:rFonts w:ascii="Arial" w:hAnsi="Arial"/>
          <w:b/>
          <w:szCs w:val="24"/>
        </w:rPr>
      </w:pPr>
    </w:p>
    <w:p w14:paraId="66D5E480" w14:textId="50C3B57D" w:rsidR="00E75D66" w:rsidRDefault="00E75D66" w:rsidP="00E75D66">
      <w:pPr>
        <w:pStyle w:val="Ttulo"/>
        <w:spacing w:line="360" w:lineRule="auto"/>
        <w:rPr>
          <w:rFonts w:ascii="Arial" w:hAnsi="Arial"/>
          <w:szCs w:val="24"/>
        </w:rPr>
      </w:pPr>
      <w:r>
        <w:rPr>
          <w:rFonts w:ascii="Arial" w:hAnsi="Arial"/>
          <w:szCs w:val="24"/>
        </w:rPr>
        <w:t xml:space="preserve">Proyecto Integrador de PID </w:t>
      </w:r>
    </w:p>
    <w:p w14:paraId="36ABE70E" w14:textId="77777777" w:rsidR="00E75D66" w:rsidRDefault="00E75D66" w:rsidP="00E75D66">
      <w:pPr>
        <w:pStyle w:val="Ttulo"/>
        <w:spacing w:line="360" w:lineRule="auto"/>
        <w:rPr>
          <w:rFonts w:ascii="Arial" w:hAnsi="Arial"/>
          <w:szCs w:val="24"/>
        </w:rPr>
      </w:pPr>
    </w:p>
    <w:p w14:paraId="7BCBD4C8" w14:textId="77777777" w:rsidR="00E75D66" w:rsidRDefault="00E75D66" w:rsidP="00E75D66">
      <w:pPr>
        <w:pStyle w:val="Ttulo"/>
        <w:spacing w:line="360" w:lineRule="auto"/>
        <w:rPr>
          <w:rFonts w:ascii="Arial" w:hAnsi="Arial"/>
          <w:szCs w:val="24"/>
        </w:rPr>
      </w:pPr>
    </w:p>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1"/>
        <w:gridCol w:w="4667"/>
      </w:tblGrid>
      <w:tr w:rsidR="00E75D66" w14:paraId="7A82807D" w14:textId="77777777" w:rsidTr="00E75D66">
        <w:trPr>
          <w:jc w:val="center"/>
        </w:trPr>
        <w:tc>
          <w:tcPr>
            <w:tcW w:w="1971" w:type="dxa"/>
            <w:hideMark/>
          </w:tcPr>
          <w:p w14:paraId="55AEEE8C" w14:textId="77777777" w:rsidR="00E75D66" w:rsidRDefault="00E75D66">
            <w:pPr>
              <w:pStyle w:val="Ttulo"/>
              <w:spacing w:line="360" w:lineRule="auto"/>
              <w:jc w:val="right"/>
              <w:rPr>
                <w:rFonts w:ascii="Arial" w:hAnsi="Arial"/>
                <w:b/>
                <w:szCs w:val="24"/>
              </w:rPr>
            </w:pPr>
            <w:r>
              <w:rPr>
                <w:rFonts w:ascii="Arial" w:hAnsi="Arial"/>
                <w:b/>
                <w:szCs w:val="24"/>
              </w:rPr>
              <w:t>Autora:</w:t>
            </w:r>
          </w:p>
        </w:tc>
        <w:tc>
          <w:tcPr>
            <w:tcW w:w="4667" w:type="dxa"/>
            <w:hideMark/>
          </w:tcPr>
          <w:p w14:paraId="7AA30FE9" w14:textId="77777777" w:rsidR="00E75D66" w:rsidRPr="00E75D66" w:rsidRDefault="00E75D66" w:rsidP="00E75D66">
            <w:pPr>
              <w:pStyle w:val="Ttulo"/>
              <w:spacing w:line="360" w:lineRule="auto"/>
              <w:jc w:val="left"/>
              <w:rPr>
                <w:rFonts w:ascii="Arial" w:hAnsi="Arial"/>
                <w:szCs w:val="24"/>
              </w:rPr>
            </w:pPr>
            <w:r w:rsidRPr="00E75D66">
              <w:rPr>
                <w:rFonts w:ascii="Arial" w:hAnsi="Arial"/>
                <w:szCs w:val="24"/>
              </w:rPr>
              <w:t>Enielys Hernández Rosa</w:t>
            </w:r>
          </w:p>
          <w:p w14:paraId="72EA1C57" w14:textId="2F776100" w:rsidR="00E75D66" w:rsidRDefault="00E75D66" w:rsidP="00E75D66">
            <w:pPr>
              <w:pStyle w:val="Ttulo"/>
              <w:spacing w:line="360" w:lineRule="auto"/>
              <w:jc w:val="left"/>
              <w:rPr>
                <w:rFonts w:ascii="Arial" w:hAnsi="Arial"/>
                <w:szCs w:val="24"/>
              </w:rPr>
            </w:pPr>
            <w:r w:rsidRPr="00E75D66">
              <w:rPr>
                <w:rFonts w:ascii="Arial" w:hAnsi="Arial"/>
                <w:szCs w:val="24"/>
              </w:rPr>
              <w:t>Elizabeth Calzadilla Fernández</w:t>
            </w:r>
            <w:r>
              <w:rPr>
                <w:rFonts w:ascii="Arial" w:hAnsi="Arial"/>
                <w:szCs w:val="24"/>
              </w:rPr>
              <w:t xml:space="preserve">          </w:t>
            </w:r>
            <w:r w:rsidRPr="00E75D66">
              <w:rPr>
                <w:rFonts w:ascii="Arial" w:hAnsi="Arial"/>
                <w:szCs w:val="24"/>
              </w:rPr>
              <w:t>Jorge Luis Castilla Ferré</w:t>
            </w:r>
          </w:p>
          <w:p w14:paraId="11D10AB4" w14:textId="36561042" w:rsidR="00E93A7C" w:rsidRPr="00E93A7C" w:rsidRDefault="00E93A7C" w:rsidP="00E75D66">
            <w:pPr>
              <w:pStyle w:val="Ttulo"/>
              <w:spacing w:line="360" w:lineRule="auto"/>
              <w:jc w:val="left"/>
              <w:rPr>
                <w:rFonts w:ascii="Arial" w:hAnsi="Arial"/>
                <w:szCs w:val="24"/>
                <w:lang w:val="en-US"/>
              </w:rPr>
            </w:pPr>
            <w:proofErr w:type="spellStart"/>
            <w:r>
              <w:rPr>
                <w:rFonts w:ascii="Arial" w:hAnsi="Arial"/>
                <w:szCs w:val="24"/>
              </w:rPr>
              <w:t>Olmis</w:t>
            </w:r>
            <w:proofErr w:type="spellEnd"/>
            <w:r>
              <w:rPr>
                <w:rFonts w:ascii="Arial" w:hAnsi="Arial"/>
                <w:szCs w:val="24"/>
              </w:rPr>
              <w:t xml:space="preserve"> Brito </w:t>
            </w:r>
            <w:proofErr w:type="spellStart"/>
            <w:r>
              <w:rPr>
                <w:rFonts w:ascii="Arial" w:hAnsi="Arial"/>
                <w:szCs w:val="24"/>
              </w:rPr>
              <w:t>B</w:t>
            </w:r>
            <w:r w:rsidR="00112767">
              <w:rPr>
                <w:rFonts w:ascii="Arial" w:hAnsi="Arial"/>
                <w:szCs w:val="24"/>
              </w:rPr>
              <w:t>r</w:t>
            </w:r>
            <w:r>
              <w:rPr>
                <w:rFonts w:ascii="Arial" w:hAnsi="Arial"/>
                <w:szCs w:val="24"/>
              </w:rPr>
              <w:t>uz</w:t>
            </w:r>
            <w:r>
              <w:rPr>
                <w:rFonts w:ascii="Arial" w:hAnsi="Arial"/>
                <w:szCs w:val="24"/>
                <w:lang w:val="en-US"/>
              </w:rPr>
              <w:t>ón</w:t>
            </w:r>
            <w:proofErr w:type="spellEnd"/>
          </w:p>
          <w:p w14:paraId="33024E4C" w14:textId="2E75DCC4" w:rsidR="00E75D66" w:rsidRDefault="00E75D66">
            <w:pPr>
              <w:pStyle w:val="Ttulo"/>
              <w:spacing w:line="360" w:lineRule="auto"/>
              <w:jc w:val="left"/>
              <w:rPr>
                <w:rFonts w:ascii="Arial" w:hAnsi="Arial"/>
                <w:b/>
                <w:szCs w:val="24"/>
              </w:rPr>
            </w:pPr>
          </w:p>
        </w:tc>
      </w:tr>
      <w:tr w:rsidR="00E75D66" w14:paraId="674C917D" w14:textId="77777777" w:rsidTr="00E75D66">
        <w:trPr>
          <w:jc w:val="center"/>
        </w:trPr>
        <w:tc>
          <w:tcPr>
            <w:tcW w:w="1971" w:type="dxa"/>
          </w:tcPr>
          <w:p w14:paraId="7B88352A" w14:textId="77777777" w:rsidR="00E75D66" w:rsidRDefault="00E75D66">
            <w:pPr>
              <w:pStyle w:val="Ttulo"/>
              <w:spacing w:line="360" w:lineRule="auto"/>
              <w:jc w:val="right"/>
              <w:rPr>
                <w:rFonts w:ascii="Arial" w:hAnsi="Arial"/>
                <w:b/>
                <w:szCs w:val="24"/>
              </w:rPr>
            </w:pPr>
          </w:p>
        </w:tc>
        <w:tc>
          <w:tcPr>
            <w:tcW w:w="4667" w:type="dxa"/>
          </w:tcPr>
          <w:p w14:paraId="336C92E8" w14:textId="77777777" w:rsidR="00E75D66" w:rsidRDefault="00E75D66">
            <w:pPr>
              <w:pStyle w:val="Ttulo"/>
              <w:spacing w:line="360" w:lineRule="auto"/>
              <w:rPr>
                <w:rFonts w:ascii="Arial" w:hAnsi="Arial"/>
                <w:b/>
                <w:szCs w:val="24"/>
              </w:rPr>
            </w:pPr>
          </w:p>
        </w:tc>
      </w:tr>
      <w:tr w:rsidR="00E75D66" w:rsidRPr="00E75D66" w14:paraId="5F8B1F0B" w14:textId="77777777" w:rsidTr="00E75D66">
        <w:trPr>
          <w:jc w:val="center"/>
        </w:trPr>
        <w:tc>
          <w:tcPr>
            <w:tcW w:w="1971" w:type="dxa"/>
            <w:hideMark/>
          </w:tcPr>
          <w:p w14:paraId="7F7665FD" w14:textId="77777777" w:rsidR="00E75D66" w:rsidRDefault="00E75D66">
            <w:pPr>
              <w:pStyle w:val="Ttulo"/>
              <w:spacing w:line="360" w:lineRule="auto"/>
              <w:jc w:val="right"/>
              <w:rPr>
                <w:rFonts w:ascii="Arial" w:hAnsi="Arial"/>
                <w:b/>
                <w:szCs w:val="24"/>
              </w:rPr>
            </w:pPr>
            <w:r>
              <w:rPr>
                <w:rFonts w:ascii="Arial" w:hAnsi="Arial"/>
                <w:b/>
                <w:szCs w:val="24"/>
              </w:rPr>
              <w:t>Tutores:</w:t>
            </w:r>
          </w:p>
        </w:tc>
        <w:tc>
          <w:tcPr>
            <w:tcW w:w="4667" w:type="dxa"/>
            <w:hideMark/>
          </w:tcPr>
          <w:p w14:paraId="7C33853B" w14:textId="1A5C56EA" w:rsidR="00E75D66" w:rsidRPr="008C00E2" w:rsidRDefault="00E75D66">
            <w:pPr>
              <w:rPr>
                <w:rFonts w:ascii="Arial" w:hAnsi="Arial" w:cs="Arial"/>
                <w:sz w:val="24"/>
                <w:szCs w:val="24"/>
                <w:lang w:val="en-US"/>
              </w:rPr>
            </w:pPr>
            <w:r w:rsidRPr="008C00E2">
              <w:rPr>
                <w:rFonts w:ascii="Arial" w:hAnsi="Arial" w:cs="Arial"/>
                <w:sz w:val="24"/>
                <w:szCs w:val="24"/>
                <w:lang w:val="en-US"/>
              </w:rPr>
              <w:t>Ing. Yamilka Gómez León</w:t>
            </w:r>
          </w:p>
        </w:tc>
      </w:tr>
      <w:tr w:rsidR="00E75D66" w14:paraId="561BAEDE" w14:textId="77777777" w:rsidTr="00E75D66">
        <w:trPr>
          <w:jc w:val="center"/>
        </w:trPr>
        <w:tc>
          <w:tcPr>
            <w:tcW w:w="1971" w:type="dxa"/>
          </w:tcPr>
          <w:p w14:paraId="7732D783" w14:textId="77777777" w:rsidR="00E75D66" w:rsidRDefault="00E75D66">
            <w:pPr>
              <w:pStyle w:val="Ttulo"/>
              <w:spacing w:line="360" w:lineRule="auto"/>
              <w:jc w:val="right"/>
              <w:rPr>
                <w:rFonts w:ascii="Arial" w:hAnsi="Arial"/>
                <w:b/>
                <w:szCs w:val="24"/>
                <w:lang w:val="en-US"/>
              </w:rPr>
            </w:pPr>
          </w:p>
        </w:tc>
        <w:tc>
          <w:tcPr>
            <w:tcW w:w="4667" w:type="dxa"/>
            <w:hideMark/>
          </w:tcPr>
          <w:p w14:paraId="7482B9B8" w14:textId="129F5D01" w:rsidR="00E75D66" w:rsidRDefault="00E75D66">
            <w:pPr>
              <w:pStyle w:val="Ttulo"/>
              <w:spacing w:line="360" w:lineRule="auto"/>
              <w:jc w:val="left"/>
              <w:rPr>
                <w:rFonts w:ascii="Arial" w:hAnsi="Arial"/>
                <w:b/>
                <w:szCs w:val="24"/>
              </w:rPr>
            </w:pPr>
            <w:r>
              <w:rPr>
                <w:rFonts w:ascii="Arial" w:hAnsi="Arial"/>
                <w:szCs w:val="24"/>
              </w:rPr>
              <w:t>Ing. Hellen Ramos Concepción</w:t>
            </w:r>
          </w:p>
        </w:tc>
      </w:tr>
    </w:tbl>
    <w:p w14:paraId="7F10718E" w14:textId="77777777" w:rsidR="00E75D66" w:rsidRPr="008C00E2" w:rsidRDefault="00E75D66" w:rsidP="00E75D66">
      <w:pPr>
        <w:pStyle w:val="Ttulo"/>
        <w:spacing w:line="240" w:lineRule="auto"/>
        <w:rPr>
          <w:rFonts w:ascii="Arial" w:hAnsi="Arial"/>
          <w:szCs w:val="24"/>
          <w:u w:val="single"/>
        </w:rPr>
      </w:pPr>
      <w:r>
        <w:rPr>
          <w:rFonts w:ascii="Arial" w:hAnsi="Arial"/>
          <w:szCs w:val="24"/>
        </w:rPr>
        <w:t xml:space="preserve">              </w:t>
      </w:r>
    </w:p>
    <w:p w14:paraId="34E15EE8" w14:textId="77777777" w:rsidR="00E75D66" w:rsidRDefault="00E75D66" w:rsidP="00E75D66">
      <w:pPr>
        <w:pStyle w:val="Ttulo"/>
        <w:spacing w:line="240" w:lineRule="auto"/>
        <w:rPr>
          <w:rFonts w:ascii="Arial" w:hAnsi="Arial"/>
          <w:szCs w:val="24"/>
        </w:rPr>
      </w:pPr>
    </w:p>
    <w:p w14:paraId="4502A9BF" w14:textId="77777777" w:rsidR="00E75D66" w:rsidRDefault="00E75D66" w:rsidP="00E75D66">
      <w:pPr>
        <w:pStyle w:val="Ttulo"/>
        <w:spacing w:line="240" w:lineRule="auto"/>
        <w:rPr>
          <w:rFonts w:ascii="Arial" w:hAnsi="Arial"/>
          <w:szCs w:val="24"/>
        </w:rPr>
      </w:pPr>
    </w:p>
    <w:p w14:paraId="1236D876" w14:textId="2628B547" w:rsidR="00E75D66" w:rsidRDefault="00E75D66" w:rsidP="00E75D66">
      <w:pPr>
        <w:pStyle w:val="Ttulo"/>
        <w:tabs>
          <w:tab w:val="left" w:pos="1005"/>
          <w:tab w:val="center" w:pos="4419"/>
        </w:tabs>
        <w:spacing w:line="360" w:lineRule="auto"/>
        <w:rPr>
          <w:rFonts w:ascii="Arial" w:hAnsi="Arial"/>
          <w:szCs w:val="24"/>
          <w:lang w:val="es-CU"/>
        </w:rPr>
      </w:pPr>
      <w:r>
        <w:rPr>
          <w:rFonts w:ascii="Arial" w:hAnsi="Arial"/>
          <w:szCs w:val="24"/>
        </w:rPr>
        <w:t xml:space="preserve">La Habana, </w:t>
      </w:r>
      <w:r w:rsidR="008C00E2">
        <w:rPr>
          <w:rFonts w:ascii="Arial" w:hAnsi="Arial"/>
          <w:szCs w:val="24"/>
        </w:rPr>
        <w:t>octubre</w:t>
      </w:r>
      <w:r>
        <w:rPr>
          <w:rFonts w:ascii="Arial" w:hAnsi="Arial"/>
          <w:szCs w:val="24"/>
        </w:rPr>
        <w:t xml:space="preserve"> de 202</w:t>
      </w:r>
      <w:r w:rsidR="008C00E2">
        <w:rPr>
          <w:rFonts w:ascii="Arial" w:hAnsi="Arial"/>
          <w:szCs w:val="24"/>
        </w:rPr>
        <w:t>2</w:t>
      </w:r>
    </w:p>
    <w:p w14:paraId="11B04991" w14:textId="62DC72BA" w:rsidR="00E75D66" w:rsidRPr="008C00E2" w:rsidRDefault="00E75D66" w:rsidP="008C00E2">
      <w:pPr>
        <w:pStyle w:val="Ttulo"/>
        <w:spacing w:before="113" w:line="360" w:lineRule="auto"/>
        <w:rPr>
          <w:rFonts w:ascii="Arial" w:hAnsi="Arial"/>
          <w:szCs w:val="24"/>
        </w:rPr>
      </w:pPr>
      <w:r>
        <w:rPr>
          <w:rFonts w:ascii="Arial" w:hAnsi="Arial"/>
          <w:szCs w:val="24"/>
        </w:rPr>
        <w:t>“Año 6</w:t>
      </w:r>
      <w:r w:rsidR="008C00E2">
        <w:rPr>
          <w:rFonts w:ascii="Arial" w:hAnsi="Arial"/>
          <w:szCs w:val="24"/>
        </w:rPr>
        <w:t>4</w:t>
      </w:r>
      <w:r>
        <w:rPr>
          <w:rFonts w:ascii="Arial" w:hAnsi="Arial"/>
          <w:szCs w:val="24"/>
        </w:rPr>
        <w:t xml:space="preserve"> de la Revolución”</w:t>
      </w:r>
    </w:p>
    <w:p w14:paraId="5DB50680" w14:textId="77777777" w:rsidR="00600ADC" w:rsidRDefault="00600ADC">
      <w:pPr>
        <w:spacing w:after="0" w:line="240" w:lineRule="auto"/>
        <w:jc w:val="center"/>
        <w:rPr>
          <w:rFonts w:ascii="Arial" w:hAnsi="Arial" w:cs="Arial"/>
          <w:b/>
          <w:sz w:val="24"/>
          <w:szCs w:val="24"/>
        </w:rPr>
      </w:pPr>
    </w:p>
    <w:p w14:paraId="7F0D7115" w14:textId="77777777" w:rsidR="008C00E2" w:rsidRDefault="008C00E2" w:rsidP="008C00E2">
      <w:pPr>
        <w:tabs>
          <w:tab w:val="left" w:pos="5775"/>
        </w:tabs>
        <w:jc w:val="both"/>
        <w:rPr>
          <w:rFonts w:ascii="Arial" w:hAnsi="Arial" w:cs="Arial"/>
          <w:b/>
          <w:bCs/>
          <w:sz w:val="24"/>
          <w:szCs w:val="24"/>
        </w:rPr>
      </w:pPr>
    </w:p>
    <w:p w14:paraId="65E8C289" w14:textId="29320598" w:rsidR="008C00E2" w:rsidRPr="00834B14" w:rsidRDefault="008C00E2" w:rsidP="008C00E2">
      <w:pPr>
        <w:tabs>
          <w:tab w:val="left" w:pos="5775"/>
        </w:tabs>
        <w:jc w:val="both"/>
        <w:rPr>
          <w:rFonts w:ascii="Arial" w:hAnsi="Arial" w:cs="Arial"/>
          <w:b/>
          <w:bCs/>
          <w:sz w:val="24"/>
          <w:szCs w:val="24"/>
        </w:rPr>
      </w:pPr>
      <w:r w:rsidRPr="00834B14">
        <w:rPr>
          <w:rFonts w:ascii="Arial" w:hAnsi="Arial" w:cs="Arial"/>
          <w:b/>
          <w:bCs/>
          <w:sz w:val="24"/>
          <w:szCs w:val="24"/>
        </w:rPr>
        <w:t>RESUMEN</w:t>
      </w:r>
    </w:p>
    <w:p w14:paraId="05BE492A" w14:textId="77777777" w:rsidR="008C00E2" w:rsidRPr="00834B14" w:rsidRDefault="008C00E2" w:rsidP="008C00E2">
      <w:pPr>
        <w:tabs>
          <w:tab w:val="left" w:pos="5775"/>
        </w:tabs>
        <w:jc w:val="both"/>
        <w:rPr>
          <w:rFonts w:ascii="Arial" w:hAnsi="Arial" w:cs="Arial"/>
          <w:b/>
          <w:bCs/>
          <w:sz w:val="24"/>
          <w:szCs w:val="24"/>
        </w:rPr>
      </w:pPr>
      <w:r w:rsidRPr="00834B14">
        <w:rPr>
          <w:rFonts w:ascii="Arial" w:hAnsi="Arial" w:cs="Arial"/>
          <w:b/>
          <w:bCs/>
          <w:sz w:val="24"/>
          <w:szCs w:val="24"/>
        </w:rPr>
        <w:t>PALABRAS CLAVE</w:t>
      </w:r>
    </w:p>
    <w:p w14:paraId="377CFB91" w14:textId="77777777" w:rsidR="008C00E2" w:rsidRDefault="008C00E2" w:rsidP="008C00E2">
      <w:pPr>
        <w:tabs>
          <w:tab w:val="left" w:pos="5775"/>
        </w:tabs>
        <w:jc w:val="both"/>
        <w:rPr>
          <w:rFonts w:ascii="Arial" w:eastAsia="Times New Roman" w:hAnsi="Arial" w:cs="Arial"/>
          <w:sz w:val="24"/>
          <w:szCs w:val="24"/>
        </w:rPr>
      </w:pPr>
    </w:p>
    <w:p w14:paraId="50CBAF22" w14:textId="77777777" w:rsidR="008C00E2" w:rsidRPr="00834B14" w:rsidRDefault="008C00E2" w:rsidP="008C00E2">
      <w:pPr>
        <w:pStyle w:val="Textoindependiente"/>
        <w:spacing w:line="360" w:lineRule="auto"/>
        <w:jc w:val="both"/>
        <w:rPr>
          <w:rFonts w:eastAsia="Times New Roman"/>
          <w:b/>
          <w:bCs/>
          <w:sz w:val="24"/>
          <w:lang w:val="en-US"/>
        </w:rPr>
      </w:pPr>
      <w:r w:rsidRPr="00834B14">
        <w:rPr>
          <w:rFonts w:eastAsia="Times New Roman"/>
          <w:b/>
          <w:bCs/>
          <w:sz w:val="24"/>
          <w:lang w:val="en-US"/>
        </w:rPr>
        <w:t>ABSTRACT</w:t>
      </w:r>
    </w:p>
    <w:p w14:paraId="7DD50140" w14:textId="77777777" w:rsidR="008C00E2" w:rsidRPr="00834B14" w:rsidRDefault="008C00E2" w:rsidP="008C00E2">
      <w:pPr>
        <w:pStyle w:val="Textoindependiente"/>
        <w:spacing w:line="360" w:lineRule="auto"/>
        <w:jc w:val="both"/>
        <w:rPr>
          <w:rFonts w:eastAsia="Times New Roman"/>
          <w:b/>
          <w:bCs/>
          <w:sz w:val="24"/>
          <w:lang w:val="en-US"/>
        </w:rPr>
      </w:pPr>
      <w:r w:rsidRPr="00834B14">
        <w:rPr>
          <w:rFonts w:eastAsia="Times New Roman"/>
          <w:b/>
          <w:bCs/>
          <w:sz w:val="24"/>
          <w:lang w:val="en-US"/>
        </w:rPr>
        <w:t>KEYWORDS</w:t>
      </w:r>
    </w:p>
    <w:p w14:paraId="04C73A9D" w14:textId="77777777" w:rsidR="00600ADC" w:rsidRPr="008C00E2" w:rsidRDefault="00600ADC">
      <w:pPr>
        <w:spacing w:after="0" w:line="240" w:lineRule="auto"/>
        <w:jc w:val="center"/>
        <w:rPr>
          <w:rFonts w:ascii="Arial" w:hAnsi="Arial" w:cs="Arial"/>
          <w:b/>
          <w:sz w:val="24"/>
          <w:szCs w:val="24"/>
          <w:lang w:val="en-US"/>
        </w:rPr>
      </w:pPr>
    </w:p>
    <w:p w14:paraId="6A2051E7" w14:textId="77777777" w:rsidR="00600ADC" w:rsidRPr="008C00E2" w:rsidRDefault="00600ADC">
      <w:pPr>
        <w:spacing w:after="0" w:line="240" w:lineRule="auto"/>
        <w:jc w:val="center"/>
        <w:rPr>
          <w:rFonts w:ascii="Arial" w:hAnsi="Arial" w:cs="Arial"/>
          <w:b/>
          <w:sz w:val="24"/>
          <w:szCs w:val="24"/>
          <w:lang w:val="en-US"/>
        </w:rPr>
      </w:pPr>
    </w:p>
    <w:p w14:paraId="74F305F3" w14:textId="77777777" w:rsidR="00600ADC" w:rsidRPr="008C00E2" w:rsidRDefault="00600ADC">
      <w:pPr>
        <w:spacing w:after="0" w:line="240" w:lineRule="auto"/>
        <w:jc w:val="center"/>
        <w:rPr>
          <w:rFonts w:ascii="Arial" w:hAnsi="Arial" w:cs="Arial"/>
          <w:b/>
          <w:sz w:val="24"/>
          <w:szCs w:val="24"/>
          <w:lang w:val="en-US"/>
        </w:rPr>
      </w:pPr>
    </w:p>
    <w:p w14:paraId="4604A0D5" w14:textId="77777777" w:rsidR="00600ADC" w:rsidRPr="008C00E2" w:rsidRDefault="00600ADC">
      <w:pPr>
        <w:spacing w:after="0" w:line="240" w:lineRule="auto"/>
        <w:jc w:val="center"/>
        <w:rPr>
          <w:rFonts w:ascii="Arial" w:hAnsi="Arial" w:cs="Arial"/>
          <w:b/>
          <w:sz w:val="24"/>
          <w:szCs w:val="24"/>
          <w:lang w:val="en-US"/>
        </w:rPr>
      </w:pPr>
    </w:p>
    <w:p w14:paraId="3A9AED16" w14:textId="77777777" w:rsidR="00600ADC" w:rsidRPr="008C00E2" w:rsidRDefault="00600ADC">
      <w:pPr>
        <w:spacing w:after="0" w:line="240" w:lineRule="auto"/>
        <w:jc w:val="center"/>
        <w:rPr>
          <w:rFonts w:ascii="Arial" w:hAnsi="Arial" w:cs="Arial"/>
          <w:b/>
          <w:sz w:val="24"/>
          <w:szCs w:val="24"/>
          <w:lang w:val="en-US"/>
        </w:rPr>
      </w:pPr>
    </w:p>
    <w:p w14:paraId="6486396F" w14:textId="77777777" w:rsidR="00600ADC" w:rsidRPr="008C00E2" w:rsidRDefault="00600ADC">
      <w:pPr>
        <w:spacing w:after="0" w:line="240" w:lineRule="auto"/>
        <w:jc w:val="center"/>
        <w:rPr>
          <w:rFonts w:ascii="Arial" w:hAnsi="Arial" w:cs="Arial"/>
          <w:b/>
          <w:sz w:val="24"/>
          <w:szCs w:val="24"/>
          <w:lang w:val="en-US"/>
        </w:rPr>
      </w:pPr>
    </w:p>
    <w:p w14:paraId="0C564C5E" w14:textId="77777777" w:rsidR="00600ADC" w:rsidRPr="008C00E2" w:rsidRDefault="00600ADC">
      <w:pPr>
        <w:spacing w:after="0" w:line="240" w:lineRule="auto"/>
        <w:jc w:val="center"/>
        <w:rPr>
          <w:rFonts w:ascii="Arial" w:hAnsi="Arial" w:cs="Arial"/>
          <w:b/>
          <w:sz w:val="24"/>
          <w:szCs w:val="24"/>
          <w:lang w:val="en-US"/>
        </w:rPr>
      </w:pPr>
    </w:p>
    <w:p w14:paraId="65BC5AFB" w14:textId="77777777" w:rsidR="00600ADC" w:rsidRPr="008C00E2" w:rsidRDefault="00600ADC">
      <w:pPr>
        <w:spacing w:after="0" w:line="240" w:lineRule="auto"/>
        <w:jc w:val="center"/>
        <w:rPr>
          <w:rFonts w:ascii="Arial" w:hAnsi="Arial" w:cs="Arial"/>
          <w:b/>
          <w:sz w:val="24"/>
          <w:szCs w:val="24"/>
          <w:lang w:val="en-US"/>
        </w:rPr>
      </w:pPr>
    </w:p>
    <w:p w14:paraId="05FB4F2A" w14:textId="77777777" w:rsidR="00600ADC" w:rsidRPr="008C00E2" w:rsidRDefault="00600ADC">
      <w:pPr>
        <w:spacing w:after="0" w:line="240" w:lineRule="auto"/>
        <w:jc w:val="center"/>
        <w:rPr>
          <w:rFonts w:ascii="Arial" w:hAnsi="Arial" w:cs="Arial"/>
          <w:b/>
          <w:sz w:val="24"/>
          <w:szCs w:val="24"/>
          <w:lang w:val="en-US"/>
        </w:rPr>
      </w:pPr>
    </w:p>
    <w:p w14:paraId="1518BB07" w14:textId="77777777" w:rsidR="00600ADC" w:rsidRPr="008C00E2" w:rsidRDefault="00600ADC">
      <w:pPr>
        <w:spacing w:after="0" w:line="240" w:lineRule="auto"/>
        <w:jc w:val="center"/>
        <w:rPr>
          <w:rFonts w:ascii="Arial" w:hAnsi="Arial" w:cs="Arial"/>
          <w:b/>
          <w:sz w:val="24"/>
          <w:szCs w:val="24"/>
          <w:lang w:val="en-US"/>
        </w:rPr>
      </w:pPr>
    </w:p>
    <w:p w14:paraId="70CBBAEE" w14:textId="77777777" w:rsidR="00600ADC" w:rsidRPr="008C00E2" w:rsidRDefault="00600ADC">
      <w:pPr>
        <w:spacing w:after="0" w:line="240" w:lineRule="auto"/>
        <w:jc w:val="center"/>
        <w:rPr>
          <w:rFonts w:ascii="Arial" w:hAnsi="Arial" w:cs="Arial"/>
          <w:b/>
          <w:sz w:val="24"/>
          <w:szCs w:val="24"/>
          <w:lang w:val="en-US"/>
        </w:rPr>
      </w:pPr>
    </w:p>
    <w:p w14:paraId="52CF2FED" w14:textId="77777777" w:rsidR="00600ADC" w:rsidRPr="008C00E2" w:rsidRDefault="00600ADC">
      <w:pPr>
        <w:spacing w:after="0" w:line="240" w:lineRule="auto"/>
        <w:jc w:val="center"/>
        <w:rPr>
          <w:rFonts w:ascii="Arial" w:hAnsi="Arial" w:cs="Arial"/>
          <w:b/>
          <w:sz w:val="24"/>
          <w:szCs w:val="24"/>
          <w:lang w:val="en-US"/>
        </w:rPr>
      </w:pPr>
    </w:p>
    <w:p w14:paraId="716E6D7D" w14:textId="77777777" w:rsidR="00600ADC" w:rsidRPr="008C00E2" w:rsidRDefault="00600ADC">
      <w:pPr>
        <w:spacing w:after="0" w:line="240" w:lineRule="auto"/>
        <w:jc w:val="center"/>
        <w:rPr>
          <w:rFonts w:ascii="Arial" w:hAnsi="Arial" w:cs="Arial"/>
          <w:b/>
          <w:sz w:val="24"/>
          <w:szCs w:val="24"/>
          <w:lang w:val="en-US"/>
        </w:rPr>
      </w:pPr>
    </w:p>
    <w:p w14:paraId="346B3ECF" w14:textId="77777777" w:rsidR="00600ADC" w:rsidRPr="008C00E2" w:rsidRDefault="00600ADC">
      <w:pPr>
        <w:spacing w:after="0" w:line="240" w:lineRule="auto"/>
        <w:jc w:val="center"/>
        <w:rPr>
          <w:rFonts w:ascii="Arial" w:hAnsi="Arial" w:cs="Arial"/>
          <w:b/>
          <w:sz w:val="24"/>
          <w:szCs w:val="24"/>
          <w:lang w:val="en-US"/>
        </w:rPr>
      </w:pPr>
    </w:p>
    <w:p w14:paraId="11556258" w14:textId="77777777" w:rsidR="00600ADC" w:rsidRPr="008C00E2" w:rsidRDefault="00600ADC">
      <w:pPr>
        <w:spacing w:after="0" w:line="240" w:lineRule="auto"/>
        <w:jc w:val="center"/>
        <w:rPr>
          <w:rFonts w:ascii="Arial" w:hAnsi="Arial" w:cs="Arial"/>
          <w:b/>
          <w:sz w:val="24"/>
          <w:szCs w:val="24"/>
          <w:lang w:val="en-US"/>
        </w:rPr>
      </w:pPr>
    </w:p>
    <w:p w14:paraId="13AA86F7" w14:textId="77777777" w:rsidR="00600ADC" w:rsidRPr="008C00E2" w:rsidRDefault="00600ADC">
      <w:pPr>
        <w:spacing w:after="0" w:line="240" w:lineRule="auto"/>
        <w:jc w:val="center"/>
        <w:rPr>
          <w:rFonts w:ascii="Arial" w:hAnsi="Arial" w:cs="Arial"/>
          <w:b/>
          <w:sz w:val="24"/>
          <w:szCs w:val="24"/>
          <w:lang w:val="en-US"/>
        </w:rPr>
      </w:pPr>
    </w:p>
    <w:p w14:paraId="10085FAA" w14:textId="77777777" w:rsidR="00600ADC" w:rsidRPr="008C00E2" w:rsidRDefault="00600ADC">
      <w:pPr>
        <w:spacing w:after="0" w:line="240" w:lineRule="auto"/>
        <w:jc w:val="center"/>
        <w:rPr>
          <w:rFonts w:ascii="Arial" w:hAnsi="Arial" w:cs="Arial"/>
          <w:b/>
          <w:sz w:val="24"/>
          <w:szCs w:val="24"/>
          <w:lang w:val="en-US"/>
        </w:rPr>
      </w:pPr>
    </w:p>
    <w:p w14:paraId="2C4ABD7F" w14:textId="77777777" w:rsidR="00600ADC" w:rsidRPr="008C00E2" w:rsidRDefault="00600ADC">
      <w:pPr>
        <w:spacing w:after="0" w:line="240" w:lineRule="auto"/>
        <w:jc w:val="center"/>
        <w:rPr>
          <w:rFonts w:ascii="Arial" w:hAnsi="Arial" w:cs="Arial"/>
          <w:b/>
          <w:sz w:val="24"/>
          <w:szCs w:val="24"/>
          <w:lang w:val="en-US"/>
        </w:rPr>
      </w:pPr>
    </w:p>
    <w:p w14:paraId="4A548894" w14:textId="77777777" w:rsidR="00600ADC" w:rsidRPr="008C00E2" w:rsidRDefault="00600ADC">
      <w:pPr>
        <w:spacing w:after="0" w:line="240" w:lineRule="auto"/>
        <w:jc w:val="center"/>
        <w:rPr>
          <w:rFonts w:ascii="Arial" w:hAnsi="Arial" w:cs="Arial"/>
          <w:b/>
          <w:sz w:val="24"/>
          <w:szCs w:val="24"/>
          <w:lang w:val="en-US"/>
        </w:rPr>
      </w:pPr>
    </w:p>
    <w:p w14:paraId="28086EA2" w14:textId="77777777" w:rsidR="00600ADC" w:rsidRPr="008C00E2" w:rsidRDefault="00600ADC">
      <w:pPr>
        <w:spacing w:after="0" w:line="240" w:lineRule="auto"/>
        <w:jc w:val="center"/>
        <w:rPr>
          <w:rFonts w:ascii="Arial" w:hAnsi="Arial" w:cs="Arial"/>
          <w:b/>
          <w:sz w:val="24"/>
          <w:szCs w:val="24"/>
          <w:lang w:val="en-US"/>
        </w:rPr>
      </w:pPr>
    </w:p>
    <w:p w14:paraId="668900A9" w14:textId="77777777" w:rsidR="00600ADC" w:rsidRPr="008C00E2" w:rsidRDefault="00600ADC">
      <w:pPr>
        <w:spacing w:after="0" w:line="240" w:lineRule="auto"/>
        <w:jc w:val="center"/>
        <w:rPr>
          <w:rFonts w:ascii="Arial" w:hAnsi="Arial" w:cs="Arial"/>
          <w:b/>
          <w:sz w:val="24"/>
          <w:szCs w:val="24"/>
          <w:lang w:val="en-US"/>
        </w:rPr>
      </w:pPr>
    </w:p>
    <w:p w14:paraId="30EB3BFF" w14:textId="77777777" w:rsidR="00600ADC" w:rsidRPr="008C00E2" w:rsidRDefault="00600ADC">
      <w:pPr>
        <w:spacing w:after="0" w:line="240" w:lineRule="auto"/>
        <w:jc w:val="center"/>
        <w:rPr>
          <w:rFonts w:ascii="Arial" w:hAnsi="Arial" w:cs="Arial"/>
          <w:b/>
          <w:sz w:val="24"/>
          <w:szCs w:val="24"/>
          <w:lang w:val="en-US"/>
        </w:rPr>
      </w:pPr>
    </w:p>
    <w:p w14:paraId="4B696EFE" w14:textId="77777777" w:rsidR="00600ADC" w:rsidRPr="008C00E2" w:rsidRDefault="00600ADC">
      <w:pPr>
        <w:spacing w:after="0" w:line="240" w:lineRule="auto"/>
        <w:jc w:val="center"/>
        <w:rPr>
          <w:rFonts w:ascii="Arial" w:hAnsi="Arial" w:cs="Arial"/>
          <w:b/>
          <w:sz w:val="24"/>
          <w:szCs w:val="24"/>
          <w:lang w:val="en-US"/>
        </w:rPr>
      </w:pPr>
    </w:p>
    <w:p w14:paraId="26D3D972" w14:textId="77777777" w:rsidR="00600ADC" w:rsidRPr="008C00E2" w:rsidRDefault="00600ADC">
      <w:pPr>
        <w:spacing w:after="0" w:line="240" w:lineRule="auto"/>
        <w:jc w:val="center"/>
        <w:rPr>
          <w:rFonts w:ascii="Arial" w:hAnsi="Arial" w:cs="Arial"/>
          <w:b/>
          <w:sz w:val="24"/>
          <w:szCs w:val="24"/>
          <w:lang w:val="en-US"/>
        </w:rPr>
      </w:pPr>
    </w:p>
    <w:p w14:paraId="2849B5B8" w14:textId="77777777" w:rsidR="00600ADC" w:rsidRPr="008C00E2" w:rsidRDefault="00600ADC">
      <w:pPr>
        <w:spacing w:after="0" w:line="240" w:lineRule="auto"/>
        <w:jc w:val="center"/>
        <w:rPr>
          <w:rFonts w:ascii="Arial" w:hAnsi="Arial" w:cs="Arial"/>
          <w:b/>
          <w:sz w:val="24"/>
          <w:szCs w:val="24"/>
          <w:lang w:val="en-US"/>
        </w:rPr>
      </w:pPr>
    </w:p>
    <w:p w14:paraId="2ECD1C60" w14:textId="77777777" w:rsidR="00600ADC" w:rsidRPr="008C00E2" w:rsidRDefault="00600ADC">
      <w:pPr>
        <w:spacing w:after="0" w:line="240" w:lineRule="auto"/>
        <w:jc w:val="center"/>
        <w:rPr>
          <w:rFonts w:ascii="Arial" w:hAnsi="Arial" w:cs="Arial"/>
          <w:b/>
          <w:sz w:val="24"/>
          <w:szCs w:val="24"/>
          <w:lang w:val="en-US"/>
        </w:rPr>
      </w:pPr>
    </w:p>
    <w:p w14:paraId="0DC66220" w14:textId="77777777" w:rsidR="00600ADC" w:rsidRPr="008C00E2" w:rsidRDefault="00600ADC">
      <w:pPr>
        <w:spacing w:after="0" w:line="240" w:lineRule="auto"/>
        <w:jc w:val="center"/>
        <w:rPr>
          <w:rFonts w:ascii="Arial" w:hAnsi="Arial" w:cs="Arial"/>
          <w:b/>
          <w:sz w:val="24"/>
          <w:szCs w:val="24"/>
          <w:lang w:val="en-US"/>
        </w:rPr>
      </w:pPr>
    </w:p>
    <w:p w14:paraId="0EAF1189" w14:textId="77777777" w:rsidR="00600ADC" w:rsidRPr="008C00E2" w:rsidRDefault="00600ADC">
      <w:pPr>
        <w:spacing w:after="0" w:line="240" w:lineRule="auto"/>
        <w:jc w:val="center"/>
        <w:rPr>
          <w:rFonts w:ascii="Arial" w:hAnsi="Arial" w:cs="Arial"/>
          <w:b/>
          <w:sz w:val="24"/>
          <w:szCs w:val="24"/>
          <w:lang w:val="en-US"/>
        </w:rPr>
      </w:pPr>
    </w:p>
    <w:p w14:paraId="6D40792D" w14:textId="77777777" w:rsidR="00600ADC" w:rsidRPr="008C00E2" w:rsidRDefault="00600ADC">
      <w:pPr>
        <w:spacing w:after="0" w:line="240" w:lineRule="auto"/>
        <w:jc w:val="center"/>
        <w:rPr>
          <w:rFonts w:ascii="Arial" w:hAnsi="Arial" w:cs="Arial"/>
          <w:b/>
          <w:sz w:val="24"/>
          <w:szCs w:val="24"/>
          <w:lang w:val="en-US"/>
        </w:rPr>
      </w:pPr>
    </w:p>
    <w:p w14:paraId="5D75AD54" w14:textId="5D7B6985" w:rsidR="00F83092" w:rsidRPr="00F83092" w:rsidRDefault="00DA3270" w:rsidP="00F83092">
      <w:pPr>
        <w:pStyle w:val="Ttulo1"/>
      </w:pPr>
      <w:r w:rsidRPr="008C00E2">
        <w:rPr>
          <w:lang w:val="en-US"/>
        </w:rPr>
        <w:br w:type="page"/>
      </w:r>
    </w:p>
    <w:sdt>
      <w:sdtPr>
        <w:rPr>
          <w:rFonts w:ascii="Calibri" w:eastAsia="Calibri" w:hAnsi="Calibri"/>
          <w:color w:val="auto"/>
          <w:sz w:val="22"/>
          <w:szCs w:val="22"/>
          <w:lang w:val="es-ES" w:eastAsia="zh-CN"/>
        </w:rPr>
        <w:id w:val="-1107884730"/>
        <w:docPartObj>
          <w:docPartGallery w:val="Table of Contents"/>
          <w:docPartUnique/>
        </w:docPartObj>
      </w:sdtPr>
      <w:sdtEndPr>
        <w:rPr>
          <w:b/>
          <w:bCs/>
        </w:rPr>
      </w:sdtEndPr>
      <w:sdtContent>
        <w:p w14:paraId="2F16A320" w14:textId="406ADF0E" w:rsidR="00240F12" w:rsidRDefault="00240F12">
          <w:pPr>
            <w:pStyle w:val="TtuloTDC"/>
          </w:pPr>
          <w:r>
            <w:rPr>
              <w:lang w:val="es-ES"/>
            </w:rPr>
            <w:t>Contenido</w:t>
          </w:r>
        </w:p>
        <w:p w14:paraId="38DA2403" w14:textId="29F71B49" w:rsidR="0004367E" w:rsidRDefault="00240F12">
          <w:pPr>
            <w:pStyle w:val="TDC1"/>
            <w:tabs>
              <w:tab w:val="right" w:leader="dot" w:pos="9111"/>
            </w:tabs>
            <w:rPr>
              <w:rFonts w:asciiTheme="minorHAnsi" w:eastAsiaTheme="minorEastAsia" w:hAnsiTheme="minorHAnsi" w:cstheme="minorBidi"/>
              <w:noProof/>
              <w:lang w:val="es-US" w:eastAsia="es-US"/>
            </w:rPr>
          </w:pPr>
          <w:r>
            <w:fldChar w:fldCharType="begin"/>
          </w:r>
          <w:r>
            <w:instrText xml:space="preserve"> TOC \o "1-3" \h \z \u </w:instrText>
          </w:r>
          <w:r>
            <w:fldChar w:fldCharType="separate"/>
          </w:r>
          <w:hyperlink w:anchor="_Toc121770825" w:history="1">
            <w:r w:rsidR="0004367E" w:rsidRPr="007F3F52">
              <w:rPr>
                <w:rStyle w:val="Hipervnculo"/>
                <w:noProof/>
              </w:rPr>
              <w:t>Introducción</w:t>
            </w:r>
            <w:r w:rsidR="0004367E">
              <w:rPr>
                <w:noProof/>
                <w:webHidden/>
              </w:rPr>
              <w:tab/>
            </w:r>
            <w:r w:rsidR="0004367E">
              <w:rPr>
                <w:noProof/>
                <w:webHidden/>
              </w:rPr>
              <w:fldChar w:fldCharType="begin"/>
            </w:r>
            <w:r w:rsidR="0004367E">
              <w:rPr>
                <w:noProof/>
                <w:webHidden/>
              </w:rPr>
              <w:instrText xml:space="preserve"> PAGEREF _Toc121770825 \h </w:instrText>
            </w:r>
            <w:r w:rsidR="0004367E">
              <w:rPr>
                <w:noProof/>
                <w:webHidden/>
              </w:rPr>
            </w:r>
            <w:r w:rsidR="0004367E">
              <w:rPr>
                <w:noProof/>
                <w:webHidden/>
              </w:rPr>
              <w:fldChar w:fldCharType="separate"/>
            </w:r>
            <w:r w:rsidR="0004367E">
              <w:rPr>
                <w:noProof/>
                <w:webHidden/>
              </w:rPr>
              <w:t>1</w:t>
            </w:r>
            <w:r w:rsidR="0004367E">
              <w:rPr>
                <w:noProof/>
                <w:webHidden/>
              </w:rPr>
              <w:fldChar w:fldCharType="end"/>
            </w:r>
          </w:hyperlink>
        </w:p>
        <w:p w14:paraId="23A44DE6" w14:textId="12F4568A" w:rsidR="0004367E" w:rsidRDefault="0004367E">
          <w:pPr>
            <w:pStyle w:val="TDC1"/>
            <w:tabs>
              <w:tab w:val="right" w:leader="dot" w:pos="9111"/>
            </w:tabs>
            <w:rPr>
              <w:rFonts w:asciiTheme="minorHAnsi" w:eastAsiaTheme="minorEastAsia" w:hAnsiTheme="minorHAnsi" w:cstheme="minorBidi"/>
              <w:noProof/>
              <w:lang w:val="es-US" w:eastAsia="es-US"/>
            </w:rPr>
          </w:pPr>
          <w:hyperlink w:anchor="_Toc121770826" w:history="1">
            <w:r w:rsidRPr="007F3F52">
              <w:rPr>
                <w:rStyle w:val="Hipervnculo"/>
                <w:noProof/>
              </w:rPr>
              <w:t>Capítulo I. Modelado del sistema</w:t>
            </w:r>
            <w:r>
              <w:rPr>
                <w:noProof/>
                <w:webHidden/>
              </w:rPr>
              <w:tab/>
            </w:r>
            <w:r>
              <w:rPr>
                <w:noProof/>
                <w:webHidden/>
              </w:rPr>
              <w:fldChar w:fldCharType="begin"/>
            </w:r>
            <w:r>
              <w:rPr>
                <w:noProof/>
                <w:webHidden/>
              </w:rPr>
              <w:instrText xml:space="preserve"> PAGEREF _Toc121770826 \h </w:instrText>
            </w:r>
            <w:r>
              <w:rPr>
                <w:noProof/>
                <w:webHidden/>
              </w:rPr>
            </w:r>
            <w:r>
              <w:rPr>
                <w:noProof/>
                <w:webHidden/>
              </w:rPr>
              <w:fldChar w:fldCharType="separate"/>
            </w:r>
            <w:r>
              <w:rPr>
                <w:noProof/>
                <w:webHidden/>
              </w:rPr>
              <w:t>3</w:t>
            </w:r>
            <w:r>
              <w:rPr>
                <w:noProof/>
                <w:webHidden/>
              </w:rPr>
              <w:fldChar w:fldCharType="end"/>
            </w:r>
          </w:hyperlink>
        </w:p>
        <w:p w14:paraId="714D3CFB" w14:textId="1E01F565" w:rsidR="0004367E" w:rsidRDefault="0004367E">
          <w:pPr>
            <w:pStyle w:val="TDC2"/>
            <w:tabs>
              <w:tab w:val="right" w:leader="dot" w:pos="9111"/>
            </w:tabs>
            <w:rPr>
              <w:rFonts w:asciiTheme="minorHAnsi" w:eastAsiaTheme="minorEastAsia" w:hAnsiTheme="minorHAnsi" w:cstheme="minorBidi"/>
              <w:noProof/>
              <w:lang w:val="es-US" w:eastAsia="es-US"/>
            </w:rPr>
          </w:pPr>
          <w:hyperlink w:anchor="_Toc121770827" w:history="1">
            <w:r w:rsidRPr="007F3F52">
              <w:rPr>
                <w:rStyle w:val="Hipervnculo"/>
                <w:noProof/>
              </w:rPr>
              <w:t>Introducción</w:t>
            </w:r>
            <w:r>
              <w:rPr>
                <w:noProof/>
                <w:webHidden/>
              </w:rPr>
              <w:tab/>
            </w:r>
            <w:r>
              <w:rPr>
                <w:noProof/>
                <w:webHidden/>
              </w:rPr>
              <w:fldChar w:fldCharType="begin"/>
            </w:r>
            <w:r>
              <w:rPr>
                <w:noProof/>
                <w:webHidden/>
              </w:rPr>
              <w:instrText xml:space="preserve"> PAGEREF _Toc121770827 \h </w:instrText>
            </w:r>
            <w:r>
              <w:rPr>
                <w:noProof/>
                <w:webHidden/>
              </w:rPr>
            </w:r>
            <w:r>
              <w:rPr>
                <w:noProof/>
                <w:webHidden/>
              </w:rPr>
              <w:fldChar w:fldCharType="separate"/>
            </w:r>
            <w:r>
              <w:rPr>
                <w:noProof/>
                <w:webHidden/>
              </w:rPr>
              <w:t>3</w:t>
            </w:r>
            <w:r>
              <w:rPr>
                <w:noProof/>
                <w:webHidden/>
              </w:rPr>
              <w:fldChar w:fldCharType="end"/>
            </w:r>
          </w:hyperlink>
        </w:p>
        <w:p w14:paraId="3B294D83" w14:textId="3177B6C2" w:rsidR="0004367E" w:rsidRDefault="0004367E">
          <w:pPr>
            <w:pStyle w:val="TDC2"/>
            <w:tabs>
              <w:tab w:val="left" w:pos="880"/>
              <w:tab w:val="right" w:leader="dot" w:pos="9111"/>
            </w:tabs>
            <w:rPr>
              <w:rFonts w:asciiTheme="minorHAnsi" w:eastAsiaTheme="minorEastAsia" w:hAnsiTheme="minorHAnsi" w:cstheme="minorBidi"/>
              <w:noProof/>
              <w:lang w:val="es-US" w:eastAsia="es-US"/>
            </w:rPr>
          </w:pPr>
          <w:hyperlink w:anchor="_Toc121770828" w:history="1">
            <w:r w:rsidRPr="007F3F52">
              <w:rPr>
                <w:rStyle w:val="Hipervnculo"/>
                <w:noProof/>
              </w:rPr>
              <w:t>1.1</w:t>
            </w:r>
            <w:r>
              <w:rPr>
                <w:rFonts w:asciiTheme="minorHAnsi" w:eastAsiaTheme="minorEastAsia" w:hAnsiTheme="minorHAnsi" w:cstheme="minorBidi"/>
                <w:noProof/>
                <w:lang w:val="es-US" w:eastAsia="es-US"/>
              </w:rPr>
              <w:tab/>
            </w:r>
            <w:r w:rsidRPr="007F3F52">
              <w:rPr>
                <w:rStyle w:val="Hipervnculo"/>
                <w:noProof/>
              </w:rPr>
              <w:t xml:space="preserve">Ciclo de </w:t>
            </w:r>
            <w:r w:rsidRPr="007F3F52">
              <w:rPr>
                <w:rStyle w:val="Hipervnculo"/>
                <w:noProof/>
              </w:rPr>
              <w:t>v</w:t>
            </w:r>
            <w:r w:rsidRPr="007F3F52">
              <w:rPr>
                <w:rStyle w:val="Hipervnculo"/>
                <w:noProof/>
              </w:rPr>
              <w:t>ida</w:t>
            </w:r>
            <w:r>
              <w:rPr>
                <w:noProof/>
                <w:webHidden/>
              </w:rPr>
              <w:tab/>
            </w:r>
            <w:r>
              <w:rPr>
                <w:noProof/>
                <w:webHidden/>
              </w:rPr>
              <w:fldChar w:fldCharType="begin"/>
            </w:r>
            <w:r>
              <w:rPr>
                <w:noProof/>
                <w:webHidden/>
              </w:rPr>
              <w:instrText xml:space="preserve"> PAGEREF _Toc121770828 \h </w:instrText>
            </w:r>
            <w:r>
              <w:rPr>
                <w:noProof/>
                <w:webHidden/>
              </w:rPr>
            </w:r>
            <w:r>
              <w:rPr>
                <w:noProof/>
                <w:webHidden/>
              </w:rPr>
              <w:fldChar w:fldCharType="separate"/>
            </w:r>
            <w:r>
              <w:rPr>
                <w:noProof/>
                <w:webHidden/>
              </w:rPr>
              <w:t>3</w:t>
            </w:r>
            <w:r>
              <w:rPr>
                <w:noProof/>
                <w:webHidden/>
              </w:rPr>
              <w:fldChar w:fldCharType="end"/>
            </w:r>
          </w:hyperlink>
        </w:p>
        <w:p w14:paraId="3A8F7CD2" w14:textId="4FC060F4" w:rsidR="0004367E" w:rsidRDefault="0004367E">
          <w:pPr>
            <w:pStyle w:val="TDC2"/>
            <w:tabs>
              <w:tab w:val="left" w:pos="880"/>
              <w:tab w:val="right" w:leader="dot" w:pos="9111"/>
            </w:tabs>
            <w:rPr>
              <w:rFonts w:asciiTheme="minorHAnsi" w:eastAsiaTheme="minorEastAsia" w:hAnsiTheme="minorHAnsi" w:cstheme="minorBidi"/>
              <w:noProof/>
              <w:lang w:val="es-US" w:eastAsia="es-US"/>
            </w:rPr>
          </w:pPr>
          <w:hyperlink w:anchor="_Toc121770829" w:history="1">
            <w:r w:rsidRPr="007F3F52">
              <w:rPr>
                <w:rStyle w:val="Hipervnculo"/>
                <w:noProof/>
              </w:rPr>
              <w:t>1.2</w:t>
            </w:r>
            <w:r>
              <w:rPr>
                <w:rFonts w:asciiTheme="minorHAnsi" w:eastAsiaTheme="minorEastAsia" w:hAnsiTheme="minorHAnsi" w:cstheme="minorBidi"/>
                <w:noProof/>
                <w:lang w:val="es-US" w:eastAsia="es-US"/>
              </w:rPr>
              <w:tab/>
            </w:r>
            <w:r w:rsidRPr="007F3F52">
              <w:rPr>
                <w:rStyle w:val="Hipervnculo"/>
                <w:noProof/>
              </w:rPr>
              <w:t>Metodología</w:t>
            </w:r>
            <w:r>
              <w:rPr>
                <w:noProof/>
                <w:webHidden/>
              </w:rPr>
              <w:tab/>
            </w:r>
            <w:r>
              <w:rPr>
                <w:noProof/>
                <w:webHidden/>
              </w:rPr>
              <w:fldChar w:fldCharType="begin"/>
            </w:r>
            <w:r>
              <w:rPr>
                <w:noProof/>
                <w:webHidden/>
              </w:rPr>
              <w:instrText xml:space="preserve"> PAGEREF _Toc121770829 \h </w:instrText>
            </w:r>
            <w:r>
              <w:rPr>
                <w:noProof/>
                <w:webHidden/>
              </w:rPr>
            </w:r>
            <w:r>
              <w:rPr>
                <w:noProof/>
                <w:webHidden/>
              </w:rPr>
              <w:fldChar w:fldCharType="separate"/>
            </w:r>
            <w:r>
              <w:rPr>
                <w:noProof/>
                <w:webHidden/>
              </w:rPr>
              <w:t>3</w:t>
            </w:r>
            <w:r>
              <w:rPr>
                <w:noProof/>
                <w:webHidden/>
              </w:rPr>
              <w:fldChar w:fldCharType="end"/>
            </w:r>
          </w:hyperlink>
        </w:p>
        <w:p w14:paraId="2DB46326" w14:textId="7D2944E9" w:rsidR="0004367E" w:rsidRDefault="0004367E">
          <w:pPr>
            <w:pStyle w:val="TDC2"/>
            <w:tabs>
              <w:tab w:val="left" w:pos="880"/>
              <w:tab w:val="right" w:leader="dot" w:pos="9111"/>
            </w:tabs>
            <w:rPr>
              <w:rFonts w:asciiTheme="minorHAnsi" w:eastAsiaTheme="minorEastAsia" w:hAnsiTheme="minorHAnsi" w:cstheme="minorBidi"/>
              <w:noProof/>
              <w:lang w:val="es-US" w:eastAsia="es-US"/>
            </w:rPr>
          </w:pPr>
          <w:hyperlink w:anchor="_Toc121770830" w:history="1">
            <w:r w:rsidRPr="007F3F52">
              <w:rPr>
                <w:rStyle w:val="Hipervnculo"/>
                <w:noProof/>
              </w:rPr>
              <w:t>1.3</w:t>
            </w:r>
            <w:r>
              <w:rPr>
                <w:rFonts w:asciiTheme="minorHAnsi" w:eastAsiaTheme="minorEastAsia" w:hAnsiTheme="minorHAnsi" w:cstheme="minorBidi"/>
                <w:noProof/>
                <w:lang w:val="es-US" w:eastAsia="es-US"/>
              </w:rPr>
              <w:tab/>
            </w:r>
            <w:r w:rsidRPr="007F3F52">
              <w:rPr>
                <w:rStyle w:val="Hipervnculo"/>
                <w:noProof/>
              </w:rPr>
              <w:t>Modelado del contexto del sistema</w:t>
            </w:r>
            <w:r>
              <w:rPr>
                <w:noProof/>
                <w:webHidden/>
              </w:rPr>
              <w:tab/>
            </w:r>
            <w:r>
              <w:rPr>
                <w:noProof/>
                <w:webHidden/>
              </w:rPr>
              <w:fldChar w:fldCharType="begin"/>
            </w:r>
            <w:r>
              <w:rPr>
                <w:noProof/>
                <w:webHidden/>
              </w:rPr>
              <w:instrText xml:space="preserve"> PAGEREF _Toc121770830 \h </w:instrText>
            </w:r>
            <w:r>
              <w:rPr>
                <w:noProof/>
                <w:webHidden/>
              </w:rPr>
            </w:r>
            <w:r>
              <w:rPr>
                <w:noProof/>
                <w:webHidden/>
              </w:rPr>
              <w:fldChar w:fldCharType="separate"/>
            </w:r>
            <w:r>
              <w:rPr>
                <w:noProof/>
                <w:webHidden/>
              </w:rPr>
              <w:t>5</w:t>
            </w:r>
            <w:r>
              <w:rPr>
                <w:noProof/>
                <w:webHidden/>
              </w:rPr>
              <w:fldChar w:fldCharType="end"/>
            </w:r>
          </w:hyperlink>
        </w:p>
        <w:p w14:paraId="7C4C80FE" w14:textId="50870D57" w:rsidR="0004367E" w:rsidRDefault="0004367E">
          <w:pPr>
            <w:pStyle w:val="TDC2"/>
            <w:tabs>
              <w:tab w:val="left" w:pos="880"/>
              <w:tab w:val="right" w:leader="dot" w:pos="9111"/>
            </w:tabs>
            <w:rPr>
              <w:rFonts w:asciiTheme="minorHAnsi" w:eastAsiaTheme="minorEastAsia" w:hAnsiTheme="minorHAnsi" w:cstheme="minorBidi"/>
              <w:noProof/>
              <w:lang w:val="es-US" w:eastAsia="es-US"/>
            </w:rPr>
          </w:pPr>
          <w:hyperlink w:anchor="_Toc121770831" w:history="1">
            <w:r w:rsidRPr="007F3F52">
              <w:rPr>
                <w:rStyle w:val="Hipervnculo"/>
                <w:noProof/>
              </w:rPr>
              <w:t>1.4</w:t>
            </w:r>
            <w:r>
              <w:rPr>
                <w:rFonts w:asciiTheme="minorHAnsi" w:eastAsiaTheme="minorEastAsia" w:hAnsiTheme="minorHAnsi" w:cstheme="minorBidi"/>
                <w:noProof/>
                <w:lang w:val="es-US" w:eastAsia="es-US"/>
              </w:rPr>
              <w:tab/>
            </w:r>
            <w:r w:rsidRPr="007F3F52">
              <w:rPr>
                <w:rStyle w:val="Hipervnculo"/>
                <w:noProof/>
              </w:rPr>
              <w:t>Fuentes de obtención de requisitos</w:t>
            </w:r>
            <w:r>
              <w:rPr>
                <w:noProof/>
                <w:webHidden/>
              </w:rPr>
              <w:tab/>
            </w:r>
            <w:r>
              <w:rPr>
                <w:noProof/>
                <w:webHidden/>
              </w:rPr>
              <w:fldChar w:fldCharType="begin"/>
            </w:r>
            <w:r>
              <w:rPr>
                <w:noProof/>
                <w:webHidden/>
              </w:rPr>
              <w:instrText xml:space="preserve"> PAGEREF _Toc121770831 \h </w:instrText>
            </w:r>
            <w:r>
              <w:rPr>
                <w:noProof/>
                <w:webHidden/>
              </w:rPr>
            </w:r>
            <w:r>
              <w:rPr>
                <w:noProof/>
                <w:webHidden/>
              </w:rPr>
              <w:fldChar w:fldCharType="separate"/>
            </w:r>
            <w:r>
              <w:rPr>
                <w:noProof/>
                <w:webHidden/>
              </w:rPr>
              <w:t>6</w:t>
            </w:r>
            <w:r>
              <w:rPr>
                <w:noProof/>
                <w:webHidden/>
              </w:rPr>
              <w:fldChar w:fldCharType="end"/>
            </w:r>
          </w:hyperlink>
        </w:p>
        <w:p w14:paraId="1DFD8876" w14:textId="6238F771" w:rsidR="0004367E" w:rsidRDefault="0004367E">
          <w:pPr>
            <w:pStyle w:val="TDC2"/>
            <w:tabs>
              <w:tab w:val="left" w:pos="880"/>
              <w:tab w:val="right" w:leader="dot" w:pos="9111"/>
            </w:tabs>
            <w:rPr>
              <w:rFonts w:asciiTheme="minorHAnsi" w:eastAsiaTheme="minorEastAsia" w:hAnsiTheme="minorHAnsi" w:cstheme="minorBidi"/>
              <w:noProof/>
              <w:lang w:val="es-US" w:eastAsia="es-US"/>
            </w:rPr>
          </w:pPr>
          <w:hyperlink w:anchor="_Toc121770832" w:history="1">
            <w:r w:rsidRPr="007F3F52">
              <w:rPr>
                <w:rStyle w:val="Hipervnculo"/>
                <w:noProof/>
              </w:rPr>
              <w:t>1.5</w:t>
            </w:r>
            <w:r>
              <w:rPr>
                <w:rFonts w:asciiTheme="minorHAnsi" w:eastAsiaTheme="minorEastAsia" w:hAnsiTheme="minorHAnsi" w:cstheme="minorBidi"/>
                <w:noProof/>
                <w:lang w:val="es-US" w:eastAsia="es-US"/>
              </w:rPr>
              <w:tab/>
            </w:r>
            <w:r w:rsidRPr="007F3F52">
              <w:rPr>
                <w:rStyle w:val="Hipervnculo"/>
                <w:noProof/>
              </w:rPr>
              <w:t>Técnicas de obtención de requisitos</w:t>
            </w:r>
            <w:r>
              <w:rPr>
                <w:noProof/>
                <w:webHidden/>
              </w:rPr>
              <w:tab/>
            </w:r>
            <w:r>
              <w:rPr>
                <w:noProof/>
                <w:webHidden/>
              </w:rPr>
              <w:fldChar w:fldCharType="begin"/>
            </w:r>
            <w:r>
              <w:rPr>
                <w:noProof/>
                <w:webHidden/>
              </w:rPr>
              <w:instrText xml:space="preserve"> PAGEREF _Toc121770832 \h </w:instrText>
            </w:r>
            <w:r>
              <w:rPr>
                <w:noProof/>
                <w:webHidden/>
              </w:rPr>
            </w:r>
            <w:r>
              <w:rPr>
                <w:noProof/>
                <w:webHidden/>
              </w:rPr>
              <w:fldChar w:fldCharType="separate"/>
            </w:r>
            <w:r>
              <w:rPr>
                <w:noProof/>
                <w:webHidden/>
              </w:rPr>
              <w:t>7</w:t>
            </w:r>
            <w:r>
              <w:rPr>
                <w:noProof/>
                <w:webHidden/>
              </w:rPr>
              <w:fldChar w:fldCharType="end"/>
            </w:r>
          </w:hyperlink>
        </w:p>
        <w:p w14:paraId="2268D7D5" w14:textId="5CAE9B0D" w:rsidR="0004367E" w:rsidRDefault="0004367E">
          <w:pPr>
            <w:pStyle w:val="TDC2"/>
            <w:tabs>
              <w:tab w:val="left" w:pos="880"/>
              <w:tab w:val="right" w:leader="dot" w:pos="9111"/>
            </w:tabs>
            <w:rPr>
              <w:rFonts w:asciiTheme="minorHAnsi" w:eastAsiaTheme="minorEastAsia" w:hAnsiTheme="minorHAnsi" w:cstheme="minorBidi"/>
              <w:noProof/>
              <w:lang w:val="es-US" w:eastAsia="es-US"/>
            </w:rPr>
          </w:pPr>
          <w:hyperlink w:anchor="_Toc121770833" w:history="1">
            <w:r w:rsidRPr="007F3F52">
              <w:rPr>
                <w:rStyle w:val="Hipervnculo"/>
                <w:noProof/>
              </w:rPr>
              <w:t>1.6</w:t>
            </w:r>
            <w:r>
              <w:rPr>
                <w:rFonts w:asciiTheme="minorHAnsi" w:eastAsiaTheme="minorEastAsia" w:hAnsiTheme="minorHAnsi" w:cstheme="minorBidi"/>
                <w:noProof/>
                <w:lang w:val="es-US" w:eastAsia="es-US"/>
              </w:rPr>
              <w:tab/>
            </w:r>
            <w:r w:rsidRPr="007F3F52">
              <w:rPr>
                <w:rStyle w:val="Hipervnculo"/>
                <w:noProof/>
                <w:kern w:val="3"/>
                <w:lang w:val="es-US" w:eastAsia="es-ES"/>
              </w:rPr>
              <w:t>Propuesta de</w:t>
            </w:r>
            <w:r w:rsidRPr="007F3F52">
              <w:rPr>
                <w:rStyle w:val="Hipervnculo"/>
                <w:bCs/>
                <w:noProof/>
                <w:kern w:val="3"/>
                <w:lang w:val="es-US" w:eastAsia="es-ES"/>
              </w:rPr>
              <w:t xml:space="preserve"> </w:t>
            </w:r>
            <w:r w:rsidRPr="007F3F52">
              <w:rPr>
                <w:rStyle w:val="Hipervnculo"/>
                <w:noProof/>
              </w:rPr>
              <w:t>solución</w:t>
            </w:r>
            <w:r>
              <w:rPr>
                <w:noProof/>
                <w:webHidden/>
              </w:rPr>
              <w:tab/>
            </w:r>
            <w:r>
              <w:rPr>
                <w:noProof/>
                <w:webHidden/>
              </w:rPr>
              <w:fldChar w:fldCharType="begin"/>
            </w:r>
            <w:r>
              <w:rPr>
                <w:noProof/>
                <w:webHidden/>
              </w:rPr>
              <w:instrText xml:space="preserve"> PAGEREF _Toc121770833 \h </w:instrText>
            </w:r>
            <w:r>
              <w:rPr>
                <w:noProof/>
                <w:webHidden/>
              </w:rPr>
            </w:r>
            <w:r>
              <w:rPr>
                <w:noProof/>
                <w:webHidden/>
              </w:rPr>
              <w:fldChar w:fldCharType="separate"/>
            </w:r>
            <w:r>
              <w:rPr>
                <w:noProof/>
                <w:webHidden/>
              </w:rPr>
              <w:t>7</w:t>
            </w:r>
            <w:r>
              <w:rPr>
                <w:noProof/>
                <w:webHidden/>
              </w:rPr>
              <w:fldChar w:fldCharType="end"/>
            </w:r>
          </w:hyperlink>
        </w:p>
        <w:p w14:paraId="2B2CCC5D" w14:textId="20C378B0" w:rsidR="0004367E" w:rsidRDefault="0004367E">
          <w:pPr>
            <w:pStyle w:val="TDC2"/>
            <w:tabs>
              <w:tab w:val="left" w:pos="880"/>
              <w:tab w:val="right" w:leader="dot" w:pos="9111"/>
            </w:tabs>
            <w:rPr>
              <w:rFonts w:asciiTheme="minorHAnsi" w:eastAsiaTheme="minorEastAsia" w:hAnsiTheme="minorHAnsi" w:cstheme="minorBidi"/>
              <w:noProof/>
              <w:lang w:val="es-US" w:eastAsia="es-US"/>
            </w:rPr>
          </w:pPr>
          <w:hyperlink w:anchor="_Toc121770834" w:history="1">
            <w:r w:rsidRPr="007F3F52">
              <w:rPr>
                <w:rStyle w:val="Hipervnculo"/>
                <w:noProof/>
                <w:kern w:val="3"/>
                <w:lang w:val="es-US" w:eastAsia="es-ES"/>
              </w:rPr>
              <w:t>1.7</w:t>
            </w:r>
            <w:r>
              <w:rPr>
                <w:rFonts w:asciiTheme="minorHAnsi" w:eastAsiaTheme="minorEastAsia" w:hAnsiTheme="minorHAnsi" w:cstheme="minorBidi"/>
                <w:noProof/>
                <w:lang w:val="es-US" w:eastAsia="es-US"/>
              </w:rPr>
              <w:tab/>
            </w:r>
            <w:r w:rsidRPr="007F3F52">
              <w:rPr>
                <w:rStyle w:val="Hipervnculo"/>
                <w:noProof/>
                <w:kern w:val="3"/>
                <w:lang w:val="es-US" w:eastAsia="es-ES"/>
              </w:rPr>
              <w:t>Requisitos del sistema</w:t>
            </w:r>
            <w:r>
              <w:rPr>
                <w:noProof/>
                <w:webHidden/>
              </w:rPr>
              <w:tab/>
            </w:r>
            <w:r>
              <w:rPr>
                <w:noProof/>
                <w:webHidden/>
              </w:rPr>
              <w:fldChar w:fldCharType="begin"/>
            </w:r>
            <w:r>
              <w:rPr>
                <w:noProof/>
                <w:webHidden/>
              </w:rPr>
              <w:instrText xml:space="preserve"> PAGEREF _Toc121770834 \h </w:instrText>
            </w:r>
            <w:r>
              <w:rPr>
                <w:noProof/>
                <w:webHidden/>
              </w:rPr>
            </w:r>
            <w:r>
              <w:rPr>
                <w:noProof/>
                <w:webHidden/>
              </w:rPr>
              <w:fldChar w:fldCharType="separate"/>
            </w:r>
            <w:r>
              <w:rPr>
                <w:noProof/>
                <w:webHidden/>
              </w:rPr>
              <w:t>7</w:t>
            </w:r>
            <w:r>
              <w:rPr>
                <w:noProof/>
                <w:webHidden/>
              </w:rPr>
              <w:fldChar w:fldCharType="end"/>
            </w:r>
          </w:hyperlink>
        </w:p>
        <w:p w14:paraId="70A8D849" w14:textId="751EC6BD" w:rsidR="0004367E" w:rsidRDefault="0004367E">
          <w:pPr>
            <w:pStyle w:val="TDC3"/>
            <w:tabs>
              <w:tab w:val="left" w:pos="1320"/>
              <w:tab w:val="right" w:leader="dot" w:pos="9111"/>
            </w:tabs>
            <w:rPr>
              <w:rFonts w:asciiTheme="minorHAnsi" w:eastAsiaTheme="minorEastAsia" w:hAnsiTheme="minorHAnsi" w:cstheme="minorBidi"/>
              <w:noProof/>
              <w:lang w:val="es-US" w:eastAsia="es-US"/>
            </w:rPr>
          </w:pPr>
          <w:hyperlink w:anchor="_Toc121770835" w:history="1">
            <w:r w:rsidRPr="007F3F52">
              <w:rPr>
                <w:rStyle w:val="Hipervnculo"/>
                <w:noProof/>
                <w:lang w:val="es-US" w:eastAsia="es-ES"/>
              </w:rPr>
              <w:t>1.7.1</w:t>
            </w:r>
            <w:r>
              <w:rPr>
                <w:rFonts w:asciiTheme="minorHAnsi" w:eastAsiaTheme="minorEastAsia" w:hAnsiTheme="minorHAnsi" w:cstheme="minorBidi"/>
                <w:noProof/>
                <w:lang w:val="es-US" w:eastAsia="es-US"/>
              </w:rPr>
              <w:tab/>
            </w:r>
            <w:r w:rsidRPr="007F3F52">
              <w:rPr>
                <w:rStyle w:val="Hipervnculo"/>
                <w:noProof/>
                <w:lang w:val="es-US" w:eastAsia="es-ES"/>
              </w:rPr>
              <w:t>Requisitos funcionales</w:t>
            </w:r>
            <w:r>
              <w:rPr>
                <w:noProof/>
                <w:webHidden/>
              </w:rPr>
              <w:tab/>
            </w:r>
            <w:r>
              <w:rPr>
                <w:noProof/>
                <w:webHidden/>
              </w:rPr>
              <w:fldChar w:fldCharType="begin"/>
            </w:r>
            <w:r>
              <w:rPr>
                <w:noProof/>
                <w:webHidden/>
              </w:rPr>
              <w:instrText xml:space="preserve"> PAGEREF _Toc121770835 \h </w:instrText>
            </w:r>
            <w:r>
              <w:rPr>
                <w:noProof/>
                <w:webHidden/>
              </w:rPr>
            </w:r>
            <w:r>
              <w:rPr>
                <w:noProof/>
                <w:webHidden/>
              </w:rPr>
              <w:fldChar w:fldCharType="separate"/>
            </w:r>
            <w:r>
              <w:rPr>
                <w:noProof/>
                <w:webHidden/>
              </w:rPr>
              <w:t>8</w:t>
            </w:r>
            <w:r>
              <w:rPr>
                <w:noProof/>
                <w:webHidden/>
              </w:rPr>
              <w:fldChar w:fldCharType="end"/>
            </w:r>
          </w:hyperlink>
        </w:p>
        <w:p w14:paraId="187E53D2" w14:textId="14CC4E79" w:rsidR="0004367E" w:rsidRDefault="0004367E">
          <w:pPr>
            <w:pStyle w:val="TDC3"/>
            <w:tabs>
              <w:tab w:val="left" w:pos="1320"/>
              <w:tab w:val="right" w:leader="dot" w:pos="9111"/>
            </w:tabs>
            <w:rPr>
              <w:rFonts w:asciiTheme="minorHAnsi" w:eastAsiaTheme="minorEastAsia" w:hAnsiTheme="minorHAnsi" w:cstheme="minorBidi"/>
              <w:noProof/>
              <w:lang w:val="es-US" w:eastAsia="es-US"/>
            </w:rPr>
          </w:pPr>
          <w:hyperlink w:anchor="_Toc121770836" w:history="1">
            <w:r w:rsidRPr="007F3F52">
              <w:rPr>
                <w:rStyle w:val="Hipervnculo"/>
                <w:noProof/>
                <w:lang w:eastAsia="es-ES"/>
              </w:rPr>
              <w:t>1.7.2</w:t>
            </w:r>
            <w:r>
              <w:rPr>
                <w:rFonts w:asciiTheme="minorHAnsi" w:eastAsiaTheme="minorEastAsia" w:hAnsiTheme="minorHAnsi" w:cstheme="minorBidi"/>
                <w:noProof/>
                <w:lang w:val="es-US" w:eastAsia="es-US"/>
              </w:rPr>
              <w:tab/>
            </w:r>
            <w:r w:rsidRPr="007F3F52">
              <w:rPr>
                <w:rStyle w:val="Hipervnculo"/>
                <w:noProof/>
                <w:lang w:eastAsia="es-ES"/>
              </w:rPr>
              <w:t>Requisitos no funcionales</w:t>
            </w:r>
            <w:r>
              <w:rPr>
                <w:noProof/>
                <w:webHidden/>
              </w:rPr>
              <w:tab/>
            </w:r>
            <w:r>
              <w:rPr>
                <w:noProof/>
                <w:webHidden/>
              </w:rPr>
              <w:fldChar w:fldCharType="begin"/>
            </w:r>
            <w:r>
              <w:rPr>
                <w:noProof/>
                <w:webHidden/>
              </w:rPr>
              <w:instrText xml:space="preserve"> PAGEREF _Toc121770836 \h </w:instrText>
            </w:r>
            <w:r>
              <w:rPr>
                <w:noProof/>
                <w:webHidden/>
              </w:rPr>
            </w:r>
            <w:r>
              <w:rPr>
                <w:noProof/>
                <w:webHidden/>
              </w:rPr>
              <w:fldChar w:fldCharType="separate"/>
            </w:r>
            <w:r>
              <w:rPr>
                <w:noProof/>
                <w:webHidden/>
              </w:rPr>
              <w:t>10</w:t>
            </w:r>
            <w:r>
              <w:rPr>
                <w:noProof/>
                <w:webHidden/>
              </w:rPr>
              <w:fldChar w:fldCharType="end"/>
            </w:r>
          </w:hyperlink>
        </w:p>
        <w:p w14:paraId="416256F6" w14:textId="23DA14BE" w:rsidR="0004367E" w:rsidRDefault="0004367E">
          <w:pPr>
            <w:pStyle w:val="TDC2"/>
            <w:tabs>
              <w:tab w:val="right" w:leader="dot" w:pos="9111"/>
            </w:tabs>
            <w:rPr>
              <w:rFonts w:asciiTheme="minorHAnsi" w:eastAsiaTheme="minorEastAsia" w:hAnsiTheme="minorHAnsi" w:cstheme="minorBidi"/>
              <w:noProof/>
              <w:lang w:val="es-US" w:eastAsia="es-US"/>
            </w:rPr>
          </w:pPr>
          <w:hyperlink w:anchor="_Toc121770837" w:history="1">
            <w:r w:rsidRPr="007F3F52">
              <w:rPr>
                <w:rStyle w:val="Hipervnculo"/>
                <w:noProof/>
              </w:rPr>
              <w:t>1.8 Diagramas de actividades</w:t>
            </w:r>
            <w:r>
              <w:rPr>
                <w:noProof/>
                <w:webHidden/>
              </w:rPr>
              <w:tab/>
            </w:r>
            <w:r>
              <w:rPr>
                <w:noProof/>
                <w:webHidden/>
              </w:rPr>
              <w:fldChar w:fldCharType="begin"/>
            </w:r>
            <w:r>
              <w:rPr>
                <w:noProof/>
                <w:webHidden/>
              </w:rPr>
              <w:instrText xml:space="preserve"> PAGEREF _Toc121770837 \h </w:instrText>
            </w:r>
            <w:r>
              <w:rPr>
                <w:noProof/>
                <w:webHidden/>
              </w:rPr>
            </w:r>
            <w:r>
              <w:rPr>
                <w:noProof/>
                <w:webHidden/>
              </w:rPr>
              <w:fldChar w:fldCharType="separate"/>
            </w:r>
            <w:r>
              <w:rPr>
                <w:noProof/>
                <w:webHidden/>
              </w:rPr>
              <w:t>11</w:t>
            </w:r>
            <w:r>
              <w:rPr>
                <w:noProof/>
                <w:webHidden/>
              </w:rPr>
              <w:fldChar w:fldCharType="end"/>
            </w:r>
          </w:hyperlink>
        </w:p>
        <w:p w14:paraId="74AEF3A1" w14:textId="7A6E1CAD" w:rsidR="0004367E" w:rsidRDefault="0004367E">
          <w:pPr>
            <w:pStyle w:val="TDC2"/>
            <w:tabs>
              <w:tab w:val="right" w:leader="dot" w:pos="9111"/>
            </w:tabs>
            <w:rPr>
              <w:rFonts w:asciiTheme="minorHAnsi" w:eastAsiaTheme="minorEastAsia" w:hAnsiTheme="minorHAnsi" w:cstheme="minorBidi"/>
              <w:noProof/>
              <w:lang w:val="es-US" w:eastAsia="es-US"/>
            </w:rPr>
          </w:pPr>
          <w:hyperlink w:anchor="_Toc121770838" w:history="1">
            <w:r w:rsidRPr="007F3F52">
              <w:rPr>
                <w:rStyle w:val="Hipervnculo"/>
                <w:noProof/>
              </w:rPr>
              <w:t>1.9 Modelo entidad relación</w:t>
            </w:r>
            <w:r>
              <w:rPr>
                <w:noProof/>
                <w:webHidden/>
              </w:rPr>
              <w:tab/>
            </w:r>
            <w:r>
              <w:rPr>
                <w:noProof/>
                <w:webHidden/>
              </w:rPr>
              <w:fldChar w:fldCharType="begin"/>
            </w:r>
            <w:r>
              <w:rPr>
                <w:noProof/>
                <w:webHidden/>
              </w:rPr>
              <w:instrText xml:space="preserve"> PAGEREF _Toc121770838 \h </w:instrText>
            </w:r>
            <w:r>
              <w:rPr>
                <w:noProof/>
                <w:webHidden/>
              </w:rPr>
            </w:r>
            <w:r>
              <w:rPr>
                <w:noProof/>
                <w:webHidden/>
              </w:rPr>
              <w:fldChar w:fldCharType="separate"/>
            </w:r>
            <w:r>
              <w:rPr>
                <w:noProof/>
                <w:webHidden/>
              </w:rPr>
              <w:t>13</w:t>
            </w:r>
            <w:r>
              <w:rPr>
                <w:noProof/>
                <w:webHidden/>
              </w:rPr>
              <w:fldChar w:fldCharType="end"/>
            </w:r>
          </w:hyperlink>
        </w:p>
        <w:p w14:paraId="76C566A3" w14:textId="23D51776" w:rsidR="0004367E" w:rsidRDefault="0004367E">
          <w:pPr>
            <w:pStyle w:val="TDC2"/>
            <w:tabs>
              <w:tab w:val="left" w:pos="660"/>
              <w:tab w:val="right" w:leader="dot" w:pos="9111"/>
            </w:tabs>
            <w:rPr>
              <w:rFonts w:asciiTheme="minorHAnsi" w:eastAsiaTheme="minorEastAsia" w:hAnsiTheme="minorHAnsi" w:cstheme="minorBidi"/>
              <w:noProof/>
              <w:lang w:val="es-US" w:eastAsia="es-US"/>
            </w:rPr>
          </w:pPr>
          <w:hyperlink w:anchor="_Toc121770839" w:history="1">
            <w:r w:rsidRPr="007F3F52">
              <w:rPr>
                <w:rStyle w:val="Hipervnculo"/>
                <w:noProof/>
              </w:rPr>
              <w:t>2</w:t>
            </w:r>
            <w:r>
              <w:rPr>
                <w:rFonts w:asciiTheme="minorHAnsi" w:eastAsiaTheme="minorEastAsia" w:hAnsiTheme="minorHAnsi" w:cstheme="minorBidi"/>
                <w:noProof/>
                <w:lang w:val="es-US" w:eastAsia="es-US"/>
              </w:rPr>
              <w:tab/>
            </w:r>
            <w:r w:rsidRPr="007F3F52">
              <w:rPr>
                <w:rStyle w:val="Hipervnculo"/>
                <w:noProof/>
              </w:rPr>
              <w:t>Diagrama de clases UML</w:t>
            </w:r>
            <w:r>
              <w:rPr>
                <w:noProof/>
                <w:webHidden/>
              </w:rPr>
              <w:tab/>
            </w:r>
            <w:r>
              <w:rPr>
                <w:noProof/>
                <w:webHidden/>
              </w:rPr>
              <w:fldChar w:fldCharType="begin"/>
            </w:r>
            <w:r>
              <w:rPr>
                <w:noProof/>
                <w:webHidden/>
              </w:rPr>
              <w:instrText xml:space="preserve"> PAGEREF _Toc121770839 \h </w:instrText>
            </w:r>
            <w:r>
              <w:rPr>
                <w:noProof/>
                <w:webHidden/>
              </w:rPr>
            </w:r>
            <w:r>
              <w:rPr>
                <w:noProof/>
                <w:webHidden/>
              </w:rPr>
              <w:fldChar w:fldCharType="separate"/>
            </w:r>
            <w:r>
              <w:rPr>
                <w:noProof/>
                <w:webHidden/>
              </w:rPr>
              <w:t>14</w:t>
            </w:r>
            <w:r>
              <w:rPr>
                <w:noProof/>
                <w:webHidden/>
              </w:rPr>
              <w:fldChar w:fldCharType="end"/>
            </w:r>
          </w:hyperlink>
        </w:p>
        <w:p w14:paraId="0DFF84DD" w14:textId="2F0459F6" w:rsidR="0004367E" w:rsidRDefault="0004367E">
          <w:pPr>
            <w:pStyle w:val="TDC2"/>
            <w:tabs>
              <w:tab w:val="right" w:leader="dot" w:pos="9111"/>
            </w:tabs>
            <w:rPr>
              <w:rFonts w:asciiTheme="minorHAnsi" w:eastAsiaTheme="minorEastAsia" w:hAnsiTheme="minorHAnsi" w:cstheme="minorBidi"/>
              <w:noProof/>
              <w:lang w:val="es-US" w:eastAsia="es-US"/>
            </w:rPr>
          </w:pPr>
          <w:hyperlink w:anchor="_Toc121770840" w:history="1">
            <w:r w:rsidRPr="007F3F52">
              <w:rPr>
                <w:rStyle w:val="Hipervnculo"/>
                <w:noProof/>
              </w:rPr>
              <w:t>2.1 Técnicas de validación de requisitos</w:t>
            </w:r>
            <w:r>
              <w:rPr>
                <w:noProof/>
                <w:webHidden/>
              </w:rPr>
              <w:tab/>
            </w:r>
            <w:r>
              <w:rPr>
                <w:noProof/>
                <w:webHidden/>
              </w:rPr>
              <w:fldChar w:fldCharType="begin"/>
            </w:r>
            <w:r>
              <w:rPr>
                <w:noProof/>
                <w:webHidden/>
              </w:rPr>
              <w:instrText xml:space="preserve"> PAGEREF _Toc121770840 \h </w:instrText>
            </w:r>
            <w:r>
              <w:rPr>
                <w:noProof/>
                <w:webHidden/>
              </w:rPr>
            </w:r>
            <w:r>
              <w:rPr>
                <w:noProof/>
                <w:webHidden/>
              </w:rPr>
              <w:fldChar w:fldCharType="separate"/>
            </w:r>
            <w:r>
              <w:rPr>
                <w:noProof/>
                <w:webHidden/>
              </w:rPr>
              <w:t>15</w:t>
            </w:r>
            <w:r>
              <w:rPr>
                <w:noProof/>
                <w:webHidden/>
              </w:rPr>
              <w:fldChar w:fldCharType="end"/>
            </w:r>
          </w:hyperlink>
        </w:p>
        <w:p w14:paraId="1E98B953" w14:textId="68AF6D5D" w:rsidR="0004367E" w:rsidRDefault="0004367E">
          <w:pPr>
            <w:pStyle w:val="TDC1"/>
            <w:tabs>
              <w:tab w:val="right" w:leader="dot" w:pos="9111"/>
            </w:tabs>
            <w:rPr>
              <w:rFonts w:asciiTheme="minorHAnsi" w:eastAsiaTheme="minorEastAsia" w:hAnsiTheme="minorHAnsi" w:cstheme="minorBidi"/>
              <w:noProof/>
              <w:lang w:val="es-US" w:eastAsia="es-US"/>
            </w:rPr>
          </w:pPr>
          <w:hyperlink w:anchor="_Toc121770841" w:history="1">
            <w:r w:rsidRPr="007F3F52">
              <w:rPr>
                <w:rStyle w:val="Hipervnculo"/>
                <w:noProof/>
                <w:lang w:val="es-419"/>
              </w:rPr>
              <w:t>Capitulo II: Fundamentos de Administración de Gestión de organizaciones</w:t>
            </w:r>
            <w:r>
              <w:rPr>
                <w:noProof/>
                <w:webHidden/>
              </w:rPr>
              <w:tab/>
            </w:r>
            <w:r>
              <w:rPr>
                <w:noProof/>
                <w:webHidden/>
              </w:rPr>
              <w:fldChar w:fldCharType="begin"/>
            </w:r>
            <w:r>
              <w:rPr>
                <w:noProof/>
                <w:webHidden/>
              </w:rPr>
              <w:instrText xml:space="preserve"> PAGEREF _Toc121770841 \h </w:instrText>
            </w:r>
            <w:r>
              <w:rPr>
                <w:noProof/>
                <w:webHidden/>
              </w:rPr>
            </w:r>
            <w:r>
              <w:rPr>
                <w:noProof/>
                <w:webHidden/>
              </w:rPr>
              <w:fldChar w:fldCharType="separate"/>
            </w:r>
            <w:r>
              <w:rPr>
                <w:noProof/>
                <w:webHidden/>
              </w:rPr>
              <w:t>17</w:t>
            </w:r>
            <w:r>
              <w:rPr>
                <w:noProof/>
                <w:webHidden/>
              </w:rPr>
              <w:fldChar w:fldCharType="end"/>
            </w:r>
          </w:hyperlink>
        </w:p>
        <w:p w14:paraId="640A70FA" w14:textId="3B0ED0D5" w:rsidR="0004367E" w:rsidRDefault="0004367E">
          <w:pPr>
            <w:pStyle w:val="TDC2"/>
            <w:tabs>
              <w:tab w:val="right" w:leader="dot" w:pos="9111"/>
            </w:tabs>
            <w:rPr>
              <w:rFonts w:asciiTheme="minorHAnsi" w:eastAsiaTheme="minorEastAsia" w:hAnsiTheme="minorHAnsi" w:cstheme="minorBidi"/>
              <w:noProof/>
              <w:lang w:val="es-US" w:eastAsia="es-US"/>
            </w:rPr>
          </w:pPr>
          <w:hyperlink w:anchor="_Toc121770842" w:history="1">
            <w:r w:rsidRPr="007F3F52">
              <w:rPr>
                <w:rStyle w:val="Hipervnculo"/>
                <w:noProof/>
                <w:lang w:val="es-419"/>
              </w:rPr>
              <w:t>2.1 Beneficio del proyecto a través de los diferentes subsistemas de la empresa</w:t>
            </w:r>
            <w:r>
              <w:rPr>
                <w:noProof/>
                <w:webHidden/>
              </w:rPr>
              <w:tab/>
            </w:r>
            <w:r>
              <w:rPr>
                <w:noProof/>
                <w:webHidden/>
              </w:rPr>
              <w:fldChar w:fldCharType="begin"/>
            </w:r>
            <w:r>
              <w:rPr>
                <w:noProof/>
                <w:webHidden/>
              </w:rPr>
              <w:instrText xml:space="preserve"> PAGEREF _Toc121770842 \h </w:instrText>
            </w:r>
            <w:r>
              <w:rPr>
                <w:noProof/>
                <w:webHidden/>
              </w:rPr>
            </w:r>
            <w:r>
              <w:rPr>
                <w:noProof/>
                <w:webHidden/>
              </w:rPr>
              <w:fldChar w:fldCharType="separate"/>
            </w:r>
            <w:r>
              <w:rPr>
                <w:noProof/>
                <w:webHidden/>
              </w:rPr>
              <w:t>17</w:t>
            </w:r>
            <w:r>
              <w:rPr>
                <w:noProof/>
                <w:webHidden/>
              </w:rPr>
              <w:fldChar w:fldCharType="end"/>
            </w:r>
          </w:hyperlink>
        </w:p>
        <w:p w14:paraId="7F9D2020" w14:textId="65274237" w:rsidR="0004367E" w:rsidRDefault="0004367E">
          <w:pPr>
            <w:pStyle w:val="TDC2"/>
            <w:tabs>
              <w:tab w:val="right" w:leader="dot" w:pos="9111"/>
            </w:tabs>
            <w:rPr>
              <w:rFonts w:asciiTheme="minorHAnsi" w:eastAsiaTheme="minorEastAsia" w:hAnsiTheme="minorHAnsi" w:cstheme="minorBidi"/>
              <w:noProof/>
              <w:lang w:val="es-US" w:eastAsia="es-US"/>
            </w:rPr>
          </w:pPr>
          <w:hyperlink w:anchor="_Toc121770843" w:history="1">
            <w:r w:rsidRPr="007F3F52">
              <w:rPr>
                <w:rStyle w:val="Hipervnculo"/>
                <w:noProof/>
                <w:lang w:val="es-419"/>
              </w:rPr>
              <w:t>2.2 Partes interesadas, Microentorno y Macroentorno:</w:t>
            </w:r>
            <w:r>
              <w:rPr>
                <w:noProof/>
                <w:webHidden/>
              </w:rPr>
              <w:tab/>
            </w:r>
            <w:r>
              <w:rPr>
                <w:noProof/>
                <w:webHidden/>
              </w:rPr>
              <w:fldChar w:fldCharType="begin"/>
            </w:r>
            <w:r>
              <w:rPr>
                <w:noProof/>
                <w:webHidden/>
              </w:rPr>
              <w:instrText xml:space="preserve"> PAGEREF _Toc121770843 \h </w:instrText>
            </w:r>
            <w:r>
              <w:rPr>
                <w:noProof/>
                <w:webHidden/>
              </w:rPr>
            </w:r>
            <w:r>
              <w:rPr>
                <w:noProof/>
                <w:webHidden/>
              </w:rPr>
              <w:fldChar w:fldCharType="separate"/>
            </w:r>
            <w:r>
              <w:rPr>
                <w:noProof/>
                <w:webHidden/>
              </w:rPr>
              <w:t>20</w:t>
            </w:r>
            <w:r>
              <w:rPr>
                <w:noProof/>
                <w:webHidden/>
              </w:rPr>
              <w:fldChar w:fldCharType="end"/>
            </w:r>
          </w:hyperlink>
        </w:p>
        <w:p w14:paraId="49E66EC0" w14:textId="382B8597" w:rsidR="0004367E" w:rsidRDefault="0004367E">
          <w:pPr>
            <w:pStyle w:val="TDC2"/>
            <w:tabs>
              <w:tab w:val="right" w:leader="dot" w:pos="9111"/>
            </w:tabs>
            <w:rPr>
              <w:rFonts w:asciiTheme="minorHAnsi" w:eastAsiaTheme="minorEastAsia" w:hAnsiTheme="minorHAnsi" w:cstheme="minorBidi"/>
              <w:noProof/>
              <w:lang w:val="es-US" w:eastAsia="es-US"/>
            </w:rPr>
          </w:pPr>
          <w:hyperlink w:anchor="_Toc121770844" w:history="1">
            <w:r w:rsidRPr="007F3F52">
              <w:rPr>
                <w:rStyle w:val="Hipervnculo"/>
                <w:noProof/>
                <w:lang w:val="es-419"/>
              </w:rPr>
              <w:t>2.3 Indicadores de desempeño:</w:t>
            </w:r>
            <w:r>
              <w:rPr>
                <w:noProof/>
                <w:webHidden/>
              </w:rPr>
              <w:tab/>
            </w:r>
            <w:r>
              <w:rPr>
                <w:noProof/>
                <w:webHidden/>
              </w:rPr>
              <w:fldChar w:fldCharType="begin"/>
            </w:r>
            <w:r>
              <w:rPr>
                <w:noProof/>
                <w:webHidden/>
              </w:rPr>
              <w:instrText xml:space="preserve"> PAGEREF _Toc121770844 \h </w:instrText>
            </w:r>
            <w:r>
              <w:rPr>
                <w:noProof/>
                <w:webHidden/>
              </w:rPr>
            </w:r>
            <w:r>
              <w:rPr>
                <w:noProof/>
                <w:webHidden/>
              </w:rPr>
              <w:fldChar w:fldCharType="separate"/>
            </w:r>
            <w:r>
              <w:rPr>
                <w:noProof/>
                <w:webHidden/>
              </w:rPr>
              <w:t>23</w:t>
            </w:r>
            <w:r>
              <w:rPr>
                <w:noProof/>
                <w:webHidden/>
              </w:rPr>
              <w:fldChar w:fldCharType="end"/>
            </w:r>
          </w:hyperlink>
        </w:p>
        <w:p w14:paraId="283390CC" w14:textId="6749B4BA" w:rsidR="0004367E" w:rsidRDefault="0004367E">
          <w:pPr>
            <w:pStyle w:val="TDC1"/>
            <w:tabs>
              <w:tab w:val="right" w:leader="dot" w:pos="9111"/>
            </w:tabs>
            <w:rPr>
              <w:rFonts w:asciiTheme="minorHAnsi" w:eastAsiaTheme="minorEastAsia" w:hAnsiTheme="minorHAnsi" w:cstheme="minorBidi"/>
              <w:noProof/>
              <w:lang w:val="es-US" w:eastAsia="es-US"/>
            </w:rPr>
          </w:pPr>
          <w:hyperlink w:anchor="_Toc121770845" w:history="1">
            <w:r w:rsidRPr="007F3F52">
              <w:rPr>
                <w:rStyle w:val="Hipervnculo"/>
                <w:noProof/>
              </w:rPr>
              <w:t>Capitulo III Gestión de Bases de datos</w:t>
            </w:r>
            <w:r>
              <w:rPr>
                <w:noProof/>
                <w:webHidden/>
              </w:rPr>
              <w:tab/>
            </w:r>
            <w:r>
              <w:rPr>
                <w:noProof/>
                <w:webHidden/>
              </w:rPr>
              <w:fldChar w:fldCharType="begin"/>
            </w:r>
            <w:r>
              <w:rPr>
                <w:noProof/>
                <w:webHidden/>
              </w:rPr>
              <w:instrText xml:space="preserve"> PAGEREF _Toc121770845 \h </w:instrText>
            </w:r>
            <w:r>
              <w:rPr>
                <w:noProof/>
                <w:webHidden/>
              </w:rPr>
            </w:r>
            <w:r>
              <w:rPr>
                <w:noProof/>
                <w:webHidden/>
              </w:rPr>
              <w:fldChar w:fldCharType="separate"/>
            </w:r>
            <w:r>
              <w:rPr>
                <w:noProof/>
                <w:webHidden/>
              </w:rPr>
              <w:t>24</w:t>
            </w:r>
            <w:r>
              <w:rPr>
                <w:noProof/>
                <w:webHidden/>
              </w:rPr>
              <w:fldChar w:fldCharType="end"/>
            </w:r>
          </w:hyperlink>
        </w:p>
        <w:p w14:paraId="5D469BCD" w14:textId="72BE17C0" w:rsidR="0004367E" w:rsidRDefault="0004367E">
          <w:pPr>
            <w:pStyle w:val="TDC2"/>
            <w:tabs>
              <w:tab w:val="right" w:leader="dot" w:pos="9111"/>
            </w:tabs>
            <w:rPr>
              <w:rFonts w:asciiTheme="minorHAnsi" w:eastAsiaTheme="minorEastAsia" w:hAnsiTheme="minorHAnsi" w:cstheme="minorBidi"/>
              <w:noProof/>
              <w:lang w:val="es-US" w:eastAsia="es-US"/>
            </w:rPr>
          </w:pPr>
          <w:hyperlink w:anchor="_Toc121770846" w:history="1">
            <w:r w:rsidRPr="007F3F52">
              <w:rPr>
                <w:rStyle w:val="Hipervnculo"/>
                <w:noProof/>
              </w:rPr>
              <w:t>Introducción</w:t>
            </w:r>
            <w:r>
              <w:rPr>
                <w:noProof/>
                <w:webHidden/>
              </w:rPr>
              <w:tab/>
            </w:r>
            <w:r>
              <w:rPr>
                <w:noProof/>
                <w:webHidden/>
              </w:rPr>
              <w:fldChar w:fldCharType="begin"/>
            </w:r>
            <w:r>
              <w:rPr>
                <w:noProof/>
                <w:webHidden/>
              </w:rPr>
              <w:instrText xml:space="preserve"> PAGEREF _Toc121770846 \h </w:instrText>
            </w:r>
            <w:r>
              <w:rPr>
                <w:noProof/>
                <w:webHidden/>
              </w:rPr>
            </w:r>
            <w:r>
              <w:rPr>
                <w:noProof/>
                <w:webHidden/>
              </w:rPr>
              <w:fldChar w:fldCharType="separate"/>
            </w:r>
            <w:r>
              <w:rPr>
                <w:noProof/>
                <w:webHidden/>
              </w:rPr>
              <w:t>24</w:t>
            </w:r>
            <w:r>
              <w:rPr>
                <w:noProof/>
                <w:webHidden/>
              </w:rPr>
              <w:fldChar w:fldCharType="end"/>
            </w:r>
          </w:hyperlink>
        </w:p>
        <w:p w14:paraId="78D4026D" w14:textId="1ACFDB63" w:rsidR="0004367E" w:rsidRDefault="0004367E">
          <w:pPr>
            <w:pStyle w:val="TDC2"/>
            <w:tabs>
              <w:tab w:val="right" w:leader="dot" w:pos="9111"/>
            </w:tabs>
            <w:rPr>
              <w:rFonts w:asciiTheme="minorHAnsi" w:eastAsiaTheme="minorEastAsia" w:hAnsiTheme="minorHAnsi" w:cstheme="minorBidi"/>
              <w:noProof/>
              <w:lang w:val="es-US" w:eastAsia="es-US"/>
            </w:rPr>
          </w:pPr>
          <w:hyperlink w:anchor="_Toc121770847" w:history="1">
            <w:r w:rsidRPr="007F3F52">
              <w:rPr>
                <w:rStyle w:val="Hipervnculo"/>
                <w:noProof/>
              </w:rPr>
              <w:t>3.1 Modelo entidad relación</w:t>
            </w:r>
            <w:r>
              <w:rPr>
                <w:noProof/>
                <w:webHidden/>
              </w:rPr>
              <w:tab/>
            </w:r>
            <w:r>
              <w:rPr>
                <w:noProof/>
                <w:webHidden/>
              </w:rPr>
              <w:fldChar w:fldCharType="begin"/>
            </w:r>
            <w:r>
              <w:rPr>
                <w:noProof/>
                <w:webHidden/>
              </w:rPr>
              <w:instrText xml:space="preserve"> PAGEREF _Toc121770847 \h </w:instrText>
            </w:r>
            <w:r>
              <w:rPr>
                <w:noProof/>
                <w:webHidden/>
              </w:rPr>
            </w:r>
            <w:r>
              <w:rPr>
                <w:noProof/>
                <w:webHidden/>
              </w:rPr>
              <w:fldChar w:fldCharType="separate"/>
            </w:r>
            <w:r>
              <w:rPr>
                <w:noProof/>
                <w:webHidden/>
              </w:rPr>
              <w:t>24</w:t>
            </w:r>
            <w:r>
              <w:rPr>
                <w:noProof/>
                <w:webHidden/>
              </w:rPr>
              <w:fldChar w:fldCharType="end"/>
            </w:r>
          </w:hyperlink>
        </w:p>
        <w:p w14:paraId="786E1292" w14:textId="4E067628" w:rsidR="0004367E" w:rsidRDefault="0004367E">
          <w:pPr>
            <w:pStyle w:val="TDC2"/>
            <w:tabs>
              <w:tab w:val="right" w:leader="dot" w:pos="9111"/>
            </w:tabs>
            <w:rPr>
              <w:rFonts w:asciiTheme="minorHAnsi" w:eastAsiaTheme="minorEastAsia" w:hAnsiTheme="minorHAnsi" w:cstheme="minorBidi"/>
              <w:noProof/>
              <w:lang w:val="es-US" w:eastAsia="es-US"/>
            </w:rPr>
          </w:pPr>
          <w:hyperlink w:anchor="_Toc121770848" w:history="1">
            <w:r w:rsidRPr="007F3F52">
              <w:rPr>
                <w:rStyle w:val="Hipervnculo"/>
                <w:noProof/>
              </w:rPr>
              <w:t>3.2 Funciones agregadas de ventana</w:t>
            </w:r>
            <w:r>
              <w:rPr>
                <w:noProof/>
                <w:webHidden/>
              </w:rPr>
              <w:tab/>
            </w:r>
            <w:r>
              <w:rPr>
                <w:noProof/>
                <w:webHidden/>
              </w:rPr>
              <w:fldChar w:fldCharType="begin"/>
            </w:r>
            <w:r>
              <w:rPr>
                <w:noProof/>
                <w:webHidden/>
              </w:rPr>
              <w:instrText xml:space="preserve"> PAGEREF _Toc121770848 \h </w:instrText>
            </w:r>
            <w:r>
              <w:rPr>
                <w:noProof/>
                <w:webHidden/>
              </w:rPr>
            </w:r>
            <w:r>
              <w:rPr>
                <w:noProof/>
                <w:webHidden/>
              </w:rPr>
              <w:fldChar w:fldCharType="separate"/>
            </w:r>
            <w:r>
              <w:rPr>
                <w:noProof/>
                <w:webHidden/>
              </w:rPr>
              <w:t>25</w:t>
            </w:r>
            <w:r>
              <w:rPr>
                <w:noProof/>
                <w:webHidden/>
              </w:rPr>
              <w:fldChar w:fldCharType="end"/>
            </w:r>
          </w:hyperlink>
        </w:p>
        <w:p w14:paraId="31CB585C" w14:textId="27A7E526" w:rsidR="0004367E" w:rsidRDefault="0004367E">
          <w:pPr>
            <w:pStyle w:val="TDC2"/>
            <w:tabs>
              <w:tab w:val="right" w:leader="dot" w:pos="9111"/>
            </w:tabs>
            <w:rPr>
              <w:rFonts w:asciiTheme="minorHAnsi" w:eastAsiaTheme="minorEastAsia" w:hAnsiTheme="minorHAnsi" w:cstheme="minorBidi"/>
              <w:noProof/>
              <w:lang w:val="es-US" w:eastAsia="es-US"/>
            </w:rPr>
          </w:pPr>
          <w:hyperlink w:anchor="_Toc121770849" w:history="1">
            <w:r w:rsidRPr="007F3F52">
              <w:rPr>
                <w:rStyle w:val="Hipervnculo"/>
                <w:noProof/>
              </w:rPr>
              <w:t>3.3 Triggers</w:t>
            </w:r>
            <w:r>
              <w:rPr>
                <w:noProof/>
                <w:webHidden/>
              </w:rPr>
              <w:tab/>
            </w:r>
            <w:r>
              <w:rPr>
                <w:noProof/>
                <w:webHidden/>
              </w:rPr>
              <w:fldChar w:fldCharType="begin"/>
            </w:r>
            <w:r>
              <w:rPr>
                <w:noProof/>
                <w:webHidden/>
              </w:rPr>
              <w:instrText xml:space="preserve"> PAGEREF _Toc121770849 \h </w:instrText>
            </w:r>
            <w:r>
              <w:rPr>
                <w:noProof/>
                <w:webHidden/>
              </w:rPr>
            </w:r>
            <w:r>
              <w:rPr>
                <w:noProof/>
                <w:webHidden/>
              </w:rPr>
              <w:fldChar w:fldCharType="separate"/>
            </w:r>
            <w:r>
              <w:rPr>
                <w:noProof/>
                <w:webHidden/>
              </w:rPr>
              <w:t>25</w:t>
            </w:r>
            <w:r>
              <w:rPr>
                <w:noProof/>
                <w:webHidden/>
              </w:rPr>
              <w:fldChar w:fldCharType="end"/>
            </w:r>
          </w:hyperlink>
        </w:p>
        <w:p w14:paraId="61099BDC" w14:textId="52713DE1" w:rsidR="0004367E" w:rsidRDefault="0004367E">
          <w:pPr>
            <w:pStyle w:val="TDC1"/>
            <w:tabs>
              <w:tab w:val="right" w:leader="dot" w:pos="9111"/>
            </w:tabs>
            <w:rPr>
              <w:rFonts w:asciiTheme="minorHAnsi" w:eastAsiaTheme="minorEastAsia" w:hAnsiTheme="minorHAnsi" w:cstheme="minorBidi"/>
              <w:noProof/>
              <w:lang w:val="es-US" w:eastAsia="es-US"/>
            </w:rPr>
          </w:pPr>
          <w:hyperlink w:anchor="_Toc121770850" w:history="1">
            <w:r w:rsidRPr="007F3F52">
              <w:rPr>
                <w:rStyle w:val="Hipervnculo"/>
                <w:noProof/>
              </w:rPr>
              <w:t>Conclusiones generales</w:t>
            </w:r>
            <w:r>
              <w:rPr>
                <w:noProof/>
                <w:webHidden/>
              </w:rPr>
              <w:tab/>
            </w:r>
            <w:r>
              <w:rPr>
                <w:noProof/>
                <w:webHidden/>
              </w:rPr>
              <w:fldChar w:fldCharType="begin"/>
            </w:r>
            <w:r>
              <w:rPr>
                <w:noProof/>
                <w:webHidden/>
              </w:rPr>
              <w:instrText xml:space="preserve"> PAGEREF _Toc121770850 \h </w:instrText>
            </w:r>
            <w:r>
              <w:rPr>
                <w:noProof/>
                <w:webHidden/>
              </w:rPr>
            </w:r>
            <w:r>
              <w:rPr>
                <w:noProof/>
                <w:webHidden/>
              </w:rPr>
              <w:fldChar w:fldCharType="separate"/>
            </w:r>
            <w:r>
              <w:rPr>
                <w:noProof/>
                <w:webHidden/>
              </w:rPr>
              <w:t>26</w:t>
            </w:r>
            <w:r>
              <w:rPr>
                <w:noProof/>
                <w:webHidden/>
              </w:rPr>
              <w:fldChar w:fldCharType="end"/>
            </w:r>
          </w:hyperlink>
        </w:p>
        <w:p w14:paraId="48AD29FA" w14:textId="0FE7CDD4" w:rsidR="0004367E" w:rsidRDefault="0004367E">
          <w:pPr>
            <w:pStyle w:val="TDC1"/>
            <w:tabs>
              <w:tab w:val="right" w:leader="dot" w:pos="9111"/>
            </w:tabs>
            <w:rPr>
              <w:rFonts w:asciiTheme="minorHAnsi" w:eastAsiaTheme="minorEastAsia" w:hAnsiTheme="minorHAnsi" w:cstheme="minorBidi"/>
              <w:noProof/>
              <w:lang w:val="es-US" w:eastAsia="es-US"/>
            </w:rPr>
          </w:pPr>
          <w:hyperlink w:anchor="_Toc121770851" w:history="1">
            <w:r w:rsidRPr="007F3F52">
              <w:rPr>
                <w:rStyle w:val="Hipervnculo"/>
                <w:noProof/>
              </w:rPr>
              <w:t>Recomendaciones</w:t>
            </w:r>
            <w:r>
              <w:rPr>
                <w:noProof/>
                <w:webHidden/>
              </w:rPr>
              <w:tab/>
            </w:r>
            <w:r>
              <w:rPr>
                <w:noProof/>
                <w:webHidden/>
              </w:rPr>
              <w:fldChar w:fldCharType="begin"/>
            </w:r>
            <w:r>
              <w:rPr>
                <w:noProof/>
                <w:webHidden/>
              </w:rPr>
              <w:instrText xml:space="preserve"> PAGEREF _Toc121770851 \h </w:instrText>
            </w:r>
            <w:r>
              <w:rPr>
                <w:noProof/>
                <w:webHidden/>
              </w:rPr>
            </w:r>
            <w:r>
              <w:rPr>
                <w:noProof/>
                <w:webHidden/>
              </w:rPr>
              <w:fldChar w:fldCharType="separate"/>
            </w:r>
            <w:r>
              <w:rPr>
                <w:noProof/>
                <w:webHidden/>
              </w:rPr>
              <w:t>27</w:t>
            </w:r>
            <w:r>
              <w:rPr>
                <w:noProof/>
                <w:webHidden/>
              </w:rPr>
              <w:fldChar w:fldCharType="end"/>
            </w:r>
          </w:hyperlink>
        </w:p>
        <w:p w14:paraId="36303A9B" w14:textId="08003370" w:rsidR="0004367E" w:rsidRDefault="0004367E">
          <w:pPr>
            <w:pStyle w:val="TDC1"/>
            <w:tabs>
              <w:tab w:val="right" w:leader="dot" w:pos="9111"/>
            </w:tabs>
            <w:rPr>
              <w:rFonts w:asciiTheme="minorHAnsi" w:eastAsiaTheme="minorEastAsia" w:hAnsiTheme="minorHAnsi" w:cstheme="minorBidi"/>
              <w:noProof/>
              <w:lang w:val="es-US" w:eastAsia="es-US"/>
            </w:rPr>
          </w:pPr>
          <w:hyperlink w:anchor="_Toc121770852" w:history="1">
            <w:r w:rsidRPr="007F3F52">
              <w:rPr>
                <w:rStyle w:val="Hipervnculo"/>
                <w:noProof/>
              </w:rPr>
              <w:t>Referencias Bibliográficas</w:t>
            </w:r>
            <w:r>
              <w:rPr>
                <w:noProof/>
                <w:webHidden/>
              </w:rPr>
              <w:tab/>
            </w:r>
            <w:r>
              <w:rPr>
                <w:noProof/>
                <w:webHidden/>
              </w:rPr>
              <w:fldChar w:fldCharType="begin"/>
            </w:r>
            <w:r>
              <w:rPr>
                <w:noProof/>
                <w:webHidden/>
              </w:rPr>
              <w:instrText xml:space="preserve"> PAGEREF _Toc121770852 \h </w:instrText>
            </w:r>
            <w:r>
              <w:rPr>
                <w:noProof/>
                <w:webHidden/>
              </w:rPr>
            </w:r>
            <w:r>
              <w:rPr>
                <w:noProof/>
                <w:webHidden/>
              </w:rPr>
              <w:fldChar w:fldCharType="separate"/>
            </w:r>
            <w:r>
              <w:rPr>
                <w:noProof/>
                <w:webHidden/>
              </w:rPr>
              <w:t>28</w:t>
            </w:r>
            <w:r>
              <w:rPr>
                <w:noProof/>
                <w:webHidden/>
              </w:rPr>
              <w:fldChar w:fldCharType="end"/>
            </w:r>
          </w:hyperlink>
        </w:p>
        <w:p w14:paraId="73451D87" w14:textId="60663CEC" w:rsidR="0004367E" w:rsidRDefault="0004367E">
          <w:pPr>
            <w:pStyle w:val="TDC1"/>
            <w:tabs>
              <w:tab w:val="right" w:leader="dot" w:pos="9111"/>
            </w:tabs>
            <w:rPr>
              <w:rFonts w:asciiTheme="minorHAnsi" w:eastAsiaTheme="minorEastAsia" w:hAnsiTheme="minorHAnsi" w:cstheme="minorBidi"/>
              <w:noProof/>
              <w:lang w:val="es-US" w:eastAsia="es-US"/>
            </w:rPr>
          </w:pPr>
          <w:hyperlink w:anchor="_Toc121770853" w:history="1">
            <w:r w:rsidRPr="007F3F52">
              <w:rPr>
                <w:rStyle w:val="Hipervnculo"/>
                <w:noProof/>
              </w:rPr>
              <w:t>Anexos</w:t>
            </w:r>
            <w:r>
              <w:rPr>
                <w:noProof/>
                <w:webHidden/>
              </w:rPr>
              <w:tab/>
            </w:r>
            <w:r>
              <w:rPr>
                <w:noProof/>
                <w:webHidden/>
              </w:rPr>
              <w:fldChar w:fldCharType="begin"/>
            </w:r>
            <w:r>
              <w:rPr>
                <w:noProof/>
                <w:webHidden/>
              </w:rPr>
              <w:instrText xml:space="preserve"> PAGEREF _Toc121770853 \h </w:instrText>
            </w:r>
            <w:r>
              <w:rPr>
                <w:noProof/>
                <w:webHidden/>
              </w:rPr>
            </w:r>
            <w:r>
              <w:rPr>
                <w:noProof/>
                <w:webHidden/>
              </w:rPr>
              <w:fldChar w:fldCharType="separate"/>
            </w:r>
            <w:r>
              <w:rPr>
                <w:noProof/>
                <w:webHidden/>
              </w:rPr>
              <w:t>29</w:t>
            </w:r>
            <w:r>
              <w:rPr>
                <w:noProof/>
                <w:webHidden/>
              </w:rPr>
              <w:fldChar w:fldCharType="end"/>
            </w:r>
          </w:hyperlink>
        </w:p>
        <w:p w14:paraId="73A7A313" w14:textId="3D8AC059" w:rsidR="00600ADC" w:rsidRPr="00240F12" w:rsidRDefault="00240F12" w:rsidP="00240F12">
          <w:r>
            <w:rPr>
              <w:b/>
              <w:bCs/>
            </w:rPr>
            <w:fldChar w:fldCharType="end"/>
          </w:r>
        </w:p>
      </w:sdtContent>
    </w:sdt>
    <w:p w14:paraId="1506E67B" w14:textId="77777777" w:rsidR="009B1391" w:rsidRDefault="009B1391">
      <w:pPr>
        <w:spacing w:after="0" w:line="240" w:lineRule="auto"/>
        <w:jc w:val="center"/>
        <w:rPr>
          <w:rFonts w:ascii="Arial" w:hAnsi="Arial" w:cs="Arial"/>
          <w:b/>
          <w:sz w:val="24"/>
          <w:szCs w:val="24"/>
        </w:rPr>
      </w:pPr>
    </w:p>
    <w:p w14:paraId="062F4A2C" w14:textId="77777777" w:rsidR="00F96B2A" w:rsidRPr="00F96B2A" w:rsidRDefault="00F96B2A" w:rsidP="00F96B2A">
      <w:pPr>
        <w:rPr>
          <w:rFonts w:ascii="Arial" w:hAnsi="Arial" w:cs="Arial"/>
          <w:sz w:val="24"/>
          <w:szCs w:val="24"/>
        </w:rPr>
      </w:pPr>
    </w:p>
    <w:p w14:paraId="46459939" w14:textId="77777777" w:rsidR="00F96B2A" w:rsidRPr="00F96B2A" w:rsidRDefault="00F96B2A" w:rsidP="00F96B2A">
      <w:pPr>
        <w:rPr>
          <w:rFonts w:ascii="Arial" w:hAnsi="Arial" w:cs="Arial"/>
          <w:sz w:val="24"/>
          <w:szCs w:val="24"/>
        </w:rPr>
      </w:pPr>
    </w:p>
    <w:p w14:paraId="561C8D3A" w14:textId="77777777" w:rsidR="00F96B2A" w:rsidRPr="00F96B2A" w:rsidRDefault="00F96B2A" w:rsidP="00F96B2A">
      <w:pPr>
        <w:rPr>
          <w:rFonts w:ascii="Arial" w:hAnsi="Arial" w:cs="Arial"/>
          <w:sz w:val="24"/>
          <w:szCs w:val="24"/>
        </w:rPr>
      </w:pPr>
    </w:p>
    <w:p w14:paraId="08BA8B0B" w14:textId="77777777" w:rsidR="00F96B2A" w:rsidRPr="00F96B2A" w:rsidRDefault="00F96B2A" w:rsidP="00F96B2A">
      <w:pPr>
        <w:rPr>
          <w:rFonts w:ascii="Arial" w:hAnsi="Arial" w:cs="Arial"/>
          <w:sz w:val="24"/>
          <w:szCs w:val="24"/>
        </w:rPr>
      </w:pPr>
    </w:p>
    <w:p w14:paraId="59482420" w14:textId="77777777" w:rsidR="00F96B2A" w:rsidRPr="00F96B2A" w:rsidRDefault="00F96B2A" w:rsidP="00F96B2A">
      <w:pPr>
        <w:rPr>
          <w:rFonts w:ascii="Arial" w:hAnsi="Arial" w:cs="Arial"/>
          <w:sz w:val="24"/>
          <w:szCs w:val="24"/>
        </w:rPr>
      </w:pPr>
    </w:p>
    <w:p w14:paraId="4B9929B9" w14:textId="77777777" w:rsidR="00F96B2A" w:rsidRPr="00F96B2A" w:rsidRDefault="00F96B2A" w:rsidP="00F96B2A">
      <w:pPr>
        <w:rPr>
          <w:rFonts w:ascii="Arial" w:hAnsi="Arial" w:cs="Arial"/>
          <w:sz w:val="24"/>
          <w:szCs w:val="24"/>
        </w:rPr>
      </w:pPr>
    </w:p>
    <w:p w14:paraId="05EA619A" w14:textId="77777777" w:rsidR="00F96B2A" w:rsidRPr="00F96B2A" w:rsidRDefault="00F96B2A" w:rsidP="00F96B2A">
      <w:pPr>
        <w:rPr>
          <w:rFonts w:ascii="Arial" w:hAnsi="Arial" w:cs="Arial"/>
          <w:sz w:val="24"/>
          <w:szCs w:val="24"/>
        </w:rPr>
      </w:pPr>
    </w:p>
    <w:p w14:paraId="546073DF" w14:textId="77777777" w:rsidR="00F96B2A" w:rsidRDefault="00F96B2A" w:rsidP="00F96B2A">
      <w:pPr>
        <w:rPr>
          <w:rFonts w:ascii="Arial" w:hAnsi="Arial" w:cs="Arial"/>
          <w:b/>
          <w:sz w:val="24"/>
          <w:szCs w:val="24"/>
        </w:rPr>
      </w:pPr>
    </w:p>
    <w:p w14:paraId="38443807" w14:textId="3ED84593" w:rsidR="00F96B2A" w:rsidRDefault="00F96B2A" w:rsidP="00F96B2A">
      <w:pPr>
        <w:tabs>
          <w:tab w:val="left" w:pos="3960"/>
        </w:tabs>
        <w:rPr>
          <w:rFonts w:ascii="Arial" w:hAnsi="Arial" w:cs="Arial"/>
          <w:b/>
          <w:sz w:val="24"/>
          <w:szCs w:val="24"/>
        </w:rPr>
      </w:pPr>
      <w:r>
        <w:rPr>
          <w:rFonts w:ascii="Arial" w:hAnsi="Arial" w:cs="Arial"/>
          <w:b/>
          <w:sz w:val="24"/>
          <w:szCs w:val="24"/>
        </w:rPr>
        <w:tab/>
      </w:r>
    </w:p>
    <w:p w14:paraId="438679A9" w14:textId="5659672E" w:rsidR="00F96B2A" w:rsidRPr="00F96B2A" w:rsidRDefault="00F96B2A" w:rsidP="00F96B2A">
      <w:pPr>
        <w:tabs>
          <w:tab w:val="left" w:pos="3960"/>
        </w:tabs>
        <w:rPr>
          <w:rFonts w:ascii="Arial" w:hAnsi="Arial" w:cs="Arial"/>
          <w:sz w:val="24"/>
          <w:szCs w:val="24"/>
        </w:rPr>
        <w:sectPr w:rsidR="00F96B2A" w:rsidRPr="00F96B2A" w:rsidSect="008C00E2">
          <w:footerReference w:type="first" r:id="rId9"/>
          <w:footnotePr>
            <w:pos w:val="beneathText"/>
          </w:footnotePr>
          <w:pgSz w:w="12240" w:h="15840" w:code="1"/>
          <w:pgMar w:top="1417" w:right="1701" w:bottom="1417" w:left="1418" w:header="720" w:footer="720" w:gutter="0"/>
          <w:pgNumType w:fmt="upperRoman" w:start="1"/>
          <w:cols w:space="720"/>
          <w:titlePg/>
          <w:docGrid w:linePitch="360"/>
        </w:sectPr>
      </w:pPr>
      <w:r>
        <w:rPr>
          <w:rFonts w:ascii="Arial" w:hAnsi="Arial" w:cs="Arial"/>
          <w:sz w:val="24"/>
          <w:szCs w:val="24"/>
        </w:rPr>
        <w:tab/>
      </w:r>
    </w:p>
    <w:p w14:paraId="18F625FC" w14:textId="2A4CD751" w:rsidR="00622B43" w:rsidRDefault="009B7C6B" w:rsidP="00812486">
      <w:pPr>
        <w:pStyle w:val="Ttulo1"/>
        <w:spacing w:line="360" w:lineRule="auto"/>
      </w:pPr>
      <w:bookmarkStart w:id="0" w:name="_Toc118910685"/>
      <w:bookmarkStart w:id="1" w:name="_Toc121770825"/>
      <w:r>
        <w:lastRenderedPageBreak/>
        <w:t>Introducción</w:t>
      </w:r>
      <w:bookmarkEnd w:id="0"/>
      <w:bookmarkEnd w:id="1"/>
    </w:p>
    <w:p w14:paraId="34FF5ED0" w14:textId="4F2D480B" w:rsidR="008C00E2" w:rsidRPr="007B499E" w:rsidRDefault="008C00E2" w:rsidP="008C00E2">
      <w:pPr>
        <w:pStyle w:val="Textoindependiente"/>
        <w:spacing w:line="360" w:lineRule="auto"/>
        <w:jc w:val="both"/>
        <w:rPr>
          <w:rFonts w:eastAsia="Times New Roman"/>
          <w:sz w:val="24"/>
          <w:lang w:val="es-ES"/>
        </w:rPr>
      </w:pPr>
      <w:r w:rsidRPr="007B499E">
        <w:rPr>
          <w:rFonts w:eastAsia="Times New Roman"/>
          <w:sz w:val="24"/>
          <w:lang w:val="es-ES"/>
        </w:rPr>
        <w:t>La informatización de la sociedad, es un proceso de utilización ordenada y masiva de las Tecnologías de la Información y las Comunicaciones (TIC) en la vida cotidiana para satisfacer las necesidades de todas las esferas de la sociedad, en su esfuerzo por lograr cada vez más eficacia y eficiencia en todos los procesos y por consiguiente mayor generación de riqueza y aumento en la calidad de vida de los ciudadanos</w:t>
      </w:r>
      <w:sdt>
        <w:sdtPr>
          <w:rPr>
            <w:rFonts w:eastAsia="Times New Roman"/>
            <w:sz w:val="24"/>
            <w:vertAlign w:val="superscript"/>
            <w:lang w:val="es-ES"/>
          </w:rPr>
          <w:id w:val="-724605446"/>
          <w:citation/>
        </w:sdtPr>
        <w:sdtContent>
          <w:r w:rsidRPr="007B499E">
            <w:rPr>
              <w:rFonts w:eastAsia="Times New Roman"/>
              <w:sz w:val="24"/>
              <w:vertAlign w:val="superscript"/>
              <w:lang w:val="es-ES"/>
            </w:rPr>
            <w:fldChar w:fldCharType="begin"/>
          </w:r>
          <w:r w:rsidRPr="007B499E">
            <w:rPr>
              <w:rFonts w:eastAsia="Times New Roman"/>
              <w:sz w:val="24"/>
              <w:vertAlign w:val="superscript"/>
              <w:lang w:val="es-ES"/>
            </w:rPr>
            <w:instrText xml:space="preserve"> CITATION Enc21 \l 3082 </w:instrText>
          </w:r>
          <w:r w:rsidRPr="007B499E">
            <w:rPr>
              <w:rFonts w:eastAsia="Times New Roman"/>
              <w:sz w:val="24"/>
              <w:vertAlign w:val="superscript"/>
              <w:lang w:val="es-ES"/>
            </w:rPr>
            <w:fldChar w:fldCharType="separate"/>
          </w:r>
          <w:r w:rsidR="002434BD">
            <w:rPr>
              <w:rFonts w:eastAsia="Times New Roman"/>
              <w:noProof/>
              <w:sz w:val="24"/>
              <w:vertAlign w:val="superscript"/>
              <w:lang w:val="es-ES"/>
            </w:rPr>
            <w:t xml:space="preserve"> </w:t>
          </w:r>
          <w:r w:rsidR="002434BD" w:rsidRPr="002434BD">
            <w:rPr>
              <w:rFonts w:eastAsia="Times New Roman"/>
              <w:noProof/>
              <w:sz w:val="24"/>
              <w:lang w:val="es-ES"/>
            </w:rPr>
            <w:t>(1)</w:t>
          </w:r>
          <w:r w:rsidRPr="007B499E">
            <w:rPr>
              <w:rFonts w:eastAsia="Times New Roman"/>
              <w:sz w:val="24"/>
              <w:vertAlign w:val="superscript"/>
              <w:lang w:val="es-ES"/>
            </w:rPr>
            <w:fldChar w:fldCharType="end"/>
          </w:r>
        </w:sdtContent>
      </w:sdt>
      <w:r w:rsidRPr="007B499E">
        <w:rPr>
          <w:rFonts w:eastAsia="Times New Roman"/>
          <w:sz w:val="24"/>
          <w:lang w:val="es-ES"/>
        </w:rPr>
        <w:t>.</w:t>
      </w:r>
    </w:p>
    <w:p w14:paraId="398467A9" w14:textId="0F748D16" w:rsidR="008C00E2" w:rsidRDefault="008C00E2" w:rsidP="008C00E2">
      <w:pPr>
        <w:pStyle w:val="Textoindependiente"/>
        <w:spacing w:line="360" w:lineRule="auto"/>
        <w:jc w:val="both"/>
        <w:rPr>
          <w:rFonts w:eastAsia="Times New Roman"/>
          <w:b/>
          <w:bCs/>
          <w:sz w:val="24"/>
          <w:lang w:val="es-ES"/>
        </w:rPr>
      </w:pPr>
      <w:r w:rsidRPr="007B499E">
        <w:rPr>
          <w:rFonts w:eastAsia="Times New Roman"/>
          <w:sz w:val="24"/>
          <w:lang w:val="es-ES"/>
        </w:rPr>
        <w:t>En Cuba este proceso se encuentra en vías de desarrollo y tiene entre sus principales objetivos promover el uso masivo de las tecnologías de la información a escala nacional, teniendo en cuenta los objetivos generales estratégicos que el país se ha propuesto, y buscando impulsar de manera coherente todos los sectores, con una identificación precisa de los actores de la Sociedad de la Información.</w:t>
      </w:r>
      <w:r w:rsidRPr="008C00E2">
        <w:rPr>
          <w:rFonts w:eastAsia="Times New Roman"/>
          <w:sz w:val="24"/>
          <w:lang w:val="es-US"/>
        </w:rPr>
        <w:t xml:space="preserve"> </w:t>
      </w:r>
    </w:p>
    <w:p w14:paraId="6CC8870C" w14:textId="77777777" w:rsidR="00634287" w:rsidRPr="00634287" w:rsidRDefault="00634287" w:rsidP="00634287">
      <w:pPr>
        <w:pStyle w:val="Textoindependiente"/>
        <w:spacing w:line="360" w:lineRule="auto"/>
        <w:jc w:val="both"/>
        <w:rPr>
          <w:rFonts w:eastAsia="Times New Roman"/>
          <w:sz w:val="24"/>
          <w:lang w:val="es-ES"/>
        </w:rPr>
      </w:pPr>
      <w:r w:rsidRPr="00634287">
        <w:rPr>
          <w:rFonts w:eastAsia="Times New Roman"/>
          <w:sz w:val="24"/>
          <w:lang w:val="es-ES"/>
        </w:rPr>
        <w:t>El ser humano en su proceso de formación educativo, se ve en la necesidad de aprender. Día a día, desde que somos pequeños nos vemos sumergidos en una constante enseñanza, lo que nos lleva familiarizarnos con el entorno en el que vivimos y adquirir numerosas habilidades.</w:t>
      </w:r>
    </w:p>
    <w:p w14:paraId="4C35CBAF" w14:textId="77777777" w:rsidR="00634287" w:rsidRPr="00634287" w:rsidRDefault="00634287" w:rsidP="00634287">
      <w:pPr>
        <w:pStyle w:val="Textoindependiente"/>
        <w:spacing w:line="360" w:lineRule="auto"/>
        <w:jc w:val="both"/>
        <w:rPr>
          <w:rFonts w:eastAsia="Times New Roman"/>
          <w:sz w:val="24"/>
          <w:lang w:val="es-ES"/>
        </w:rPr>
      </w:pPr>
      <w:r w:rsidRPr="00634287">
        <w:rPr>
          <w:rFonts w:eastAsia="Times New Roman"/>
          <w:sz w:val="24"/>
          <w:lang w:val="es-ES"/>
        </w:rPr>
        <w:t>Todo esto va relacionado con el buen uso de las herramientas de aprendizaje. Las Herramientas de Aprendizaje son aquellos recursos utilizados para propósitos pedagógicos​ y andragógicos​ que utilizan un software y/o medios de comunicación social para facilitar el aprendizaje a través de interacciones entre personas y sistemas.</w:t>
      </w:r>
    </w:p>
    <w:p w14:paraId="46D3C6A6" w14:textId="77777777" w:rsidR="00634287" w:rsidRPr="00634287" w:rsidRDefault="00634287" w:rsidP="00634287">
      <w:pPr>
        <w:pStyle w:val="Textoindependiente"/>
        <w:spacing w:line="360" w:lineRule="auto"/>
        <w:jc w:val="both"/>
        <w:rPr>
          <w:rFonts w:eastAsia="Times New Roman"/>
          <w:sz w:val="24"/>
          <w:lang w:val="es-ES"/>
        </w:rPr>
      </w:pPr>
      <w:r w:rsidRPr="00634287">
        <w:rPr>
          <w:rFonts w:eastAsia="Times New Roman"/>
          <w:sz w:val="24"/>
          <w:lang w:val="es-ES"/>
        </w:rPr>
        <w:t>Con el objetivo de contribuir a la solución de este problema se desea desarrollar una plataforma de preguntas y respuestas para estudiantes y egresados de la Universidad de las Ciencias Informáticas (UCI), que abarque una amplia gama de temas en las diferentes disciplinas que se imparten en la universidad y permita el intercambio de conocimientos y búsqueda de soluciones de forma rápida y segura.</w:t>
      </w:r>
    </w:p>
    <w:p w14:paraId="6FAC023E" w14:textId="77777777" w:rsidR="00634287" w:rsidRPr="00634287" w:rsidRDefault="00634287" w:rsidP="008C00E2">
      <w:pPr>
        <w:pStyle w:val="Textoindependiente"/>
        <w:spacing w:line="360" w:lineRule="auto"/>
        <w:jc w:val="both"/>
        <w:rPr>
          <w:rFonts w:eastAsia="Times New Roman"/>
          <w:sz w:val="24"/>
          <w:lang w:val="es-419"/>
        </w:rPr>
      </w:pPr>
    </w:p>
    <w:p w14:paraId="4A1670E9" w14:textId="7ECCCE96" w:rsidR="00622B43" w:rsidRPr="00E3690F" w:rsidRDefault="00634287" w:rsidP="00E3690F">
      <w:pPr>
        <w:rPr>
          <w:rFonts w:ascii="Arial" w:hAnsi="Arial" w:cs="Arial"/>
          <w:sz w:val="24"/>
          <w:szCs w:val="24"/>
          <w:lang w:val="es-US"/>
        </w:rPr>
      </w:pPr>
      <w:r w:rsidRPr="00E3690F">
        <w:rPr>
          <w:rFonts w:ascii="Arial" w:hAnsi="Arial" w:cs="Arial"/>
          <w:sz w:val="24"/>
          <w:szCs w:val="24"/>
        </w:rPr>
        <w:t>Situación</w:t>
      </w:r>
      <w:r w:rsidRPr="00E3690F">
        <w:rPr>
          <w:rFonts w:ascii="Arial" w:hAnsi="Arial" w:cs="Arial"/>
          <w:sz w:val="24"/>
          <w:szCs w:val="24"/>
          <w:lang w:val="es-US"/>
        </w:rPr>
        <w:t xml:space="preserve"> problemática</w:t>
      </w:r>
    </w:p>
    <w:p w14:paraId="05229BBF" w14:textId="77777777" w:rsidR="00622B43" w:rsidRPr="00E3690F" w:rsidRDefault="00622B43" w:rsidP="00E3690F">
      <w:pPr>
        <w:rPr>
          <w:rFonts w:ascii="Arial" w:hAnsi="Arial" w:cs="Arial"/>
          <w:sz w:val="24"/>
          <w:szCs w:val="24"/>
          <w:lang w:val="es-US"/>
        </w:rPr>
      </w:pPr>
      <w:bookmarkStart w:id="2" w:name="_Toc531469192"/>
      <w:r w:rsidRPr="00E3690F">
        <w:rPr>
          <w:rFonts w:ascii="Arial" w:hAnsi="Arial" w:cs="Arial"/>
          <w:sz w:val="24"/>
          <w:szCs w:val="24"/>
          <w:lang w:val="es-US"/>
        </w:rPr>
        <w:t>Problema, Objeto de estudio, Objetivo:</w:t>
      </w:r>
      <w:bookmarkEnd w:id="2"/>
    </w:p>
    <w:p w14:paraId="5672DBE3" w14:textId="6F2D26A5" w:rsidR="00622B43" w:rsidRPr="00E3690F" w:rsidRDefault="00622B43" w:rsidP="00E3690F">
      <w:pPr>
        <w:rPr>
          <w:rFonts w:ascii="Arial" w:hAnsi="Arial" w:cs="Arial"/>
          <w:sz w:val="24"/>
          <w:szCs w:val="24"/>
          <w:lang w:val="es-US"/>
        </w:rPr>
      </w:pPr>
      <w:bookmarkStart w:id="3" w:name="_Toc531469193"/>
      <w:bookmarkStart w:id="4" w:name="_Toc535232384"/>
      <w:bookmarkStart w:id="5" w:name="_Toc118910686"/>
      <w:r w:rsidRPr="00E3690F">
        <w:rPr>
          <w:rFonts w:ascii="Arial" w:hAnsi="Arial" w:cs="Arial"/>
          <w:sz w:val="24"/>
          <w:szCs w:val="24"/>
          <w:lang w:val="es-US"/>
        </w:rPr>
        <w:t>Campo de acción:</w:t>
      </w:r>
      <w:bookmarkEnd w:id="3"/>
      <w:bookmarkEnd w:id="4"/>
      <w:bookmarkEnd w:id="5"/>
      <w:r w:rsidRPr="00E3690F">
        <w:rPr>
          <w:rFonts w:ascii="Arial" w:hAnsi="Arial" w:cs="Arial"/>
          <w:sz w:val="24"/>
          <w:szCs w:val="24"/>
          <w:lang w:val="es-US"/>
        </w:rPr>
        <w:t xml:space="preserve"> </w:t>
      </w:r>
    </w:p>
    <w:p w14:paraId="1B4D3B47" w14:textId="5045328D" w:rsidR="00622B43" w:rsidRPr="00E3690F" w:rsidRDefault="00622B43" w:rsidP="00E3690F">
      <w:pPr>
        <w:rPr>
          <w:rFonts w:ascii="Arial" w:hAnsi="Arial" w:cs="Arial"/>
          <w:sz w:val="24"/>
          <w:szCs w:val="24"/>
          <w:lang w:val="es-US"/>
        </w:rPr>
      </w:pPr>
      <w:bookmarkStart w:id="6" w:name="_Toc531469194"/>
      <w:bookmarkStart w:id="7" w:name="_Toc535232385"/>
      <w:bookmarkStart w:id="8" w:name="_Toc118910687"/>
      <w:r w:rsidRPr="00E3690F">
        <w:rPr>
          <w:rFonts w:ascii="Arial" w:hAnsi="Arial" w:cs="Arial"/>
          <w:sz w:val="24"/>
          <w:szCs w:val="24"/>
          <w:lang w:val="es-US"/>
        </w:rPr>
        <w:lastRenderedPageBreak/>
        <w:t xml:space="preserve">Hipótesis o preguntas </w:t>
      </w:r>
      <w:bookmarkEnd w:id="6"/>
      <w:r w:rsidRPr="00E3690F">
        <w:rPr>
          <w:rFonts w:ascii="Arial" w:hAnsi="Arial" w:cs="Arial"/>
          <w:sz w:val="24"/>
          <w:szCs w:val="24"/>
          <w:lang w:val="es-US"/>
        </w:rPr>
        <w:t>científica</w:t>
      </w:r>
      <w:bookmarkEnd w:id="7"/>
      <w:bookmarkEnd w:id="8"/>
    </w:p>
    <w:p w14:paraId="7CE7D5ED" w14:textId="17490391" w:rsidR="00622B43" w:rsidRPr="00E3690F" w:rsidRDefault="00622B43" w:rsidP="00E3690F">
      <w:pPr>
        <w:rPr>
          <w:rFonts w:ascii="Arial" w:hAnsi="Arial" w:cs="Arial"/>
          <w:sz w:val="24"/>
          <w:szCs w:val="24"/>
          <w:lang w:val="es-US"/>
        </w:rPr>
      </w:pPr>
      <w:bookmarkStart w:id="9" w:name="_Toc531469195"/>
      <w:bookmarkStart w:id="10" w:name="_Toc535232386"/>
      <w:bookmarkStart w:id="11" w:name="_Toc118910688"/>
      <w:r w:rsidRPr="00E3690F">
        <w:rPr>
          <w:rFonts w:ascii="Arial" w:hAnsi="Arial" w:cs="Arial"/>
          <w:sz w:val="24"/>
          <w:szCs w:val="24"/>
          <w:lang w:val="es-US"/>
        </w:rPr>
        <w:t>Unidad de estudio</w:t>
      </w:r>
      <w:bookmarkEnd w:id="9"/>
      <w:bookmarkEnd w:id="10"/>
      <w:bookmarkEnd w:id="11"/>
      <w:r w:rsidRPr="00E3690F">
        <w:rPr>
          <w:rFonts w:ascii="Arial" w:hAnsi="Arial" w:cs="Arial"/>
          <w:sz w:val="24"/>
          <w:szCs w:val="24"/>
          <w:lang w:val="es-US"/>
        </w:rPr>
        <w:t xml:space="preserve">: </w:t>
      </w:r>
    </w:p>
    <w:p w14:paraId="6506DBB5" w14:textId="14550D2F" w:rsidR="00622B43" w:rsidRPr="00E3690F" w:rsidRDefault="00622B43" w:rsidP="00E3690F">
      <w:pPr>
        <w:rPr>
          <w:rFonts w:ascii="Arial" w:hAnsi="Arial" w:cs="Arial"/>
          <w:sz w:val="24"/>
          <w:szCs w:val="24"/>
          <w:lang w:val="es-US"/>
        </w:rPr>
      </w:pPr>
      <w:bookmarkStart w:id="12" w:name="_Toc531469196"/>
      <w:bookmarkStart w:id="13" w:name="_Toc535232387"/>
      <w:bookmarkStart w:id="14" w:name="_Toc118910689"/>
      <w:r w:rsidRPr="00E3690F">
        <w:rPr>
          <w:rFonts w:ascii="Arial" w:hAnsi="Arial" w:cs="Arial"/>
          <w:sz w:val="24"/>
          <w:szCs w:val="24"/>
          <w:lang w:val="es-US"/>
        </w:rPr>
        <w:t>Población:</w:t>
      </w:r>
      <w:bookmarkEnd w:id="12"/>
      <w:bookmarkEnd w:id="13"/>
      <w:bookmarkEnd w:id="14"/>
      <w:r w:rsidRPr="00E3690F">
        <w:rPr>
          <w:rFonts w:ascii="Arial" w:hAnsi="Arial" w:cs="Arial"/>
          <w:sz w:val="24"/>
          <w:szCs w:val="24"/>
          <w:lang w:val="es-US"/>
        </w:rPr>
        <w:t xml:space="preserve"> </w:t>
      </w:r>
    </w:p>
    <w:p w14:paraId="53279D46" w14:textId="5415174A" w:rsidR="00622B43" w:rsidRPr="00E3690F" w:rsidRDefault="00622B43" w:rsidP="00E3690F">
      <w:pPr>
        <w:rPr>
          <w:rFonts w:ascii="Arial" w:hAnsi="Arial" w:cs="Arial"/>
          <w:sz w:val="24"/>
          <w:szCs w:val="24"/>
          <w:lang w:val="es-US"/>
        </w:rPr>
      </w:pPr>
      <w:bookmarkStart w:id="15" w:name="_Toc531469197"/>
      <w:bookmarkStart w:id="16" w:name="_Toc535232388"/>
      <w:bookmarkStart w:id="17" w:name="_Toc118910690"/>
      <w:r w:rsidRPr="00E3690F">
        <w:rPr>
          <w:rFonts w:ascii="Arial" w:hAnsi="Arial" w:cs="Arial"/>
          <w:sz w:val="24"/>
          <w:szCs w:val="24"/>
          <w:lang w:val="es-US"/>
        </w:rPr>
        <w:t>Muestra:</w:t>
      </w:r>
      <w:bookmarkEnd w:id="15"/>
      <w:bookmarkEnd w:id="16"/>
      <w:bookmarkEnd w:id="17"/>
      <w:r w:rsidRPr="00E3690F">
        <w:rPr>
          <w:rFonts w:ascii="Arial" w:hAnsi="Arial" w:cs="Arial"/>
          <w:sz w:val="24"/>
          <w:szCs w:val="24"/>
          <w:lang w:val="es-US"/>
        </w:rPr>
        <w:t xml:space="preserve"> </w:t>
      </w:r>
    </w:p>
    <w:p w14:paraId="73829566" w14:textId="4D0E6AFC" w:rsidR="00BE6701" w:rsidRPr="00785A38" w:rsidRDefault="00622B43" w:rsidP="00785A38">
      <w:pPr>
        <w:rPr>
          <w:rFonts w:ascii="Arial" w:hAnsi="Arial" w:cs="Arial"/>
          <w:sz w:val="24"/>
          <w:szCs w:val="24"/>
          <w:u w:val="single"/>
          <w:lang w:val="es-US"/>
        </w:rPr>
      </w:pPr>
      <w:r w:rsidRPr="00E3690F">
        <w:rPr>
          <w:rFonts w:ascii="Arial" w:hAnsi="Arial" w:cs="Arial"/>
          <w:sz w:val="24"/>
          <w:szCs w:val="24"/>
          <w:lang w:val="es-US"/>
        </w:rPr>
        <w:t xml:space="preserve">Para la realización del proyecto se llevaron a cabo algunas </w:t>
      </w:r>
      <w:r w:rsidRPr="00E3690F">
        <w:rPr>
          <w:rFonts w:ascii="Arial" w:hAnsi="Arial" w:cs="Arial"/>
          <w:b/>
          <w:bCs/>
          <w:sz w:val="24"/>
          <w:szCs w:val="24"/>
          <w:lang w:val="es-US"/>
        </w:rPr>
        <w:t>tareas investigativas</w:t>
      </w:r>
      <w:r w:rsidRPr="00E3690F">
        <w:rPr>
          <w:rFonts w:ascii="Arial" w:hAnsi="Arial" w:cs="Arial"/>
          <w:sz w:val="28"/>
          <w:szCs w:val="28"/>
          <w:lang w:val="es-US"/>
        </w:rPr>
        <w:t xml:space="preserve"> </w:t>
      </w:r>
      <w:r w:rsidRPr="00E3690F">
        <w:rPr>
          <w:rFonts w:ascii="Arial" w:hAnsi="Arial" w:cs="Arial"/>
          <w:sz w:val="24"/>
          <w:szCs w:val="24"/>
          <w:lang w:val="es-US"/>
        </w:rPr>
        <w:t>como son:</w:t>
      </w:r>
    </w:p>
    <w:p w14:paraId="7AFB7C20" w14:textId="7B9CF4E6" w:rsidR="008C00E2" w:rsidRDefault="008C00E2" w:rsidP="008C00E2">
      <w:pPr>
        <w:jc w:val="both"/>
        <w:rPr>
          <w:rFonts w:ascii="Arial" w:hAnsi="Arial" w:cs="Arial"/>
          <w:sz w:val="24"/>
          <w:szCs w:val="24"/>
        </w:rPr>
      </w:pPr>
    </w:p>
    <w:p w14:paraId="4F6C0B6C" w14:textId="71297413" w:rsidR="008C00E2" w:rsidRDefault="008C00E2" w:rsidP="008C00E2">
      <w:pPr>
        <w:jc w:val="both"/>
        <w:rPr>
          <w:rFonts w:ascii="Arial" w:hAnsi="Arial" w:cs="Arial"/>
          <w:sz w:val="24"/>
          <w:szCs w:val="24"/>
        </w:rPr>
      </w:pPr>
    </w:p>
    <w:p w14:paraId="5E56EFD7" w14:textId="055536D3" w:rsidR="008C00E2" w:rsidRDefault="008C00E2" w:rsidP="008C00E2">
      <w:pPr>
        <w:jc w:val="both"/>
        <w:rPr>
          <w:rFonts w:ascii="Arial" w:hAnsi="Arial" w:cs="Arial"/>
          <w:sz w:val="24"/>
          <w:szCs w:val="24"/>
        </w:rPr>
      </w:pPr>
    </w:p>
    <w:p w14:paraId="3124E81D" w14:textId="6FE9617F" w:rsidR="00634287" w:rsidRDefault="00634287" w:rsidP="008C00E2">
      <w:pPr>
        <w:jc w:val="both"/>
        <w:rPr>
          <w:rFonts w:ascii="Arial" w:hAnsi="Arial" w:cs="Arial"/>
          <w:sz w:val="24"/>
          <w:szCs w:val="24"/>
        </w:rPr>
      </w:pPr>
    </w:p>
    <w:p w14:paraId="674E317B" w14:textId="2E235C59" w:rsidR="00634287" w:rsidRDefault="00634287" w:rsidP="008C00E2">
      <w:pPr>
        <w:jc w:val="both"/>
        <w:rPr>
          <w:rFonts w:ascii="Arial" w:hAnsi="Arial" w:cs="Arial"/>
          <w:sz w:val="24"/>
          <w:szCs w:val="24"/>
        </w:rPr>
      </w:pPr>
    </w:p>
    <w:p w14:paraId="1D9A9B59" w14:textId="5831363A" w:rsidR="00634287" w:rsidRDefault="00634287" w:rsidP="008C00E2">
      <w:pPr>
        <w:jc w:val="both"/>
        <w:rPr>
          <w:rFonts w:ascii="Arial" w:hAnsi="Arial" w:cs="Arial"/>
          <w:sz w:val="24"/>
          <w:szCs w:val="24"/>
        </w:rPr>
      </w:pPr>
    </w:p>
    <w:p w14:paraId="72FA418F" w14:textId="662702BB" w:rsidR="00634287" w:rsidRDefault="00634287" w:rsidP="008C00E2">
      <w:pPr>
        <w:jc w:val="both"/>
        <w:rPr>
          <w:rFonts w:ascii="Arial" w:hAnsi="Arial" w:cs="Arial"/>
          <w:sz w:val="24"/>
          <w:szCs w:val="24"/>
        </w:rPr>
      </w:pPr>
    </w:p>
    <w:p w14:paraId="01A0A637" w14:textId="0020F9A2" w:rsidR="00634287" w:rsidRDefault="00634287" w:rsidP="008C00E2">
      <w:pPr>
        <w:jc w:val="both"/>
        <w:rPr>
          <w:rFonts w:ascii="Arial" w:hAnsi="Arial" w:cs="Arial"/>
          <w:sz w:val="24"/>
          <w:szCs w:val="24"/>
        </w:rPr>
      </w:pPr>
    </w:p>
    <w:p w14:paraId="0C1566B7" w14:textId="0AAD8C1F" w:rsidR="00634287" w:rsidRDefault="00634287" w:rsidP="008C00E2">
      <w:pPr>
        <w:jc w:val="both"/>
        <w:rPr>
          <w:rFonts w:ascii="Arial" w:hAnsi="Arial" w:cs="Arial"/>
          <w:sz w:val="24"/>
          <w:szCs w:val="24"/>
        </w:rPr>
      </w:pPr>
    </w:p>
    <w:p w14:paraId="3EE5388F" w14:textId="1DD5E5A3" w:rsidR="00634287" w:rsidRDefault="00634287" w:rsidP="008C00E2">
      <w:pPr>
        <w:jc w:val="both"/>
        <w:rPr>
          <w:rFonts w:ascii="Arial" w:hAnsi="Arial" w:cs="Arial"/>
          <w:sz w:val="24"/>
          <w:szCs w:val="24"/>
        </w:rPr>
      </w:pPr>
    </w:p>
    <w:p w14:paraId="31D74FE5" w14:textId="41F5728E" w:rsidR="00634287" w:rsidRDefault="00634287" w:rsidP="008C00E2">
      <w:pPr>
        <w:jc w:val="both"/>
        <w:rPr>
          <w:rFonts w:ascii="Arial" w:hAnsi="Arial" w:cs="Arial"/>
          <w:sz w:val="24"/>
          <w:szCs w:val="24"/>
        </w:rPr>
      </w:pPr>
    </w:p>
    <w:p w14:paraId="00387F97" w14:textId="01F2AB10" w:rsidR="00AD203D" w:rsidRDefault="00AD203D" w:rsidP="008C00E2">
      <w:pPr>
        <w:jc w:val="both"/>
        <w:rPr>
          <w:rFonts w:ascii="Arial" w:hAnsi="Arial" w:cs="Arial"/>
          <w:sz w:val="24"/>
          <w:szCs w:val="24"/>
        </w:rPr>
      </w:pPr>
    </w:p>
    <w:p w14:paraId="5599409B" w14:textId="73505233" w:rsidR="00AD203D" w:rsidRDefault="00AD203D" w:rsidP="008C00E2">
      <w:pPr>
        <w:jc w:val="both"/>
        <w:rPr>
          <w:rFonts w:ascii="Arial" w:hAnsi="Arial" w:cs="Arial"/>
          <w:sz w:val="24"/>
          <w:szCs w:val="24"/>
        </w:rPr>
      </w:pPr>
    </w:p>
    <w:p w14:paraId="6B6E61D7" w14:textId="77777777" w:rsidR="00AD203D" w:rsidRDefault="00AD203D" w:rsidP="008C00E2">
      <w:pPr>
        <w:jc w:val="both"/>
        <w:rPr>
          <w:rFonts w:ascii="Arial" w:hAnsi="Arial" w:cs="Arial"/>
          <w:sz w:val="24"/>
          <w:szCs w:val="24"/>
        </w:rPr>
      </w:pPr>
    </w:p>
    <w:p w14:paraId="7A880658" w14:textId="72EF72E9" w:rsidR="00634287" w:rsidRDefault="00634287" w:rsidP="008C00E2">
      <w:pPr>
        <w:jc w:val="both"/>
        <w:rPr>
          <w:rFonts w:ascii="Arial" w:hAnsi="Arial" w:cs="Arial"/>
          <w:sz w:val="24"/>
          <w:szCs w:val="24"/>
        </w:rPr>
      </w:pPr>
    </w:p>
    <w:p w14:paraId="67184AA8" w14:textId="24873A28" w:rsidR="00634287" w:rsidRDefault="00634287" w:rsidP="008C00E2">
      <w:pPr>
        <w:jc w:val="both"/>
        <w:rPr>
          <w:rFonts w:ascii="Arial" w:hAnsi="Arial" w:cs="Arial"/>
          <w:sz w:val="24"/>
          <w:szCs w:val="24"/>
        </w:rPr>
      </w:pPr>
    </w:p>
    <w:p w14:paraId="72CEC8E0" w14:textId="1961DCB2" w:rsidR="00634287" w:rsidRDefault="00634287" w:rsidP="008C00E2">
      <w:pPr>
        <w:jc w:val="both"/>
        <w:rPr>
          <w:rFonts w:ascii="Arial" w:hAnsi="Arial" w:cs="Arial"/>
          <w:sz w:val="24"/>
          <w:szCs w:val="24"/>
        </w:rPr>
      </w:pPr>
    </w:p>
    <w:p w14:paraId="5A5C5235" w14:textId="324838BA" w:rsidR="00634287" w:rsidRDefault="00634287" w:rsidP="008C00E2">
      <w:pPr>
        <w:jc w:val="both"/>
        <w:rPr>
          <w:rFonts w:ascii="Arial" w:hAnsi="Arial" w:cs="Arial"/>
          <w:sz w:val="24"/>
          <w:szCs w:val="24"/>
        </w:rPr>
      </w:pPr>
    </w:p>
    <w:p w14:paraId="17B518FB" w14:textId="77777777" w:rsidR="00634287" w:rsidRPr="0096740C" w:rsidRDefault="00634287" w:rsidP="008C00E2">
      <w:pPr>
        <w:jc w:val="both"/>
        <w:rPr>
          <w:rFonts w:ascii="Arial" w:hAnsi="Arial" w:cs="Arial"/>
          <w:sz w:val="24"/>
          <w:szCs w:val="24"/>
        </w:rPr>
      </w:pPr>
    </w:p>
    <w:p w14:paraId="1F809685" w14:textId="5F277BC6" w:rsidR="00600ADC" w:rsidRDefault="00600ADC" w:rsidP="008C00E2">
      <w:pPr>
        <w:pStyle w:val="Ttulo1"/>
        <w:spacing w:after="240"/>
        <w:rPr>
          <w:i/>
          <w:color w:val="0000FF"/>
          <w:sz w:val="24"/>
          <w:szCs w:val="24"/>
        </w:rPr>
      </w:pPr>
      <w:bookmarkStart w:id="18" w:name="_Toc118910692"/>
      <w:bookmarkStart w:id="19" w:name="_Toc121770826"/>
      <w:r>
        <w:lastRenderedPageBreak/>
        <w:t xml:space="preserve">Capítulo I. </w:t>
      </w:r>
      <w:r w:rsidR="00E93A7C">
        <w:t>Modelado del sistema</w:t>
      </w:r>
      <w:bookmarkEnd w:id="18"/>
      <w:bookmarkEnd w:id="19"/>
    </w:p>
    <w:p w14:paraId="6642D684" w14:textId="4B7A3E68" w:rsidR="00E22CFD" w:rsidRDefault="00E22CFD" w:rsidP="00A917EF">
      <w:pPr>
        <w:pStyle w:val="Ttulo2"/>
      </w:pPr>
      <w:bookmarkStart w:id="20" w:name="_Toc118910693"/>
      <w:bookmarkStart w:id="21" w:name="_Toc121770827"/>
      <w:r w:rsidRPr="00A917EF">
        <w:t>Introducción</w:t>
      </w:r>
      <w:bookmarkEnd w:id="20"/>
      <w:bookmarkEnd w:id="21"/>
    </w:p>
    <w:p w14:paraId="1B71F444" w14:textId="568E8DC2" w:rsidR="005871E7" w:rsidRPr="005871E7" w:rsidRDefault="009E437F" w:rsidP="006366C9">
      <w:pPr>
        <w:pStyle w:val="Textoindependiente"/>
        <w:spacing w:line="360" w:lineRule="auto"/>
        <w:jc w:val="both"/>
        <w:rPr>
          <w:sz w:val="24"/>
          <w:lang w:val="es-ES"/>
        </w:rPr>
      </w:pPr>
      <w:r w:rsidRPr="007B499E">
        <w:rPr>
          <w:sz w:val="24"/>
          <w:lang w:val="es-ES"/>
        </w:rPr>
        <w:t xml:space="preserve">En este capítulo se presentan, </w:t>
      </w:r>
      <w:r>
        <w:rPr>
          <w:sz w:val="24"/>
          <w:lang w:val="es-ES"/>
        </w:rPr>
        <w:t xml:space="preserve">el ciclo de vida, la metodología a utilizar, </w:t>
      </w:r>
      <w:r w:rsidRPr="007B499E">
        <w:rPr>
          <w:sz w:val="24"/>
          <w:lang w:val="es-ES"/>
        </w:rPr>
        <w:t>las características de la propuesta de solución. Se definen las técnicas de obtención de requisitos, que permiten precisar los requisitos funcionales y no funcionales, los primeros son descritos de forma detallada, para especificar las acciones que realizan en cada uno.</w:t>
      </w:r>
    </w:p>
    <w:p w14:paraId="7DB483FB" w14:textId="26375A2F" w:rsidR="00600ADC" w:rsidRDefault="008C00E2" w:rsidP="008C00E2">
      <w:pPr>
        <w:pStyle w:val="Ttulo2"/>
        <w:numPr>
          <w:ilvl w:val="1"/>
          <w:numId w:val="7"/>
        </w:numPr>
        <w:spacing w:line="360" w:lineRule="auto"/>
        <w:jc w:val="both"/>
      </w:pPr>
      <w:bookmarkStart w:id="22" w:name="_Toc118910694"/>
      <w:bookmarkStart w:id="23" w:name="_Toc121770828"/>
      <w:r>
        <w:t>Ciclo de vida</w:t>
      </w:r>
      <w:bookmarkEnd w:id="22"/>
      <w:bookmarkEnd w:id="23"/>
      <w:r w:rsidR="00600ADC">
        <w:t xml:space="preserve"> </w:t>
      </w:r>
    </w:p>
    <w:p w14:paraId="6163AC4E" w14:textId="4F10DC93" w:rsidR="008C00E2" w:rsidRPr="008C00E2" w:rsidRDefault="008C00E2" w:rsidP="008C00E2">
      <w:pPr>
        <w:spacing w:line="360" w:lineRule="auto"/>
        <w:jc w:val="both"/>
        <w:rPr>
          <w:rFonts w:ascii="Arial" w:hAnsi="Arial" w:cs="Arial"/>
          <w:sz w:val="24"/>
          <w:szCs w:val="24"/>
          <w:lang w:val="es-419"/>
        </w:rPr>
      </w:pPr>
      <w:r w:rsidRPr="008C00E2">
        <w:rPr>
          <w:rFonts w:ascii="Arial" w:hAnsi="Arial" w:cs="Arial"/>
          <w:sz w:val="24"/>
          <w:szCs w:val="24"/>
          <w:lang w:val="es-419"/>
        </w:rPr>
        <w:t xml:space="preserve">Se opta por el modelo </w:t>
      </w:r>
      <w:r w:rsidRPr="008C00E2">
        <w:rPr>
          <w:rFonts w:ascii="Arial" w:hAnsi="Arial" w:cs="Arial"/>
          <w:i/>
          <w:iCs/>
          <w:sz w:val="24"/>
          <w:szCs w:val="24"/>
          <w:lang w:val="es-419"/>
        </w:rPr>
        <w:t>ciclo de vida evolutivo</w:t>
      </w:r>
      <w:r w:rsidRPr="008C00E2">
        <w:rPr>
          <w:rFonts w:ascii="Arial" w:hAnsi="Arial" w:cs="Arial"/>
          <w:sz w:val="24"/>
          <w:szCs w:val="24"/>
          <w:lang w:val="es-419"/>
        </w:rPr>
        <w:t xml:space="preserve"> ya que acepta que los requerimientos del usuario puedan cambiar en cualquier momento. La práctica demuestra que obtener todos los requerimientos al comienzo del proyecto es extremadamente difícil, no sólo por la dificultad del usuario de transmitir su idea, sino porque estos requerimientos evolucionan durante el desarrollo y de esta manera, surgen nuevos requerimientos a cumplir. El modelo de ciclo de vida evolutivo afronta este problema mediante una iteración de ciclos requerimientos–desarrollo–evaluación. El modelo de ciclo de evolutivo nos genera algunos beneficios tales como los que se describen a continuación:</w:t>
      </w:r>
    </w:p>
    <w:p w14:paraId="5A1BD429" w14:textId="42710306" w:rsidR="008C00E2" w:rsidRPr="00634287" w:rsidRDefault="008C00E2" w:rsidP="00634287">
      <w:pPr>
        <w:pStyle w:val="Prrafodelista"/>
        <w:numPr>
          <w:ilvl w:val="0"/>
          <w:numId w:val="8"/>
        </w:numPr>
        <w:spacing w:line="360" w:lineRule="auto"/>
        <w:jc w:val="both"/>
        <w:rPr>
          <w:rFonts w:ascii="Arial" w:hAnsi="Arial" w:cs="Arial"/>
          <w:sz w:val="24"/>
          <w:szCs w:val="24"/>
          <w:lang w:val="es-419"/>
        </w:rPr>
      </w:pPr>
      <w:r w:rsidRPr="008C00E2">
        <w:rPr>
          <w:rFonts w:ascii="Arial" w:hAnsi="Arial" w:cs="Arial"/>
          <w:sz w:val="24"/>
          <w:szCs w:val="24"/>
          <w:lang w:val="es-419"/>
        </w:rPr>
        <w:t>Construir un sistema pequeño siempre es menos riesgoso que construir</w:t>
      </w:r>
      <w:r w:rsidR="00634287">
        <w:rPr>
          <w:rFonts w:ascii="Arial" w:hAnsi="Arial" w:cs="Arial"/>
          <w:sz w:val="24"/>
          <w:szCs w:val="24"/>
          <w:lang w:val="es-419"/>
        </w:rPr>
        <w:t xml:space="preserve"> </w:t>
      </w:r>
      <w:r w:rsidRPr="00634287">
        <w:rPr>
          <w:rFonts w:ascii="Arial" w:hAnsi="Arial" w:cs="Arial"/>
          <w:sz w:val="24"/>
          <w:szCs w:val="24"/>
          <w:lang w:val="es-419"/>
        </w:rPr>
        <w:t>un sistema grande.</w:t>
      </w:r>
    </w:p>
    <w:p w14:paraId="3A7915FF" w14:textId="77777777" w:rsidR="008C00E2" w:rsidRDefault="008C00E2" w:rsidP="008C00E2">
      <w:pPr>
        <w:pStyle w:val="Prrafodelista"/>
        <w:numPr>
          <w:ilvl w:val="0"/>
          <w:numId w:val="8"/>
        </w:numPr>
        <w:spacing w:line="360" w:lineRule="auto"/>
        <w:jc w:val="both"/>
        <w:rPr>
          <w:rFonts w:ascii="Arial" w:hAnsi="Arial" w:cs="Arial"/>
          <w:sz w:val="24"/>
          <w:szCs w:val="24"/>
          <w:lang w:val="es-419"/>
        </w:rPr>
      </w:pPr>
      <w:r w:rsidRPr="008C00E2">
        <w:rPr>
          <w:rFonts w:ascii="Arial" w:hAnsi="Arial" w:cs="Arial"/>
          <w:sz w:val="24"/>
          <w:szCs w:val="24"/>
          <w:lang w:val="es-419"/>
        </w:rPr>
        <w:t>Como desarrollamos independientemente las funcionalidades, es más</w:t>
      </w:r>
      <w:r>
        <w:rPr>
          <w:rFonts w:ascii="Arial" w:hAnsi="Arial" w:cs="Arial"/>
          <w:sz w:val="24"/>
          <w:szCs w:val="24"/>
          <w:lang w:val="es-419"/>
        </w:rPr>
        <w:t xml:space="preserve"> </w:t>
      </w:r>
      <w:r w:rsidRPr="008C00E2">
        <w:rPr>
          <w:rFonts w:ascii="Arial" w:hAnsi="Arial" w:cs="Arial"/>
          <w:sz w:val="24"/>
          <w:szCs w:val="24"/>
          <w:lang w:val="es-419"/>
        </w:rPr>
        <w:t>fácil relevar los requerimientos del usuario.</w:t>
      </w:r>
    </w:p>
    <w:p w14:paraId="2ED3B707" w14:textId="77777777" w:rsidR="008C00E2" w:rsidRDefault="008C00E2" w:rsidP="008C00E2">
      <w:pPr>
        <w:pStyle w:val="Prrafodelista"/>
        <w:numPr>
          <w:ilvl w:val="0"/>
          <w:numId w:val="8"/>
        </w:numPr>
        <w:spacing w:line="360" w:lineRule="auto"/>
        <w:jc w:val="both"/>
        <w:rPr>
          <w:rFonts w:ascii="Arial" w:hAnsi="Arial" w:cs="Arial"/>
          <w:sz w:val="24"/>
          <w:szCs w:val="24"/>
          <w:lang w:val="es-419"/>
        </w:rPr>
      </w:pPr>
      <w:r w:rsidRPr="008C00E2">
        <w:rPr>
          <w:rFonts w:ascii="Arial" w:hAnsi="Arial" w:cs="Arial"/>
          <w:sz w:val="24"/>
          <w:szCs w:val="24"/>
          <w:lang w:val="es-419"/>
        </w:rPr>
        <w:t>Si se detecta un error grave, sólo desechamos la última iteración.</w:t>
      </w:r>
    </w:p>
    <w:p w14:paraId="68BB02AA" w14:textId="30A09CA8" w:rsidR="008C00E2" w:rsidRPr="008C00E2" w:rsidRDefault="008C00E2" w:rsidP="008C00E2">
      <w:pPr>
        <w:pStyle w:val="Prrafodelista"/>
        <w:numPr>
          <w:ilvl w:val="0"/>
          <w:numId w:val="8"/>
        </w:numPr>
        <w:spacing w:line="360" w:lineRule="auto"/>
        <w:jc w:val="both"/>
        <w:rPr>
          <w:rFonts w:ascii="Arial" w:hAnsi="Arial" w:cs="Arial"/>
          <w:sz w:val="24"/>
          <w:szCs w:val="24"/>
          <w:lang w:val="es-419"/>
        </w:rPr>
      </w:pPr>
      <w:r w:rsidRPr="008C00E2">
        <w:rPr>
          <w:rFonts w:ascii="Arial" w:hAnsi="Arial" w:cs="Arial"/>
          <w:sz w:val="24"/>
          <w:szCs w:val="24"/>
          <w:lang w:val="es-419"/>
        </w:rPr>
        <w:t xml:space="preserve"> No es necesario disponer de los requerimientos de todas las funcionalidades</w:t>
      </w:r>
      <w:r>
        <w:rPr>
          <w:rFonts w:ascii="Arial" w:hAnsi="Arial" w:cs="Arial"/>
          <w:sz w:val="24"/>
          <w:szCs w:val="24"/>
          <w:lang w:val="es-419"/>
        </w:rPr>
        <w:t xml:space="preserve"> </w:t>
      </w:r>
      <w:r w:rsidRPr="008C00E2">
        <w:rPr>
          <w:rFonts w:ascii="Arial" w:hAnsi="Arial" w:cs="Arial"/>
          <w:sz w:val="24"/>
          <w:szCs w:val="24"/>
          <w:lang w:val="es-419"/>
        </w:rPr>
        <w:t>en el comienzo del proyecto y además facilita la labor del desarrollo</w:t>
      </w:r>
      <w:r>
        <w:rPr>
          <w:rFonts w:ascii="Arial" w:hAnsi="Arial" w:cs="Arial"/>
          <w:sz w:val="24"/>
          <w:szCs w:val="24"/>
          <w:lang w:val="es-419"/>
        </w:rPr>
        <w:t xml:space="preserve"> </w:t>
      </w:r>
      <w:r w:rsidRPr="008C00E2">
        <w:rPr>
          <w:rFonts w:ascii="Arial" w:hAnsi="Arial" w:cs="Arial"/>
          <w:sz w:val="24"/>
          <w:szCs w:val="24"/>
          <w:lang w:val="es-419"/>
        </w:rPr>
        <w:t xml:space="preserve">con la conocida filosofía de divide &amp; </w:t>
      </w:r>
      <w:proofErr w:type="spellStart"/>
      <w:r w:rsidRPr="008C00E2">
        <w:rPr>
          <w:rFonts w:ascii="Arial" w:hAnsi="Arial" w:cs="Arial"/>
          <w:sz w:val="24"/>
          <w:szCs w:val="24"/>
          <w:lang w:val="es-419"/>
        </w:rPr>
        <w:t>conquer</w:t>
      </w:r>
      <w:proofErr w:type="spellEnd"/>
      <w:r w:rsidRPr="008C00E2">
        <w:rPr>
          <w:rFonts w:ascii="Arial" w:hAnsi="Arial" w:cs="Arial"/>
          <w:sz w:val="24"/>
          <w:szCs w:val="24"/>
          <w:lang w:val="es-419"/>
        </w:rPr>
        <w:t>.</w:t>
      </w:r>
    </w:p>
    <w:p w14:paraId="318A437C" w14:textId="77777777" w:rsidR="008C00E2" w:rsidRPr="008C00E2" w:rsidRDefault="008C00E2" w:rsidP="008C00E2">
      <w:pPr>
        <w:pStyle w:val="Textoindependiente"/>
        <w:rPr>
          <w:lang w:val="es-419"/>
        </w:rPr>
      </w:pPr>
    </w:p>
    <w:p w14:paraId="7C5424E6" w14:textId="37DC98F9" w:rsidR="00634287" w:rsidRDefault="00634287" w:rsidP="00634287">
      <w:pPr>
        <w:pStyle w:val="Ttulo2"/>
        <w:numPr>
          <w:ilvl w:val="1"/>
          <w:numId w:val="7"/>
        </w:numPr>
      </w:pPr>
      <w:bookmarkStart w:id="24" w:name="_Toc118910695"/>
      <w:bookmarkStart w:id="25" w:name="_Toc121770829"/>
      <w:r>
        <w:t>Metodología</w:t>
      </w:r>
      <w:bookmarkEnd w:id="24"/>
      <w:bookmarkEnd w:id="25"/>
    </w:p>
    <w:p w14:paraId="4E1E20BD" w14:textId="0542AAD8" w:rsidR="00634287" w:rsidRPr="00634287" w:rsidRDefault="00634287" w:rsidP="00634287">
      <w:pPr>
        <w:spacing w:line="360" w:lineRule="auto"/>
        <w:jc w:val="both"/>
        <w:rPr>
          <w:rFonts w:ascii="Arial" w:hAnsi="Arial" w:cs="Arial"/>
          <w:sz w:val="24"/>
          <w:szCs w:val="24"/>
          <w:shd w:val="clear" w:color="auto" w:fill="FFFFFF"/>
          <w:lang w:val="es-419" w:eastAsia="en-US"/>
        </w:rPr>
      </w:pPr>
      <w:r w:rsidRPr="00634287">
        <w:rPr>
          <w:rFonts w:ascii="Arial" w:hAnsi="Arial" w:cs="Arial"/>
          <w:sz w:val="24"/>
          <w:szCs w:val="24"/>
          <w:shd w:val="clear" w:color="auto" w:fill="FFFFFF"/>
          <w:lang w:val="es-419"/>
        </w:rPr>
        <w:t xml:space="preserve">La gestión de proyectos y equipos es una de las partes más complicadas para cualquier empresa. La optimización de los recursos, del tiempo, la coordinación del equipo y la asignación de tareas es un asunto de peso, que requiere de conocimiento </w:t>
      </w:r>
      <w:r w:rsidRPr="00634287">
        <w:rPr>
          <w:rFonts w:ascii="Arial" w:hAnsi="Arial" w:cs="Arial"/>
          <w:sz w:val="24"/>
          <w:szCs w:val="24"/>
          <w:shd w:val="clear" w:color="auto" w:fill="FFFFFF"/>
          <w:lang w:val="es-419"/>
        </w:rPr>
        <w:lastRenderedPageBreak/>
        <w:t xml:space="preserve">y buen criterio para su implementación. Una de metodologías enmarcada dentro de Agile que más éxito tiene es SCRUM, por sus características es el modelo </w:t>
      </w:r>
      <w:r>
        <w:rPr>
          <w:rFonts w:ascii="Arial" w:hAnsi="Arial" w:cs="Arial"/>
          <w:sz w:val="24"/>
          <w:szCs w:val="24"/>
          <w:shd w:val="clear" w:color="auto" w:fill="FFFFFF"/>
          <w:lang w:val="es-419"/>
        </w:rPr>
        <w:t>s</w:t>
      </w:r>
      <w:r w:rsidRPr="00634287">
        <w:rPr>
          <w:rFonts w:ascii="Arial" w:hAnsi="Arial" w:cs="Arial"/>
          <w:sz w:val="24"/>
          <w:szCs w:val="24"/>
          <w:shd w:val="clear" w:color="auto" w:fill="FFFFFF"/>
          <w:lang w:val="es-419"/>
        </w:rPr>
        <w:t>eleccionado para desarrollar nuestro proyecto.</w:t>
      </w:r>
    </w:p>
    <w:p w14:paraId="74DABF9C" w14:textId="77777777" w:rsidR="00634287" w:rsidRPr="00634287" w:rsidRDefault="00634287" w:rsidP="00634287">
      <w:pPr>
        <w:pStyle w:val="NormalWeb"/>
        <w:shd w:val="clear" w:color="auto" w:fill="FFFFFF"/>
        <w:spacing w:line="360" w:lineRule="auto"/>
        <w:jc w:val="both"/>
        <w:rPr>
          <w:rFonts w:ascii="Arial" w:hAnsi="Arial" w:cs="Arial"/>
          <w:lang w:val="es-419"/>
        </w:rPr>
      </w:pPr>
      <w:r w:rsidRPr="00634287">
        <w:rPr>
          <w:rStyle w:val="Textoennegrita"/>
          <w:rFonts w:ascii="Arial" w:hAnsi="Arial" w:cs="Arial"/>
          <w:lang w:val="es-419"/>
        </w:rPr>
        <w:t>La metodología Scrum</w:t>
      </w:r>
      <w:r w:rsidRPr="00634287">
        <w:rPr>
          <w:rFonts w:ascii="Arial" w:hAnsi="Arial" w:cs="Arial"/>
          <w:lang w:val="es-419"/>
        </w:rPr>
        <w:t> permite abordar proyectos complejos desarrollados en entornos dinámicos y cambiantes de un modo flexible. Está basada en entregas parciales y regulares del producto final en base al valor que ofrecen a los clientes. Dicho en otras palabras: Scrum sirve para mejorar el trabajo colaborativo entre equipos.</w:t>
      </w:r>
    </w:p>
    <w:p w14:paraId="06F5B26B" w14:textId="77777777" w:rsidR="00634287" w:rsidRPr="00634287" w:rsidRDefault="00634287" w:rsidP="00634287">
      <w:pPr>
        <w:pStyle w:val="NormalWeb"/>
        <w:shd w:val="clear" w:color="auto" w:fill="FFFFFF"/>
        <w:spacing w:line="360" w:lineRule="auto"/>
        <w:jc w:val="both"/>
        <w:rPr>
          <w:rFonts w:ascii="Arial" w:hAnsi="Arial" w:cs="Arial"/>
          <w:lang w:val="es-419"/>
        </w:rPr>
      </w:pPr>
      <w:r w:rsidRPr="00634287">
        <w:rPr>
          <w:rFonts w:ascii="Arial" w:hAnsi="Arial" w:cs="Arial"/>
          <w:lang w:val="es-419"/>
        </w:rPr>
        <w:t>Se trata de una metodología que ayuda a los equipos a aprender y organizarse en base a las experiencias a la vez que aborda problemas e invita a reflexionar sobre los éxitos y fracasos.  Todo ello bajo una serie de herramientas y recursos que permite a los equipos organizarse con mayor agilidad.</w:t>
      </w:r>
    </w:p>
    <w:p w14:paraId="1ACA7855" w14:textId="370BAA87" w:rsidR="00634287" w:rsidRPr="00634287" w:rsidRDefault="00634287" w:rsidP="00634287">
      <w:pPr>
        <w:spacing w:line="360" w:lineRule="auto"/>
        <w:jc w:val="both"/>
        <w:rPr>
          <w:rFonts w:ascii="Arial" w:hAnsi="Arial" w:cs="Arial"/>
          <w:sz w:val="24"/>
          <w:szCs w:val="24"/>
          <w:shd w:val="clear" w:color="auto" w:fill="FFFFFF"/>
          <w:lang w:val="es-419"/>
        </w:rPr>
      </w:pPr>
      <w:r w:rsidRPr="00634287">
        <w:rPr>
          <w:rFonts w:ascii="Arial" w:hAnsi="Arial" w:cs="Arial"/>
          <w:sz w:val="24"/>
          <w:szCs w:val="24"/>
          <w:shd w:val="clear" w:color="auto" w:fill="FFFFFF"/>
          <w:lang w:val="es-419"/>
        </w:rPr>
        <w:t>Es una opción de gestión ideal para acometer proyectos desarrollados en entornos complejos que exigen rapidez en los resultados y en los que la flexibilidad es un requisito imprescindible</w:t>
      </w:r>
      <w:sdt>
        <w:sdtPr>
          <w:rPr>
            <w:rFonts w:ascii="Arial" w:hAnsi="Arial" w:cs="Arial"/>
            <w:sz w:val="24"/>
            <w:szCs w:val="24"/>
            <w:shd w:val="clear" w:color="auto" w:fill="FFFFFF"/>
            <w:lang w:val="es-419"/>
          </w:rPr>
          <w:id w:val="555738347"/>
          <w:citation/>
        </w:sdtPr>
        <w:sdtContent>
          <w:r w:rsidR="009E437F">
            <w:rPr>
              <w:rFonts w:ascii="Arial" w:hAnsi="Arial" w:cs="Arial"/>
              <w:sz w:val="24"/>
              <w:szCs w:val="24"/>
              <w:shd w:val="clear" w:color="auto" w:fill="FFFFFF"/>
              <w:lang w:val="es-419"/>
            </w:rPr>
            <w:fldChar w:fldCharType="begin"/>
          </w:r>
          <w:r w:rsidR="009E437F" w:rsidRPr="009E437F">
            <w:rPr>
              <w:rFonts w:ascii="Arial" w:hAnsi="Arial" w:cs="Arial"/>
              <w:sz w:val="24"/>
              <w:szCs w:val="24"/>
              <w:shd w:val="clear" w:color="auto" w:fill="FFFFFF"/>
              <w:lang w:val="es-US"/>
            </w:rPr>
            <w:instrText xml:space="preserve"> CITATION pro22 \l 1033 </w:instrText>
          </w:r>
          <w:r w:rsidR="009E437F">
            <w:rPr>
              <w:rFonts w:ascii="Arial" w:hAnsi="Arial" w:cs="Arial"/>
              <w:sz w:val="24"/>
              <w:szCs w:val="24"/>
              <w:shd w:val="clear" w:color="auto" w:fill="FFFFFF"/>
              <w:lang w:val="es-419"/>
            </w:rPr>
            <w:fldChar w:fldCharType="separate"/>
          </w:r>
          <w:r w:rsidR="002434BD">
            <w:rPr>
              <w:rFonts w:ascii="Arial" w:hAnsi="Arial" w:cs="Arial"/>
              <w:noProof/>
              <w:sz w:val="24"/>
              <w:szCs w:val="24"/>
              <w:shd w:val="clear" w:color="auto" w:fill="FFFFFF"/>
              <w:lang w:val="es-US"/>
            </w:rPr>
            <w:t xml:space="preserve"> </w:t>
          </w:r>
          <w:r w:rsidR="002434BD" w:rsidRPr="002434BD">
            <w:rPr>
              <w:rFonts w:ascii="Arial" w:hAnsi="Arial" w:cs="Arial"/>
              <w:noProof/>
              <w:sz w:val="24"/>
              <w:szCs w:val="24"/>
              <w:shd w:val="clear" w:color="auto" w:fill="FFFFFF"/>
              <w:lang w:val="es-US"/>
            </w:rPr>
            <w:t>(2)</w:t>
          </w:r>
          <w:r w:rsidR="009E437F">
            <w:rPr>
              <w:rFonts w:ascii="Arial" w:hAnsi="Arial" w:cs="Arial"/>
              <w:sz w:val="24"/>
              <w:szCs w:val="24"/>
              <w:shd w:val="clear" w:color="auto" w:fill="FFFFFF"/>
              <w:lang w:val="es-419"/>
            </w:rPr>
            <w:fldChar w:fldCharType="end"/>
          </w:r>
        </w:sdtContent>
      </w:sdt>
      <w:r w:rsidRPr="00634287">
        <w:rPr>
          <w:rFonts w:ascii="Arial" w:hAnsi="Arial" w:cs="Arial"/>
          <w:sz w:val="24"/>
          <w:szCs w:val="24"/>
          <w:shd w:val="clear" w:color="auto" w:fill="FFFFFF"/>
          <w:lang w:val="es-419"/>
        </w:rPr>
        <w:t>.</w:t>
      </w:r>
    </w:p>
    <w:p w14:paraId="647716F7" w14:textId="77777777" w:rsidR="00634287" w:rsidRPr="00634287" w:rsidRDefault="00634287" w:rsidP="00634287">
      <w:pPr>
        <w:spacing w:line="360" w:lineRule="auto"/>
        <w:jc w:val="both"/>
        <w:rPr>
          <w:rFonts w:ascii="Arial" w:hAnsi="Arial" w:cs="Arial"/>
          <w:sz w:val="24"/>
          <w:szCs w:val="24"/>
          <w:shd w:val="clear" w:color="auto" w:fill="FFFFFF"/>
          <w:lang w:val="es-419"/>
        </w:rPr>
      </w:pPr>
      <w:r w:rsidRPr="00634287">
        <w:rPr>
          <w:rFonts w:ascii="Arial" w:hAnsi="Arial" w:cs="Arial"/>
          <w:sz w:val="24"/>
          <w:szCs w:val="24"/>
          <w:shd w:val="clear" w:color="auto" w:fill="FFFFFF"/>
          <w:lang w:val="es-419"/>
        </w:rPr>
        <w:t>Algunas de las características de los equipos de SCRUM:</w:t>
      </w:r>
    </w:p>
    <w:p w14:paraId="47B8E383" w14:textId="77777777" w:rsidR="00634287" w:rsidRPr="00634287" w:rsidRDefault="00634287" w:rsidP="00634287">
      <w:pPr>
        <w:numPr>
          <w:ilvl w:val="0"/>
          <w:numId w:val="9"/>
        </w:numPr>
        <w:shd w:val="clear" w:color="auto" w:fill="FFFFFF"/>
        <w:suppressAutoHyphens w:val="0"/>
        <w:spacing w:before="100" w:beforeAutospacing="1" w:after="100" w:afterAutospacing="1" w:line="360" w:lineRule="auto"/>
        <w:jc w:val="both"/>
        <w:rPr>
          <w:rFonts w:ascii="Arial" w:eastAsia="Times New Roman" w:hAnsi="Arial" w:cs="Arial"/>
          <w:sz w:val="24"/>
          <w:szCs w:val="24"/>
          <w:lang w:val="es-419"/>
        </w:rPr>
      </w:pPr>
      <w:r w:rsidRPr="00634287">
        <w:rPr>
          <w:rFonts w:ascii="Arial" w:eastAsia="Times New Roman" w:hAnsi="Arial" w:cs="Arial"/>
          <w:b/>
          <w:bCs/>
          <w:sz w:val="24"/>
          <w:szCs w:val="24"/>
          <w:lang w:val="es-419"/>
        </w:rPr>
        <w:t>Equipos autónomos: </w:t>
      </w:r>
      <w:r w:rsidRPr="00634287">
        <w:rPr>
          <w:rFonts w:ascii="Arial" w:eastAsia="Times New Roman" w:hAnsi="Arial" w:cs="Arial"/>
          <w:sz w:val="24"/>
          <w:szCs w:val="24"/>
          <w:lang w:val="es-419"/>
        </w:rPr>
        <w:t>los equipos Scrum están pensados ​​para operar sobre la marcha, con un orden y dinámica únicos que carecen de jerarquía. Estos equipos se consideran autoorganizados, exhiben autonomía, crecimiento continuo y colaboración.</w:t>
      </w:r>
    </w:p>
    <w:p w14:paraId="1AFCF401" w14:textId="77777777" w:rsidR="00634287" w:rsidRPr="00634287" w:rsidRDefault="00634287" w:rsidP="00634287">
      <w:pPr>
        <w:numPr>
          <w:ilvl w:val="0"/>
          <w:numId w:val="9"/>
        </w:numPr>
        <w:shd w:val="clear" w:color="auto" w:fill="FFFFFF"/>
        <w:suppressAutoHyphens w:val="0"/>
        <w:spacing w:before="100" w:beforeAutospacing="1" w:after="100" w:afterAutospacing="1" w:line="360" w:lineRule="auto"/>
        <w:jc w:val="both"/>
        <w:rPr>
          <w:rFonts w:ascii="Arial" w:eastAsia="Times New Roman" w:hAnsi="Arial" w:cs="Arial"/>
          <w:sz w:val="24"/>
          <w:szCs w:val="24"/>
          <w:lang w:val="es-419"/>
        </w:rPr>
      </w:pPr>
      <w:r w:rsidRPr="00634287">
        <w:rPr>
          <w:rFonts w:ascii="Arial" w:eastAsia="Times New Roman" w:hAnsi="Arial" w:cs="Arial"/>
          <w:b/>
          <w:bCs/>
          <w:sz w:val="24"/>
          <w:szCs w:val="24"/>
          <w:lang w:val="es-419"/>
        </w:rPr>
        <w:t>Fases de desarrollo solapadas: </w:t>
      </w:r>
      <w:r w:rsidRPr="00634287">
        <w:rPr>
          <w:rFonts w:ascii="Arial" w:eastAsia="Times New Roman" w:hAnsi="Arial" w:cs="Arial"/>
          <w:sz w:val="24"/>
          <w:szCs w:val="24"/>
          <w:lang w:val="es-419"/>
        </w:rPr>
        <w:t>las personas de un equipo Scrum deben trabajar para sincronizar sus ritmos para cumplir con los plazos de entrega. En algún momento del desarrollo, el ritmo de cada individuo comienza a solaparse y sincronizarse con el de los demás y, finalmente, se forma un ritmo colectivo dentro del equipo.</w:t>
      </w:r>
    </w:p>
    <w:p w14:paraId="752994EA" w14:textId="77777777" w:rsidR="00634287" w:rsidRPr="00634287" w:rsidRDefault="00634287" w:rsidP="00634287">
      <w:pPr>
        <w:numPr>
          <w:ilvl w:val="0"/>
          <w:numId w:val="9"/>
        </w:numPr>
        <w:shd w:val="clear" w:color="auto" w:fill="FFFFFF"/>
        <w:suppressAutoHyphens w:val="0"/>
        <w:spacing w:before="100" w:beforeAutospacing="1" w:after="100" w:afterAutospacing="1" w:line="360" w:lineRule="auto"/>
        <w:jc w:val="both"/>
        <w:rPr>
          <w:rFonts w:ascii="Arial" w:eastAsia="Times New Roman" w:hAnsi="Arial" w:cs="Arial"/>
          <w:sz w:val="24"/>
          <w:szCs w:val="24"/>
          <w:lang w:val="es-419"/>
        </w:rPr>
      </w:pPr>
      <w:r w:rsidRPr="00634287">
        <w:rPr>
          <w:rFonts w:ascii="Arial" w:eastAsia="Times New Roman" w:hAnsi="Arial" w:cs="Arial"/>
          <w:b/>
          <w:bCs/>
          <w:sz w:val="24"/>
          <w:szCs w:val="24"/>
          <w:lang w:val="es-419"/>
        </w:rPr>
        <w:t>Aprendizaje múltiple:</w:t>
      </w:r>
      <w:r w:rsidRPr="00634287">
        <w:rPr>
          <w:rFonts w:ascii="Arial" w:eastAsia="Times New Roman" w:hAnsi="Arial" w:cs="Arial"/>
          <w:sz w:val="24"/>
          <w:szCs w:val="24"/>
          <w:lang w:val="es-419"/>
        </w:rPr>
        <w:t xml:space="preserve"> Scrum es un marco que se basa en gran medida en prueba y error. Los miembros del equipo Scrum también tienen como objetivo </w:t>
      </w:r>
      <w:r w:rsidRPr="00634287">
        <w:rPr>
          <w:rFonts w:ascii="Arial" w:eastAsia="Times New Roman" w:hAnsi="Arial" w:cs="Arial"/>
          <w:sz w:val="24"/>
          <w:szCs w:val="24"/>
          <w:lang w:val="es-419"/>
        </w:rPr>
        <w:lastRenderedPageBreak/>
        <w:t>mantenerse al día con las condiciones cambiantes del mercado. Es por eso que el aprendizaje es fluido y rota entre los diferentes miembros de la organización.</w:t>
      </w:r>
    </w:p>
    <w:p w14:paraId="32084544" w14:textId="4553FC86" w:rsidR="00F83092" w:rsidRDefault="00634287" w:rsidP="00634287">
      <w:pPr>
        <w:spacing w:line="360" w:lineRule="auto"/>
        <w:jc w:val="both"/>
        <w:rPr>
          <w:rFonts w:ascii="Arial" w:hAnsi="Arial" w:cs="Arial"/>
          <w:sz w:val="24"/>
          <w:szCs w:val="24"/>
        </w:rPr>
      </w:pPr>
      <w:r w:rsidRPr="00634287">
        <w:rPr>
          <w:rFonts w:ascii="Arial" w:eastAsia="Times New Roman" w:hAnsi="Arial" w:cs="Arial"/>
          <w:b/>
          <w:bCs/>
          <w:sz w:val="24"/>
          <w:szCs w:val="24"/>
          <w:lang w:val="es-419"/>
        </w:rPr>
        <w:t>Seguimiento sin control:</w:t>
      </w:r>
      <w:r w:rsidRPr="00634287">
        <w:rPr>
          <w:rFonts w:ascii="Arial" w:eastAsia="Times New Roman" w:hAnsi="Arial" w:cs="Arial"/>
          <w:sz w:val="24"/>
          <w:szCs w:val="24"/>
          <w:lang w:val="es-419"/>
        </w:rPr>
        <w:t xml:space="preserve"> los equipos Scrum se autoorganizan y operan como un pequeño startup, pero eso no significa que no exista ninguna estructura. Al crear puntos de control a lo largo del proyecto para analizar las interacciones y el progreso del equipo, los equipos Scrum mantienen el control sin obstaculizar la creatividad</w:t>
      </w:r>
      <w:r w:rsidR="00600ADC" w:rsidRPr="00634287">
        <w:rPr>
          <w:rFonts w:ascii="Arial" w:hAnsi="Arial" w:cs="Arial"/>
          <w:sz w:val="24"/>
          <w:szCs w:val="24"/>
        </w:rPr>
        <w:t xml:space="preserve"> </w:t>
      </w:r>
    </w:p>
    <w:p w14:paraId="1B1A59C3" w14:textId="0A93D53A" w:rsidR="00E93A7C" w:rsidRDefault="00E93A7C" w:rsidP="006366C9">
      <w:pPr>
        <w:pStyle w:val="Ttulo2"/>
        <w:numPr>
          <w:ilvl w:val="1"/>
          <w:numId w:val="7"/>
        </w:numPr>
        <w:jc w:val="both"/>
      </w:pPr>
      <w:bookmarkStart w:id="26" w:name="_Toc118910696"/>
      <w:bookmarkStart w:id="27" w:name="_Toc121770830"/>
      <w:r>
        <w:t>Modelado del contexto del sistema</w:t>
      </w:r>
      <w:bookmarkEnd w:id="26"/>
      <w:bookmarkEnd w:id="27"/>
    </w:p>
    <w:p w14:paraId="6467C4DF" w14:textId="2B2B8F39" w:rsidR="002C10B6" w:rsidRDefault="002C10B6" w:rsidP="002C10B6">
      <w:pPr>
        <w:spacing w:line="360" w:lineRule="auto"/>
        <w:jc w:val="both"/>
        <w:rPr>
          <w:rFonts w:ascii="Arial" w:eastAsia="Times New Roman" w:hAnsi="Arial" w:cs="Arial"/>
          <w:sz w:val="24"/>
          <w:szCs w:val="24"/>
          <w:lang w:val="es-419"/>
        </w:rPr>
      </w:pPr>
      <w:r w:rsidRPr="002C10B6">
        <w:rPr>
          <w:rFonts w:ascii="Arial" w:eastAsia="Times New Roman" w:hAnsi="Arial" w:cs="Arial"/>
          <w:sz w:val="24"/>
          <w:szCs w:val="24"/>
          <w:lang w:val="es-419"/>
        </w:rPr>
        <w:t>Un </w:t>
      </w:r>
      <w:r w:rsidRPr="002C10B6">
        <w:rPr>
          <w:rFonts w:ascii="Arial" w:eastAsia="Times New Roman" w:hAnsi="Arial" w:cs="Arial"/>
          <w:b/>
          <w:bCs/>
          <w:sz w:val="24"/>
          <w:szCs w:val="24"/>
          <w:lang w:val="es-419"/>
        </w:rPr>
        <w:t>Diagrama de Contexto de Sistema</w:t>
      </w:r>
      <w:r w:rsidRPr="002C10B6">
        <w:rPr>
          <w:rFonts w:ascii="Arial" w:eastAsia="Times New Roman" w:hAnsi="Arial" w:cs="Arial"/>
          <w:sz w:val="24"/>
          <w:szCs w:val="24"/>
          <w:lang w:val="es-419"/>
        </w:rPr>
        <w:t> (DCS) en Ingeniería de software e Ingeniería de sistemas es un diagrama que define los límites entre el sistema, o parte del sistema, y su ambiente, mostrando las entidades que interactúan con él. Este diagrama es una vista de alto nivel de un sistema</w:t>
      </w:r>
      <w:sdt>
        <w:sdtPr>
          <w:rPr>
            <w:rFonts w:ascii="Arial" w:eastAsia="Times New Roman" w:hAnsi="Arial" w:cs="Arial"/>
            <w:sz w:val="24"/>
            <w:szCs w:val="24"/>
            <w:lang w:val="es-419"/>
          </w:rPr>
          <w:id w:val="-497656158"/>
          <w:citation/>
        </w:sdtPr>
        <w:sdtContent>
          <w:r w:rsidR="00A212E4">
            <w:rPr>
              <w:rFonts w:ascii="Arial" w:eastAsia="Times New Roman" w:hAnsi="Arial" w:cs="Arial"/>
              <w:sz w:val="24"/>
              <w:szCs w:val="24"/>
              <w:lang w:val="es-419"/>
            </w:rPr>
            <w:fldChar w:fldCharType="begin"/>
          </w:r>
          <w:r w:rsidR="00A212E4" w:rsidRPr="00A212E4">
            <w:rPr>
              <w:rFonts w:ascii="Arial" w:eastAsia="Times New Roman" w:hAnsi="Arial" w:cs="Arial"/>
              <w:sz w:val="24"/>
              <w:szCs w:val="24"/>
              <w:lang w:val="es-US"/>
            </w:rPr>
            <w:instrText xml:space="preserve"> CITATION Sof22 \l 1033 </w:instrText>
          </w:r>
          <w:r w:rsidR="00A212E4">
            <w:rPr>
              <w:rFonts w:ascii="Arial" w:eastAsia="Times New Roman" w:hAnsi="Arial" w:cs="Arial"/>
              <w:sz w:val="24"/>
              <w:szCs w:val="24"/>
              <w:lang w:val="es-419"/>
            </w:rPr>
            <w:fldChar w:fldCharType="separate"/>
          </w:r>
          <w:r w:rsidR="002434BD">
            <w:rPr>
              <w:rFonts w:ascii="Arial" w:eastAsia="Times New Roman" w:hAnsi="Arial" w:cs="Arial"/>
              <w:noProof/>
              <w:sz w:val="24"/>
              <w:szCs w:val="24"/>
              <w:lang w:val="es-US"/>
            </w:rPr>
            <w:t xml:space="preserve"> </w:t>
          </w:r>
          <w:r w:rsidR="002434BD" w:rsidRPr="002434BD">
            <w:rPr>
              <w:rFonts w:ascii="Arial" w:eastAsia="Times New Roman" w:hAnsi="Arial" w:cs="Arial"/>
              <w:noProof/>
              <w:sz w:val="24"/>
              <w:szCs w:val="24"/>
              <w:lang w:val="es-US"/>
            </w:rPr>
            <w:t>(3)</w:t>
          </w:r>
          <w:r w:rsidR="00A212E4">
            <w:rPr>
              <w:rFonts w:ascii="Arial" w:eastAsia="Times New Roman" w:hAnsi="Arial" w:cs="Arial"/>
              <w:sz w:val="24"/>
              <w:szCs w:val="24"/>
              <w:lang w:val="es-419"/>
            </w:rPr>
            <w:fldChar w:fldCharType="end"/>
          </w:r>
        </w:sdtContent>
      </w:sdt>
      <w:r w:rsidRPr="002C10B6">
        <w:rPr>
          <w:rFonts w:ascii="Arial" w:eastAsia="Times New Roman" w:hAnsi="Arial" w:cs="Arial"/>
          <w:sz w:val="24"/>
          <w:szCs w:val="24"/>
          <w:lang w:val="es-419"/>
        </w:rPr>
        <w:t>.</w:t>
      </w:r>
    </w:p>
    <w:p w14:paraId="331A5DDB" w14:textId="5B6D0BFC" w:rsidR="002C10B6" w:rsidRDefault="002C10B6" w:rsidP="002C10B6">
      <w:pPr>
        <w:spacing w:line="360" w:lineRule="auto"/>
        <w:jc w:val="both"/>
        <w:rPr>
          <w:rFonts w:ascii="Arial" w:eastAsia="Times New Roman" w:hAnsi="Arial" w:cs="Arial"/>
          <w:sz w:val="24"/>
          <w:szCs w:val="24"/>
          <w:lang w:val="es-419"/>
        </w:rPr>
      </w:pPr>
      <w:r>
        <w:rPr>
          <w:rFonts w:ascii="Arial" w:eastAsia="Times New Roman" w:hAnsi="Arial" w:cs="Arial"/>
          <w:sz w:val="24"/>
          <w:szCs w:val="24"/>
          <w:lang w:val="es-419"/>
        </w:rPr>
        <w:t>A continuación, se presenta el diagrama de contexto del sistema.</w:t>
      </w:r>
    </w:p>
    <w:p w14:paraId="730B787E" w14:textId="77777777" w:rsidR="002C10B6" w:rsidRDefault="002C10B6" w:rsidP="002C10B6">
      <w:pPr>
        <w:keepNext/>
        <w:spacing w:line="360" w:lineRule="auto"/>
        <w:jc w:val="both"/>
      </w:pPr>
      <w:r>
        <w:rPr>
          <w:rFonts w:ascii="Arial" w:eastAsia="Times New Roman" w:hAnsi="Arial" w:cs="Arial"/>
          <w:noProof/>
          <w:sz w:val="24"/>
          <w:szCs w:val="24"/>
          <w:lang w:val="es-419"/>
        </w:rPr>
        <w:drawing>
          <wp:inline distT="0" distB="0" distL="0" distR="0" wp14:anchorId="27C004AC" wp14:editId="754CC926">
            <wp:extent cx="5791835" cy="3028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5791835" cy="3028950"/>
                    </a:xfrm>
                    <a:prstGeom prst="rect">
                      <a:avLst/>
                    </a:prstGeom>
                  </pic:spPr>
                </pic:pic>
              </a:graphicData>
            </a:graphic>
          </wp:inline>
        </w:drawing>
      </w:r>
    </w:p>
    <w:p w14:paraId="00692CDF" w14:textId="02365F8D" w:rsidR="002C10B6" w:rsidRDefault="002C10B6" w:rsidP="008D6199">
      <w:pPr>
        <w:pStyle w:val="Descripcin"/>
        <w:jc w:val="center"/>
      </w:pPr>
      <w:r>
        <w:t xml:space="preserve">Imagen </w:t>
      </w:r>
      <w:r>
        <w:fldChar w:fldCharType="begin"/>
      </w:r>
      <w:r>
        <w:instrText xml:space="preserve"> SEQ Imagen \* ARABIC </w:instrText>
      </w:r>
      <w:r>
        <w:fldChar w:fldCharType="separate"/>
      </w:r>
      <w:r w:rsidR="00611A39">
        <w:rPr>
          <w:noProof/>
        </w:rPr>
        <w:t>1</w:t>
      </w:r>
      <w:r>
        <w:fldChar w:fldCharType="end"/>
      </w:r>
      <w:r>
        <w:t>: Diagrama de Casos de Uso del Sistema</w:t>
      </w:r>
    </w:p>
    <w:p w14:paraId="44F0189F" w14:textId="76C2F35B" w:rsidR="00CA244A" w:rsidRDefault="00CA244A" w:rsidP="008D6199">
      <w:pPr>
        <w:pStyle w:val="Descripcin"/>
        <w:jc w:val="center"/>
      </w:pPr>
    </w:p>
    <w:p w14:paraId="2FFEE637" w14:textId="60D2A512" w:rsidR="00CA244A" w:rsidRDefault="00CA244A" w:rsidP="008D6199">
      <w:pPr>
        <w:pStyle w:val="Descripcin"/>
        <w:jc w:val="center"/>
      </w:pPr>
    </w:p>
    <w:p w14:paraId="0C137C42" w14:textId="77777777" w:rsidR="00CA244A" w:rsidRDefault="00CA244A" w:rsidP="008D6199">
      <w:pPr>
        <w:pStyle w:val="Descripcin"/>
        <w:jc w:val="center"/>
      </w:pPr>
    </w:p>
    <w:p w14:paraId="3142D2C1" w14:textId="0B4E67AC" w:rsidR="002E3A34" w:rsidRDefault="002E3A34" w:rsidP="002E3A34">
      <w:pPr>
        <w:pStyle w:val="Descripcin"/>
        <w:keepNext/>
        <w:jc w:val="center"/>
      </w:pPr>
      <w:r>
        <w:lastRenderedPageBreak/>
        <w:t xml:space="preserve">Tabla </w:t>
      </w:r>
      <w:r>
        <w:fldChar w:fldCharType="begin"/>
      </w:r>
      <w:r>
        <w:instrText xml:space="preserve"> SEQ Tabla \* ARABIC </w:instrText>
      </w:r>
      <w:r>
        <w:fldChar w:fldCharType="separate"/>
      </w:r>
      <w:r>
        <w:rPr>
          <w:noProof/>
        </w:rPr>
        <w:t>1</w:t>
      </w:r>
      <w:r>
        <w:fldChar w:fldCharType="end"/>
      </w:r>
      <w:r>
        <w:t>: Descripción del caso de uso Crear pregunta</w:t>
      </w:r>
    </w:p>
    <w:tbl>
      <w:tblPr>
        <w:tblW w:w="8640" w:type="dxa"/>
        <w:tblLayout w:type="fixed"/>
        <w:tblLook w:val="04A0" w:firstRow="1" w:lastRow="0" w:firstColumn="1" w:lastColumn="0" w:noHBand="0" w:noVBand="1"/>
      </w:tblPr>
      <w:tblGrid>
        <w:gridCol w:w="2624"/>
        <w:gridCol w:w="1634"/>
        <w:gridCol w:w="4382"/>
      </w:tblGrid>
      <w:tr w:rsidR="00CA244A" w14:paraId="22A26EDE" w14:textId="77777777" w:rsidTr="002E3A34">
        <w:tc>
          <w:tcPr>
            <w:tcW w:w="2624" w:type="dxa"/>
            <w:tcBorders>
              <w:top w:val="single" w:sz="6" w:space="0" w:color="0000FF"/>
              <w:left w:val="single" w:sz="6" w:space="0" w:color="0000FF"/>
              <w:bottom w:val="single" w:sz="6" w:space="0" w:color="0000FF"/>
              <w:right w:val="nil"/>
            </w:tcBorders>
            <w:shd w:val="clear" w:color="auto" w:fill="CCCCFF"/>
            <w:hideMark/>
          </w:tcPr>
          <w:p w14:paraId="4263CA0D" w14:textId="77777777" w:rsidR="00CA244A" w:rsidRDefault="00CA244A">
            <w:pPr>
              <w:widowControl w:val="0"/>
              <w:spacing w:after="0" w:line="240" w:lineRule="auto"/>
              <w:ind w:hanging="2"/>
              <w:rPr>
                <w:rFonts w:asciiTheme="minorHAnsi" w:eastAsia="Arial" w:hAnsiTheme="minorHAnsi"/>
                <w:color w:val="000000"/>
                <w:sz w:val="20"/>
                <w:szCs w:val="20"/>
                <w:lang w:val="es-CU" w:eastAsia="en-US"/>
              </w:rPr>
            </w:pPr>
            <w:r>
              <w:rPr>
                <w:rFonts w:eastAsia="Arial"/>
                <w:b/>
                <w:color w:val="000000"/>
              </w:rPr>
              <w:t>Caso de Uso del Negocio</w:t>
            </w:r>
          </w:p>
        </w:tc>
        <w:tc>
          <w:tcPr>
            <w:tcW w:w="6016" w:type="dxa"/>
            <w:gridSpan w:val="2"/>
            <w:tcBorders>
              <w:top w:val="single" w:sz="6" w:space="0" w:color="0000FF"/>
              <w:left w:val="single" w:sz="6" w:space="0" w:color="0000FF"/>
              <w:bottom w:val="single" w:sz="6" w:space="0" w:color="0000FF"/>
              <w:right w:val="single" w:sz="6" w:space="0" w:color="0000FF"/>
            </w:tcBorders>
            <w:shd w:val="clear" w:color="auto" w:fill="CCCCFF"/>
            <w:hideMark/>
          </w:tcPr>
          <w:p w14:paraId="094B23A0" w14:textId="76CC378D" w:rsidR="00CA244A" w:rsidRDefault="00CA244A" w:rsidP="00AD71C9">
            <w:pPr>
              <w:spacing w:after="0"/>
              <w:ind w:hanging="2"/>
              <w:rPr>
                <w:rFonts w:eastAsia="Arial"/>
                <w:color w:val="000000"/>
                <w:sz w:val="20"/>
                <w:szCs w:val="20"/>
              </w:rPr>
            </w:pPr>
            <w:r w:rsidRPr="00AD71C9">
              <w:t>Crear pregunta</w:t>
            </w:r>
          </w:p>
        </w:tc>
      </w:tr>
      <w:tr w:rsidR="00CA244A" w14:paraId="48B66E63" w14:textId="77777777" w:rsidTr="002E3A34">
        <w:tc>
          <w:tcPr>
            <w:tcW w:w="2624" w:type="dxa"/>
            <w:tcBorders>
              <w:top w:val="nil"/>
              <w:left w:val="single" w:sz="6" w:space="0" w:color="0000FF"/>
              <w:bottom w:val="single" w:sz="6" w:space="0" w:color="0000FF"/>
              <w:right w:val="nil"/>
            </w:tcBorders>
            <w:hideMark/>
          </w:tcPr>
          <w:p w14:paraId="4C8407E6" w14:textId="77777777" w:rsidR="00CA244A" w:rsidRDefault="00CA244A">
            <w:pPr>
              <w:widowControl w:val="0"/>
              <w:spacing w:after="0" w:line="240" w:lineRule="auto"/>
              <w:ind w:hanging="2"/>
              <w:rPr>
                <w:rFonts w:eastAsia="Arial"/>
                <w:color w:val="000000"/>
                <w:sz w:val="20"/>
                <w:szCs w:val="20"/>
              </w:rPr>
            </w:pPr>
            <w:r>
              <w:rPr>
                <w:rFonts w:eastAsia="Arial"/>
                <w:b/>
                <w:color w:val="000000"/>
              </w:rPr>
              <w:t>Actores</w:t>
            </w:r>
          </w:p>
        </w:tc>
        <w:tc>
          <w:tcPr>
            <w:tcW w:w="6016" w:type="dxa"/>
            <w:gridSpan w:val="2"/>
            <w:tcBorders>
              <w:top w:val="nil"/>
              <w:left w:val="single" w:sz="6" w:space="0" w:color="0000FF"/>
              <w:bottom w:val="single" w:sz="6" w:space="0" w:color="0000FF"/>
              <w:right w:val="single" w:sz="6" w:space="0" w:color="0000FF"/>
            </w:tcBorders>
            <w:hideMark/>
          </w:tcPr>
          <w:p w14:paraId="002FE6D0" w14:textId="12C1F20A" w:rsidR="00CA244A" w:rsidRPr="00CA244A" w:rsidRDefault="00CA244A">
            <w:pPr>
              <w:spacing w:after="0"/>
              <w:ind w:hanging="2"/>
            </w:pPr>
            <w:r w:rsidRPr="00CA244A">
              <w:t xml:space="preserve"> </w:t>
            </w:r>
            <w:r w:rsidRPr="00CA244A">
              <w:t>Usuario</w:t>
            </w:r>
          </w:p>
        </w:tc>
      </w:tr>
      <w:tr w:rsidR="00CA244A" w14:paraId="5BB0B79D" w14:textId="77777777" w:rsidTr="002E3A34">
        <w:tc>
          <w:tcPr>
            <w:tcW w:w="2624" w:type="dxa"/>
            <w:tcBorders>
              <w:top w:val="nil"/>
              <w:left w:val="single" w:sz="6" w:space="0" w:color="0000FF"/>
              <w:bottom w:val="single" w:sz="6" w:space="0" w:color="0000FF"/>
              <w:right w:val="nil"/>
            </w:tcBorders>
            <w:hideMark/>
          </w:tcPr>
          <w:p w14:paraId="19B5A7FB" w14:textId="77777777" w:rsidR="00CA244A" w:rsidRDefault="00CA244A">
            <w:pPr>
              <w:widowControl w:val="0"/>
              <w:spacing w:after="0" w:line="240" w:lineRule="auto"/>
              <w:ind w:hanging="2"/>
              <w:rPr>
                <w:rFonts w:eastAsia="Arial"/>
                <w:color w:val="000000"/>
                <w:sz w:val="20"/>
                <w:szCs w:val="20"/>
              </w:rPr>
            </w:pPr>
            <w:r>
              <w:rPr>
                <w:rFonts w:eastAsia="Arial"/>
                <w:b/>
                <w:color w:val="000000"/>
              </w:rPr>
              <w:t>Resumen</w:t>
            </w:r>
          </w:p>
        </w:tc>
        <w:tc>
          <w:tcPr>
            <w:tcW w:w="6016" w:type="dxa"/>
            <w:gridSpan w:val="2"/>
            <w:tcBorders>
              <w:top w:val="nil"/>
              <w:left w:val="single" w:sz="6" w:space="0" w:color="0000FF"/>
              <w:bottom w:val="single" w:sz="6" w:space="0" w:color="0000FF"/>
              <w:right w:val="single" w:sz="6" w:space="0" w:color="0000FF"/>
            </w:tcBorders>
            <w:hideMark/>
          </w:tcPr>
          <w:p w14:paraId="68FA0C24" w14:textId="757BFF6A" w:rsidR="00CA244A" w:rsidRPr="00CA244A" w:rsidRDefault="00CA244A">
            <w:pPr>
              <w:spacing w:after="0"/>
              <w:ind w:hanging="2"/>
            </w:pPr>
            <w:r w:rsidRPr="00CA244A">
              <w:t xml:space="preserve">Cuando el </w:t>
            </w:r>
            <w:r w:rsidRPr="00CA244A">
              <w:t xml:space="preserve">usuario realiza una pregunta otro usuario del sistema puede responderle realizando un comentario. </w:t>
            </w:r>
          </w:p>
        </w:tc>
      </w:tr>
      <w:tr w:rsidR="00CA244A" w14:paraId="3C84D7DA" w14:textId="77777777" w:rsidTr="002E3A34">
        <w:tc>
          <w:tcPr>
            <w:tcW w:w="2624" w:type="dxa"/>
            <w:tcBorders>
              <w:top w:val="nil"/>
              <w:left w:val="single" w:sz="6" w:space="0" w:color="0000FF"/>
              <w:bottom w:val="single" w:sz="6" w:space="0" w:color="0000FF"/>
              <w:right w:val="nil"/>
            </w:tcBorders>
            <w:hideMark/>
          </w:tcPr>
          <w:p w14:paraId="2580E983" w14:textId="77777777" w:rsidR="00CA244A" w:rsidRDefault="00CA244A">
            <w:pPr>
              <w:widowControl w:val="0"/>
              <w:spacing w:after="0" w:line="240" w:lineRule="auto"/>
              <w:ind w:hanging="2"/>
              <w:rPr>
                <w:rFonts w:eastAsia="Arial"/>
                <w:color w:val="000000"/>
                <w:sz w:val="20"/>
                <w:szCs w:val="20"/>
              </w:rPr>
            </w:pPr>
            <w:r>
              <w:rPr>
                <w:rFonts w:eastAsia="Arial"/>
                <w:b/>
                <w:color w:val="000000"/>
              </w:rPr>
              <w:t xml:space="preserve">Casos de Uso relacionados </w:t>
            </w:r>
          </w:p>
        </w:tc>
        <w:tc>
          <w:tcPr>
            <w:tcW w:w="6016" w:type="dxa"/>
            <w:gridSpan w:val="2"/>
            <w:tcBorders>
              <w:top w:val="nil"/>
              <w:left w:val="single" w:sz="6" w:space="0" w:color="0000FF"/>
              <w:bottom w:val="single" w:sz="6" w:space="0" w:color="0000FF"/>
              <w:right w:val="single" w:sz="6" w:space="0" w:color="0000FF"/>
            </w:tcBorders>
            <w:hideMark/>
          </w:tcPr>
          <w:p w14:paraId="5D8B1A82" w14:textId="7781CA1D" w:rsidR="00CA244A" w:rsidRDefault="00CA244A">
            <w:pPr>
              <w:spacing w:after="0"/>
              <w:ind w:hanging="2"/>
              <w:rPr>
                <w:rFonts w:eastAsiaTheme="minorHAnsi"/>
              </w:rPr>
            </w:pPr>
            <w:r>
              <w:t>Ninguno</w:t>
            </w:r>
          </w:p>
        </w:tc>
      </w:tr>
      <w:tr w:rsidR="00CA244A" w14:paraId="0213945B" w14:textId="77777777" w:rsidTr="002E3A34">
        <w:tc>
          <w:tcPr>
            <w:tcW w:w="4258" w:type="dxa"/>
            <w:gridSpan w:val="2"/>
            <w:tcBorders>
              <w:top w:val="nil"/>
              <w:left w:val="single" w:sz="6" w:space="0" w:color="0000FF"/>
              <w:bottom w:val="single" w:sz="6" w:space="0" w:color="0000FF"/>
              <w:right w:val="nil"/>
            </w:tcBorders>
            <w:shd w:val="clear" w:color="auto" w:fill="CCCCFF"/>
            <w:hideMark/>
          </w:tcPr>
          <w:p w14:paraId="4F598BE1" w14:textId="77777777" w:rsidR="00CA244A" w:rsidRDefault="00CA244A">
            <w:pPr>
              <w:widowControl w:val="0"/>
              <w:spacing w:after="0" w:line="240" w:lineRule="auto"/>
              <w:ind w:hanging="2"/>
              <w:rPr>
                <w:rFonts w:eastAsia="Arial"/>
                <w:color w:val="000000"/>
                <w:sz w:val="20"/>
                <w:szCs w:val="20"/>
              </w:rPr>
            </w:pPr>
            <w:r>
              <w:rPr>
                <w:rFonts w:eastAsia="Arial"/>
                <w:b/>
                <w:color w:val="000000"/>
              </w:rPr>
              <w:t>Acción del actor</w:t>
            </w:r>
          </w:p>
        </w:tc>
        <w:tc>
          <w:tcPr>
            <w:tcW w:w="4382" w:type="dxa"/>
            <w:tcBorders>
              <w:top w:val="nil"/>
              <w:left w:val="single" w:sz="6" w:space="0" w:color="0000FF"/>
              <w:bottom w:val="single" w:sz="6" w:space="0" w:color="0000FF"/>
              <w:right w:val="single" w:sz="6" w:space="0" w:color="0000FF"/>
            </w:tcBorders>
            <w:shd w:val="clear" w:color="auto" w:fill="CCCCFF"/>
            <w:hideMark/>
          </w:tcPr>
          <w:p w14:paraId="39580DBB" w14:textId="77777777" w:rsidR="00CA244A" w:rsidRDefault="00CA244A">
            <w:pPr>
              <w:widowControl w:val="0"/>
              <w:spacing w:after="0" w:line="240" w:lineRule="auto"/>
              <w:ind w:hanging="2"/>
              <w:rPr>
                <w:rFonts w:eastAsia="Arial"/>
                <w:color w:val="000000"/>
                <w:sz w:val="20"/>
                <w:szCs w:val="20"/>
              </w:rPr>
            </w:pPr>
            <w:r>
              <w:rPr>
                <w:rFonts w:eastAsia="Arial"/>
                <w:b/>
                <w:color w:val="000000"/>
              </w:rPr>
              <w:t>Respuesta del proceso de negocio</w:t>
            </w:r>
          </w:p>
        </w:tc>
      </w:tr>
      <w:tr w:rsidR="00CA244A" w14:paraId="0977B8B9" w14:textId="77777777" w:rsidTr="002E3A34">
        <w:tc>
          <w:tcPr>
            <w:tcW w:w="4258" w:type="dxa"/>
            <w:gridSpan w:val="2"/>
            <w:tcBorders>
              <w:top w:val="nil"/>
              <w:left w:val="single" w:sz="6" w:space="0" w:color="0000FF"/>
              <w:bottom w:val="single" w:sz="6" w:space="0" w:color="0000FF"/>
              <w:right w:val="nil"/>
            </w:tcBorders>
            <w:hideMark/>
          </w:tcPr>
          <w:p w14:paraId="442F1D3B" w14:textId="111B781E" w:rsidR="00CA244A" w:rsidRPr="00CA244A" w:rsidRDefault="00CA244A" w:rsidP="00CA244A">
            <w:pPr>
              <w:spacing w:after="0"/>
              <w:ind w:hanging="2"/>
            </w:pPr>
            <w:r w:rsidRPr="00CA244A">
              <w:t xml:space="preserve">1 </w:t>
            </w:r>
            <w:r w:rsidRPr="00CA244A">
              <w:t>–</w:t>
            </w:r>
            <w:r w:rsidRPr="00CA244A">
              <w:t xml:space="preserve"> </w:t>
            </w:r>
            <w:r w:rsidRPr="00CA244A">
              <w:t>El usuario realiza una pregunta</w:t>
            </w:r>
          </w:p>
          <w:p w14:paraId="5E8146C9" w14:textId="0CF60D5D" w:rsidR="00CA244A" w:rsidRPr="00CA244A" w:rsidRDefault="00CA244A" w:rsidP="00CA244A">
            <w:pPr>
              <w:spacing w:after="0"/>
              <w:ind w:hanging="2"/>
            </w:pPr>
            <w:r w:rsidRPr="00CA244A">
              <w:t>3</w:t>
            </w:r>
            <w:r w:rsidRPr="00CA244A">
              <w:t xml:space="preserve"> </w:t>
            </w:r>
            <w:r w:rsidRPr="00CA244A">
              <w:t>–</w:t>
            </w:r>
            <w:r w:rsidRPr="00CA244A">
              <w:t xml:space="preserve"> </w:t>
            </w:r>
            <w:r w:rsidRPr="00CA244A">
              <w:t xml:space="preserve">El usuario asigna un voto a la respuesta. </w:t>
            </w:r>
          </w:p>
          <w:p w14:paraId="20858282" w14:textId="4439F93F" w:rsidR="00CA244A" w:rsidRDefault="00CA244A" w:rsidP="00CA244A">
            <w:pPr>
              <w:rPr>
                <w:i/>
                <w:color w:val="0000FF"/>
              </w:rPr>
            </w:pPr>
          </w:p>
        </w:tc>
        <w:tc>
          <w:tcPr>
            <w:tcW w:w="4382" w:type="dxa"/>
            <w:tcBorders>
              <w:top w:val="nil"/>
              <w:left w:val="single" w:sz="6" w:space="0" w:color="0000FF"/>
              <w:bottom w:val="single" w:sz="6" w:space="0" w:color="0000FF"/>
              <w:right w:val="single" w:sz="6" w:space="0" w:color="0000FF"/>
            </w:tcBorders>
          </w:tcPr>
          <w:p w14:paraId="3CEC87DF" w14:textId="33251FF3" w:rsidR="00CA244A" w:rsidRPr="00CA244A" w:rsidRDefault="00CA244A" w:rsidP="00CA244A">
            <w:pPr>
              <w:spacing w:after="0"/>
              <w:ind w:hanging="2"/>
            </w:pPr>
            <w:r w:rsidRPr="00CA244A">
              <w:t>2 - Otro usuario responde a la pregunta emitiendo una respuesta.</w:t>
            </w:r>
          </w:p>
          <w:p w14:paraId="59255D43" w14:textId="77777777" w:rsidR="00CA244A" w:rsidRPr="00CA244A" w:rsidRDefault="00CA244A" w:rsidP="00CA244A">
            <w:pPr>
              <w:spacing w:after="0"/>
              <w:ind w:hanging="2"/>
            </w:pPr>
          </w:p>
        </w:tc>
      </w:tr>
      <w:tr w:rsidR="00CA244A" w14:paraId="11542F28" w14:textId="77777777" w:rsidTr="002E3A34">
        <w:trPr>
          <w:trHeight w:val="350"/>
        </w:trPr>
        <w:tc>
          <w:tcPr>
            <w:tcW w:w="8640" w:type="dxa"/>
            <w:gridSpan w:val="3"/>
            <w:tcBorders>
              <w:top w:val="nil"/>
              <w:left w:val="single" w:sz="6" w:space="0" w:color="0000FF"/>
              <w:bottom w:val="single" w:sz="6" w:space="0" w:color="0000FF"/>
              <w:right w:val="nil"/>
            </w:tcBorders>
            <w:shd w:val="clear" w:color="auto" w:fill="CCCCFF"/>
            <w:hideMark/>
          </w:tcPr>
          <w:p w14:paraId="50F63B77" w14:textId="77777777" w:rsidR="00CA244A" w:rsidRDefault="00CA244A">
            <w:pPr>
              <w:ind w:hanging="2"/>
              <w:rPr>
                <w:i/>
              </w:rPr>
            </w:pPr>
            <w:r>
              <w:rPr>
                <w:i/>
              </w:rPr>
              <w:t>Flujo Alternativo: Método invalido.</w:t>
            </w:r>
          </w:p>
        </w:tc>
      </w:tr>
      <w:tr w:rsidR="00CA244A" w14:paraId="0099E987" w14:textId="77777777" w:rsidTr="002E3A34">
        <w:tc>
          <w:tcPr>
            <w:tcW w:w="4258" w:type="dxa"/>
            <w:gridSpan w:val="2"/>
            <w:tcBorders>
              <w:top w:val="nil"/>
              <w:left w:val="single" w:sz="6" w:space="0" w:color="0000FF"/>
              <w:bottom w:val="single" w:sz="6" w:space="0" w:color="0000FF"/>
              <w:right w:val="nil"/>
            </w:tcBorders>
            <w:hideMark/>
          </w:tcPr>
          <w:p w14:paraId="65A1CCB9" w14:textId="76A15CF0" w:rsidR="00CA244A" w:rsidRDefault="00AD71C9" w:rsidP="00AD71C9">
            <w:pPr>
              <w:spacing w:after="0"/>
              <w:ind w:hanging="2"/>
              <w:rPr>
                <w:i/>
                <w:color w:val="0000FF"/>
              </w:rPr>
            </w:pPr>
            <w:r w:rsidRPr="00AD71C9">
              <w:t>No aplica</w:t>
            </w:r>
          </w:p>
        </w:tc>
        <w:tc>
          <w:tcPr>
            <w:tcW w:w="4382" w:type="dxa"/>
            <w:tcBorders>
              <w:top w:val="nil"/>
              <w:left w:val="single" w:sz="6" w:space="0" w:color="0000FF"/>
              <w:bottom w:val="single" w:sz="6" w:space="0" w:color="0000FF"/>
              <w:right w:val="single" w:sz="6" w:space="0" w:color="0000FF"/>
            </w:tcBorders>
            <w:hideMark/>
          </w:tcPr>
          <w:p w14:paraId="751D502E" w14:textId="727CA874" w:rsidR="00CA244A" w:rsidRDefault="00CA244A">
            <w:pPr>
              <w:ind w:hanging="2"/>
              <w:rPr>
                <w:i/>
                <w:color w:val="0000FF"/>
              </w:rPr>
            </w:pPr>
          </w:p>
        </w:tc>
      </w:tr>
      <w:tr w:rsidR="00CA244A" w14:paraId="6E5AAABD" w14:textId="77777777" w:rsidTr="002E3A34">
        <w:tc>
          <w:tcPr>
            <w:tcW w:w="2624" w:type="dxa"/>
            <w:tcBorders>
              <w:top w:val="nil"/>
              <w:left w:val="single" w:sz="6" w:space="0" w:color="0000FF"/>
              <w:bottom w:val="single" w:sz="6" w:space="0" w:color="0000FF"/>
              <w:right w:val="nil"/>
            </w:tcBorders>
            <w:hideMark/>
          </w:tcPr>
          <w:p w14:paraId="2BA09A6A" w14:textId="77777777" w:rsidR="00CA244A" w:rsidRDefault="00CA244A">
            <w:pPr>
              <w:widowControl w:val="0"/>
              <w:spacing w:after="0" w:line="240" w:lineRule="auto"/>
              <w:ind w:hanging="2"/>
              <w:rPr>
                <w:rFonts w:eastAsia="Arial"/>
                <w:color w:val="000000"/>
                <w:sz w:val="20"/>
                <w:szCs w:val="20"/>
              </w:rPr>
            </w:pPr>
            <w:r>
              <w:rPr>
                <w:rFonts w:eastAsia="Arial"/>
                <w:b/>
                <w:color w:val="000000"/>
              </w:rPr>
              <w:t>Mejoras propuestas</w:t>
            </w:r>
          </w:p>
        </w:tc>
        <w:tc>
          <w:tcPr>
            <w:tcW w:w="6016" w:type="dxa"/>
            <w:gridSpan w:val="2"/>
            <w:tcBorders>
              <w:top w:val="nil"/>
              <w:left w:val="single" w:sz="6" w:space="0" w:color="0000FF"/>
              <w:bottom w:val="single" w:sz="6" w:space="0" w:color="0000FF"/>
              <w:right w:val="single" w:sz="6" w:space="0" w:color="0000FF"/>
            </w:tcBorders>
            <w:hideMark/>
          </w:tcPr>
          <w:p w14:paraId="4B509B17" w14:textId="335761CD" w:rsidR="00CA244A" w:rsidRDefault="00CA244A">
            <w:pPr>
              <w:spacing w:after="0"/>
              <w:ind w:hanging="2"/>
              <w:rPr>
                <w:rFonts w:eastAsiaTheme="minorHAnsi"/>
              </w:rPr>
            </w:pPr>
          </w:p>
        </w:tc>
      </w:tr>
    </w:tbl>
    <w:p w14:paraId="69B1090F" w14:textId="28717B4B" w:rsidR="009E437F" w:rsidRDefault="009E437F" w:rsidP="008D6199">
      <w:pPr>
        <w:pStyle w:val="Descripcin"/>
        <w:jc w:val="center"/>
        <w:rPr>
          <w:rFonts w:ascii="Arial" w:eastAsia="Times New Roman" w:hAnsi="Arial" w:cs="Arial"/>
          <w:lang w:val="es-419"/>
        </w:rPr>
      </w:pPr>
    </w:p>
    <w:p w14:paraId="2493A1E6" w14:textId="762F4DA4" w:rsidR="00112767" w:rsidRDefault="00112767" w:rsidP="00112767">
      <w:pPr>
        <w:pStyle w:val="Ttulo2"/>
        <w:numPr>
          <w:ilvl w:val="1"/>
          <w:numId w:val="7"/>
        </w:numPr>
      </w:pPr>
      <w:bookmarkStart w:id="28" w:name="_Toc121770831"/>
      <w:r w:rsidRPr="00112767">
        <w:t>Fuentes de obtención de requisitos</w:t>
      </w:r>
      <w:bookmarkEnd w:id="28"/>
    </w:p>
    <w:p w14:paraId="0FC28956" w14:textId="796180D4" w:rsidR="00112767" w:rsidRDefault="00112767" w:rsidP="00112767">
      <w:pPr>
        <w:spacing w:line="360" w:lineRule="auto"/>
        <w:jc w:val="both"/>
        <w:rPr>
          <w:rFonts w:ascii="Arial" w:eastAsia="Times New Roman" w:hAnsi="Arial" w:cs="Arial"/>
          <w:sz w:val="24"/>
          <w:szCs w:val="24"/>
          <w:lang w:val="es-419"/>
        </w:rPr>
      </w:pPr>
      <w:r w:rsidRPr="00112767">
        <w:rPr>
          <w:rFonts w:ascii="Arial" w:eastAsia="Times New Roman" w:hAnsi="Arial" w:cs="Arial"/>
          <w:sz w:val="24"/>
          <w:szCs w:val="24"/>
          <w:lang w:val="es-419"/>
        </w:rPr>
        <w:t>Uno de los problemas básicos de la Ingeniería de Requerimientos consiste en identificar las fuentes de las que se puede obtener el conocimiento necesario para la formulación de los requerimientos</w:t>
      </w:r>
      <w:sdt>
        <w:sdtPr>
          <w:rPr>
            <w:rFonts w:ascii="Arial" w:eastAsia="Times New Roman" w:hAnsi="Arial" w:cs="Arial"/>
            <w:sz w:val="24"/>
            <w:szCs w:val="24"/>
            <w:lang w:val="es-419"/>
          </w:rPr>
          <w:id w:val="-1531170283"/>
          <w:citation/>
        </w:sdtPr>
        <w:sdtContent>
          <w:r>
            <w:rPr>
              <w:rFonts w:ascii="Arial" w:eastAsia="Times New Roman" w:hAnsi="Arial" w:cs="Arial"/>
              <w:sz w:val="24"/>
              <w:szCs w:val="24"/>
              <w:lang w:val="es-419"/>
            </w:rPr>
            <w:fldChar w:fldCharType="begin"/>
          </w:r>
          <w:r w:rsidRPr="00112767">
            <w:rPr>
              <w:rFonts w:ascii="Arial" w:eastAsia="Times New Roman" w:hAnsi="Arial" w:cs="Arial"/>
              <w:sz w:val="24"/>
              <w:szCs w:val="24"/>
              <w:lang w:val="es-US"/>
            </w:rPr>
            <w:instrText xml:space="preserve"> CITATION vir12 \l 1033 </w:instrText>
          </w:r>
          <w:r>
            <w:rPr>
              <w:rFonts w:ascii="Arial" w:eastAsia="Times New Roman" w:hAnsi="Arial" w:cs="Arial"/>
              <w:sz w:val="24"/>
              <w:szCs w:val="24"/>
              <w:lang w:val="es-419"/>
            </w:rPr>
            <w:fldChar w:fldCharType="separate"/>
          </w:r>
          <w:r w:rsidR="002434BD">
            <w:rPr>
              <w:rFonts w:ascii="Arial" w:eastAsia="Times New Roman" w:hAnsi="Arial" w:cs="Arial"/>
              <w:noProof/>
              <w:sz w:val="24"/>
              <w:szCs w:val="24"/>
              <w:lang w:val="es-US"/>
            </w:rPr>
            <w:t xml:space="preserve"> </w:t>
          </w:r>
          <w:r w:rsidR="002434BD" w:rsidRPr="002434BD">
            <w:rPr>
              <w:rFonts w:ascii="Arial" w:eastAsia="Times New Roman" w:hAnsi="Arial" w:cs="Arial"/>
              <w:noProof/>
              <w:sz w:val="24"/>
              <w:szCs w:val="24"/>
              <w:lang w:val="es-US"/>
            </w:rPr>
            <w:t>(4)</w:t>
          </w:r>
          <w:r>
            <w:rPr>
              <w:rFonts w:ascii="Arial" w:eastAsia="Times New Roman" w:hAnsi="Arial" w:cs="Arial"/>
              <w:sz w:val="24"/>
              <w:szCs w:val="24"/>
              <w:lang w:val="es-419"/>
            </w:rPr>
            <w:fldChar w:fldCharType="end"/>
          </w:r>
        </w:sdtContent>
      </w:sdt>
      <w:r>
        <w:rPr>
          <w:rFonts w:ascii="Arial" w:eastAsia="Times New Roman" w:hAnsi="Arial" w:cs="Arial"/>
          <w:sz w:val="24"/>
          <w:szCs w:val="24"/>
          <w:lang w:val="es-419"/>
        </w:rPr>
        <w:t>.</w:t>
      </w:r>
    </w:p>
    <w:p w14:paraId="13D91851" w14:textId="77777777" w:rsidR="00797FB2" w:rsidRPr="00797FB2" w:rsidRDefault="00797FB2" w:rsidP="00112767">
      <w:pPr>
        <w:spacing w:line="360" w:lineRule="auto"/>
        <w:jc w:val="both"/>
        <w:rPr>
          <w:rFonts w:ascii="Arial" w:eastAsia="Times New Roman" w:hAnsi="Arial" w:cs="Arial"/>
          <w:sz w:val="24"/>
          <w:szCs w:val="24"/>
          <w:lang w:val="es-419"/>
        </w:rPr>
      </w:pPr>
      <w:r w:rsidRPr="00797FB2">
        <w:rPr>
          <w:rFonts w:ascii="Arial" w:eastAsia="Times New Roman" w:hAnsi="Arial" w:cs="Arial"/>
          <w:sz w:val="24"/>
          <w:szCs w:val="24"/>
          <w:lang w:val="es-419"/>
        </w:rPr>
        <w:t xml:space="preserve">Se clasifican en tres tipos: </w:t>
      </w:r>
    </w:p>
    <w:p w14:paraId="6377210A" w14:textId="3F1B1841" w:rsidR="00797FB2" w:rsidRPr="00797FB2" w:rsidRDefault="00797FB2" w:rsidP="00797FB2">
      <w:pPr>
        <w:pStyle w:val="Prrafodelista"/>
        <w:numPr>
          <w:ilvl w:val="0"/>
          <w:numId w:val="28"/>
        </w:numPr>
        <w:spacing w:line="360" w:lineRule="auto"/>
        <w:jc w:val="both"/>
        <w:rPr>
          <w:rFonts w:ascii="Arial" w:hAnsi="Arial" w:cs="Arial"/>
          <w:sz w:val="24"/>
          <w:szCs w:val="24"/>
          <w:lang w:val="es-419"/>
        </w:rPr>
      </w:pPr>
      <w:r w:rsidRPr="00797FB2">
        <w:rPr>
          <w:rFonts w:ascii="Arial" w:hAnsi="Arial" w:cs="Arial"/>
          <w:sz w:val="24"/>
          <w:szCs w:val="24"/>
          <w:lang w:val="es-419"/>
        </w:rPr>
        <w:t xml:space="preserve">Implicados </w:t>
      </w:r>
    </w:p>
    <w:p w14:paraId="4100119D" w14:textId="24ED5C52" w:rsidR="00797FB2" w:rsidRPr="00797FB2" w:rsidRDefault="00797FB2" w:rsidP="00797FB2">
      <w:pPr>
        <w:pStyle w:val="Prrafodelista"/>
        <w:numPr>
          <w:ilvl w:val="0"/>
          <w:numId w:val="28"/>
        </w:numPr>
        <w:spacing w:line="360" w:lineRule="auto"/>
        <w:jc w:val="both"/>
        <w:rPr>
          <w:rFonts w:ascii="Arial" w:hAnsi="Arial" w:cs="Arial"/>
          <w:sz w:val="24"/>
          <w:szCs w:val="24"/>
          <w:lang w:val="es-419"/>
        </w:rPr>
      </w:pPr>
      <w:r w:rsidRPr="00797FB2">
        <w:rPr>
          <w:rFonts w:ascii="Arial" w:hAnsi="Arial" w:cs="Arial"/>
          <w:sz w:val="24"/>
          <w:szCs w:val="24"/>
          <w:lang w:val="es-419"/>
        </w:rPr>
        <w:t xml:space="preserve">Documentos </w:t>
      </w:r>
    </w:p>
    <w:p w14:paraId="21316835" w14:textId="0C46A9A4" w:rsidR="00797FB2" w:rsidRPr="00797FB2" w:rsidRDefault="00797FB2" w:rsidP="00C23366">
      <w:pPr>
        <w:pStyle w:val="Prrafodelista"/>
        <w:numPr>
          <w:ilvl w:val="0"/>
          <w:numId w:val="28"/>
        </w:numPr>
        <w:spacing w:after="240" w:line="360" w:lineRule="auto"/>
        <w:jc w:val="both"/>
        <w:rPr>
          <w:rFonts w:ascii="Arial" w:hAnsi="Arial" w:cs="Arial"/>
          <w:sz w:val="24"/>
          <w:szCs w:val="24"/>
          <w:lang w:val="es-419"/>
        </w:rPr>
      </w:pPr>
      <w:r w:rsidRPr="00797FB2">
        <w:rPr>
          <w:rFonts w:ascii="Arial" w:hAnsi="Arial" w:cs="Arial"/>
          <w:sz w:val="24"/>
          <w:szCs w:val="24"/>
          <w:lang w:val="es-419"/>
        </w:rPr>
        <w:t>Sistemas</w:t>
      </w:r>
    </w:p>
    <w:p w14:paraId="50FED944" w14:textId="5C4C1B0E" w:rsidR="00797FB2" w:rsidRDefault="00797FB2" w:rsidP="00112767">
      <w:pPr>
        <w:spacing w:line="360" w:lineRule="auto"/>
        <w:jc w:val="both"/>
        <w:rPr>
          <w:rFonts w:ascii="Arial" w:eastAsia="Times New Roman" w:hAnsi="Arial" w:cs="Arial"/>
          <w:sz w:val="24"/>
          <w:szCs w:val="24"/>
          <w:lang w:val="es-419"/>
        </w:rPr>
      </w:pPr>
      <w:r w:rsidRPr="00797FB2">
        <w:rPr>
          <w:rFonts w:ascii="Arial" w:eastAsia="Times New Roman" w:hAnsi="Arial" w:cs="Arial"/>
          <w:sz w:val="24"/>
          <w:szCs w:val="24"/>
          <w:lang w:val="es-419"/>
        </w:rPr>
        <w:t xml:space="preserve"> Roles típicos de los implicados: </w:t>
      </w:r>
    </w:p>
    <w:p w14:paraId="6EB6D328" w14:textId="797DAA31" w:rsidR="00797FB2" w:rsidRDefault="00797FB2" w:rsidP="00112767">
      <w:pPr>
        <w:spacing w:line="360" w:lineRule="auto"/>
        <w:jc w:val="both"/>
        <w:rPr>
          <w:rFonts w:ascii="Arial" w:eastAsia="Times New Roman" w:hAnsi="Arial" w:cs="Arial"/>
          <w:sz w:val="24"/>
          <w:szCs w:val="24"/>
          <w:lang w:val="es-419"/>
        </w:rPr>
      </w:pPr>
      <w:r>
        <w:rPr>
          <w:rFonts w:ascii="Arial" w:eastAsia="Times New Roman" w:hAnsi="Arial" w:cs="Arial"/>
          <w:sz w:val="24"/>
          <w:szCs w:val="24"/>
          <w:lang w:val="es-419"/>
        </w:rPr>
        <w:t xml:space="preserve">Los usuarios directos del sistema son 4 estudiantes que conforman el equipo, manteniéndose en constante interacción con el proyecto. Existen dos equipos de desarrollo que trabajan bajo la misma idea del presente proyecto, siendo la competencia más directa que se tiene. </w:t>
      </w:r>
      <w:r w:rsidR="00323239">
        <w:rPr>
          <w:rFonts w:ascii="Arial" w:eastAsia="Times New Roman" w:hAnsi="Arial" w:cs="Arial"/>
          <w:sz w:val="24"/>
          <w:szCs w:val="24"/>
          <w:lang w:val="es-419"/>
        </w:rPr>
        <w:t xml:space="preserve">Además, se cuenta con dos expertos del dominio y dos clientes (tutores). La principal institución gubernamental y reguladora es la UCI. De todos los implicados del sistema se documenta información referente a los </w:t>
      </w:r>
      <w:r w:rsidR="00323239">
        <w:rPr>
          <w:rFonts w:ascii="Arial" w:eastAsia="Times New Roman" w:hAnsi="Arial" w:cs="Arial"/>
          <w:sz w:val="24"/>
          <w:szCs w:val="24"/>
          <w:lang w:val="es-419"/>
        </w:rPr>
        <w:lastRenderedPageBreak/>
        <w:t xml:space="preserve">mismos: nombre, apellidos, experiencia laboral, nivel de conocimientos, entre otros datos. </w:t>
      </w:r>
    </w:p>
    <w:p w14:paraId="20BC968C" w14:textId="1B835A32" w:rsidR="00526509" w:rsidRDefault="00F66259" w:rsidP="00526509">
      <w:pPr>
        <w:pStyle w:val="Ttulo2"/>
        <w:numPr>
          <w:ilvl w:val="1"/>
          <w:numId w:val="7"/>
        </w:numPr>
      </w:pPr>
      <w:bookmarkStart w:id="29" w:name="_Toc118910697"/>
      <w:bookmarkStart w:id="30" w:name="_Toc121770832"/>
      <w:r>
        <w:t>Técnicas de obtención de requisitos</w:t>
      </w:r>
      <w:bookmarkEnd w:id="29"/>
      <w:bookmarkEnd w:id="30"/>
    </w:p>
    <w:p w14:paraId="3A67FAC9" w14:textId="77777777" w:rsidR="002C1ED5" w:rsidRPr="002C1ED5" w:rsidRDefault="002C1ED5" w:rsidP="002C1ED5">
      <w:pPr>
        <w:spacing w:line="360" w:lineRule="auto"/>
        <w:jc w:val="both"/>
        <w:rPr>
          <w:rFonts w:ascii="Arial" w:eastAsia="Times New Roman" w:hAnsi="Arial" w:cs="Arial"/>
          <w:sz w:val="24"/>
          <w:szCs w:val="24"/>
          <w:lang w:val="es-419"/>
        </w:rPr>
      </w:pPr>
      <w:r w:rsidRPr="002C1ED5">
        <w:rPr>
          <w:rFonts w:ascii="Arial" w:eastAsia="Times New Roman" w:hAnsi="Arial" w:cs="Arial"/>
          <w:sz w:val="24"/>
          <w:szCs w:val="24"/>
          <w:lang w:val="es-419"/>
        </w:rPr>
        <w:t>Se trata de obtener información de las partes interesadas. En otras palabras, una vez que el análisis empresarial se ha comunicado con las partes interesadas para comprender sus requisitos, se puede describir como elicitación. También se puede describir como una recopilación de requisitos.</w:t>
      </w:r>
    </w:p>
    <w:p w14:paraId="1927F553" w14:textId="32362942" w:rsidR="002C1ED5" w:rsidRDefault="002C1ED5" w:rsidP="002C1ED5">
      <w:pPr>
        <w:spacing w:line="360" w:lineRule="auto"/>
        <w:jc w:val="both"/>
        <w:rPr>
          <w:rFonts w:ascii="Arial" w:eastAsia="Times New Roman" w:hAnsi="Arial" w:cs="Arial"/>
          <w:sz w:val="24"/>
          <w:szCs w:val="24"/>
          <w:lang w:val="es-419"/>
        </w:rPr>
      </w:pPr>
      <w:r w:rsidRPr="002C1ED5">
        <w:rPr>
          <w:rFonts w:ascii="Arial" w:eastAsia="Times New Roman" w:hAnsi="Arial" w:cs="Arial"/>
          <w:sz w:val="24"/>
          <w:szCs w:val="24"/>
          <w:lang w:val="es-419"/>
        </w:rPr>
        <w:t>La obtención de requisitos se puede realizar comunicándose directamente con las partes interesadas o realizando algunas investigaciones o experimentos. Las actividades pueden ser planificadas, no planificadas o ambas</w:t>
      </w:r>
      <w:sdt>
        <w:sdtPr>
          <w:rPr>
            <w:rFonts w:ascii="Arial" w:eastAsia="Times New Roman" w:hAnsi="Arial" w:cs="Arial"/>
            <w:sz w:val="24"/>
            <w:szCs w:val="24"/>
            <w:lang w:val="es-419"/>
          </w:rPr>
          <w:id w:val="-1108577892"/>
          <w:citation/>
        </w:sdtPr>
        <w:sdtContent>
          <w:r w:rsidR="00AD203D">
            <w:rPr>
              <w:rFonts w:ascii="Arial" w:eastAsia="Times New Roman" w:hAnsi="Arial" w:cs="Arial"/>
              <w:sz w:val="24"/>
              <w:szCs w:val="24"/>
              <w:lang w:val="es-419"/>
            </w:rPr>
            <w:fldChar w:fldCharType="begin"/>
          </w:r>
          <w:r w:rsidR="00AD203D" w:rsidRPr="00AD203D">
            <w:rPr>
              <w:rFonts w:ascii="Arial" w:eastAsia="Times New Roman" w:hAnsi="Arial" w:cs="Arial"/>
              <w:sz w:val="24"/>
              <w:szCs w:val="24"/>
              <w:lang w:val="es-US"/>
            </w:rPr>
            <w:instrText xml:space="preserve"> CITATION mys \l 1033 </w:instrText>
          </w:r>
          <w:r w:rsidR="00AD203D">
            <w:rPr>
              <w:rFonts w:ascii="Arial" w:eastAsia="Times New Roman" w:hAnsi="Arial" w:cs="Arial"/>
              <w:sz w:val="24"/>
              <w:szCs w:val="24"/>
              <w:lang w:val="es-419"/>
            </w:rPr>
            <w:fldChar w:fldCharType="separate"/>
          </w:r>
          <w:r w:rsidR="002434BD">
            <w:rPr>
              <w:rFonts w:ascii="Arial" w:eastAsia="Times New Roman" w:hAnsi="Arial" w:cs="Arial"/>
              <w:noProof/>
              <w:sz w:val="24"/>
              <w:szCs w:val="24"/>
              <w:lang w:val="es-US"/>
            </w:rPr>
            <w:t xml:space="preserve"> </w:t>
          </w:r>
          <w:r w:rsidR="002434BD" w:rsidRPr="002434BD">
            <w:rPr>
              <w:rFonts w:ascii="Arial" w:eastAsia="Times New Roman" w:hAnsi="Arial" w:cs="Arial"/>
              <w:noProof/>
              <w:sz w:val="24"/>
              <w:szCs w:val="24"/>
              <w:lang w:val="es-US"/>
            </w:rPr>
            <w:t>(5)</w:t>
          </w:r>
          <w:r w:rsidR="00AD203D">
            <w:rPr>
              <w:rFonts w:ascii="Arial" w:eastAsia="Times New Roman" w:hAnsi="Arial" w:cs="Arial"/>
              <w:sz w:val="24"/>
              <w:szCs w:val="24"/>
              <w:lang w:val="es-419"/>
            </w:rPr>
            <w:fldChar w:fldCharType="end"/>
          </w:r>
        </w:sdtContent>
      </w:sdt>
      <w:r w:rsidRPr="002C1ED5">
        <w:rPr>
          <w:rFonts w:ascii="Arial" w:eastAsia="Times New Roman" w:hAnsi="Arial" w:cs="Arial"/>
          <w:sz w:val="24"/>
          <w:szCs w:val="24"/>
          <w:lang w:val="es-419"/>
        </w:rPr>
        <w:t>.</w:t>
      </w:r>
    </w:p>
    <w:p w14:paraId="3ACD8DE9" w14:textId="08D7097A" w:rsidR="002C1ED5" w:rsidRPr="002C1ED5" w:rsidRDefault="002C1ED5" w:rsidP="002C1ED5">
      <w:pPr>
        <w:spacing w:line="360" w:lineRule="auto"/>
        <w:jc w:val="both"/>
        <w:rPr>
          <w:rFonts w:ascii="Arial" w:eastAsia="Times New Roman" w:hAnsi="Arial" w:cs="Arial"/>
          <w:sz w:val="24"/>
          <w:szCs w:val="24"/>
          <w:lang w:val="es-419"/>
        </w:rPr>
      </w:pPr>
      <w:r>
        <w:rPr>
          <w:rFonts w:ascii="Arial" w:eastAsia="Times New Roman" w:hAnsi="Arial" w:cs="Arial"/>
          <w:sz w:val="24"/>
          <w:szCs w:val="24"/>
          <w:lang w:val="es-419"/>
        </w:rPr>
        <w:t>Las técnicas de obtención de requisitos empleadas para la resolución del problema planteado son las siguientes:</w:t>
      </w:r>
    </w:p>
    <w:p w14:paraId="0C21975D" w14:textId="77777777" w:rsidR="00526509" w:rsidRPr="007B499E" w:rsidRDefault="00526509" w:rsidP="00526509">
      <w:pPr>
        <w:pStyle w:val="LO-Normal"/>
        <w:widowControl w:val="0"/>
        <w:numPr>
          <w:ilvl w:val="0"/>
          <w:numId w:val="13"/>
        </w:numPr>
        <w:autoSpaceDN w:val="0"/>
        <w:spacing w:after="160" w:line="360" w:lineRule="auto"/>
        <w:jc w:val="both"/>
        <w:rPr>
          <w:rFonts w:ascii="Arial" w:eastAsia="Calibri" w:hAnsi="Arial" w:cs="Arial"/>
          <w:kern w:val="3"/>
          <w:lang w:val="es-US" w:eastAsia="es-ES"/>
        </w:rPr>
      </w:pPr>
      <w:r w:rsidRPr="007B499E">
        <w:rPr>
          <w:rFonts w:ascii="Arial" w:eastAsia="Calibri" w:hAnsi="Arial" w:cs="Arial"/>
          <w:b/>
          <w:bCs/>
          <w:kern w:val="3"/>
          <w:lang w:val="es-US" w:eastAsia="es-ES"/>
        </w:rPr>
        <w:t>Observación:</w:t>
      </w:r>
      <w:r w:rsidRPr="007B499E">
        <w:rPr>
          <w:rFonts w:ascii="Arial" w:eastAsia="Calibri" w:hAnsi="Arial" w:cs="Arial"/>
          <w:kern w:val="3"/>
          <w:lang w:val="es-US" w:eastAsia="es-ES"/>
        </w:rPr>
        <w:t xml:space="preserve"> mediante la observación se realizó el control y gestión de la información para de esa forma entender la situación existente y adoptar nuevos conocimientos que llevaron a la solución del problema planteado. </w:t>
      </w:r>
    </w:p>
    <w:p w14:paraId="7FB886F3" w14:textId="21A331FA" w:rsidR="00526509" w:rsidRDefault="00526509" w:rsidP="00526509">
      <w:pPr>
        <w:pStyle w:val="LO-Normal"/>
        <w:widowControl w:val="0"/>
        <w:numPr>
          <w:ilvl w:val="0"/>
          <w:numId w:val="13"/>
        </w:numPr>
        <w:autoSpaceDN w:val="0"/>
        <w:spacing w:after="160" w:line="360" w:lineRule="auto"/>
        <w:jc w:val="both"/>
        <w:rPr>
          <w:rFonts w:ascii="Arial" w:eastAsia="Calibri" w:hAnsi="Arial" w:cs="Arial"/>
          <w:kern w:val="3"/>
          <w:lang w:val="es-US" w:eastAsia="es-ES"/>
        </w:rPr>
      </w:pPr>
      <w:r w:rsidRPr="00EF5C1A">
        <w:rPr>
          <w:rFonts w:ascii="Arial" w:eastAsia="Calibri" w:hAnsi="Arial" w:cs="Arial"/>
          <w:b/>
          <w:bCs/>
          <w:kern w:val="3"/>
          <w:lang w:val="es-US" w:eastAsia="es-ES"/>
        </w:rPr>
        <w:t>Entrevista:</w:t>
      </w:r>
      <w:r w:rsidRPr="00EF5C1A">
        <w:rPr>
          <w:rFonts w:ascii="Arial" w:eastAsia="Calibri" w:hAnsi="Arial" w:cs="Arial"/>
          <w:kern w:val="3"/>
          <w:lang w:val="es-US" w:eastAsia="es-ES"/>
        </w:rPr>
        <w:t xml:space="preserve"> a</w:t>
      </w:r>
      <w:r>
        <w:rPr>
          <w:rFonts w:ascii="Arial" w:eastAsia="Calibri" w:hAnsi="Arial" w:cs="Arial"/>
          <w:kern w:val="3"/>
          <w:lang w:val="es-US" w:eastAsia="es-ES"/>
        </w:rPr>
        <w:t xml:space="preserve"> tutores y especialistas para un mejor entendimiento del problema</w:t>
      </w:r>
      <w:r w:rsidRPr="00EF5C1A">
        <w:rPr>
          <w:rFonts w:ascii="Arial" w:eastAsia="Calibri" w:hAnsi="Arial" w:cs="Arial"/>
          <w:kern w:val="3"/>
          <w:lang w:val="es-US" w:eastAsia="es-ES"/>
        </w:rPr>
        <w:t>.</w:t>
      </w:r>
    </w:p>
    <w:p w14:paraId="7D143805" w14:textId="4DC78E19" w:rsidR="00B17965" w:rsidRPr="00B17965" w:rsidRDefault="008D6199" w:rsidP="00B17965">
      <w:pPr>
        <w:pStyle w:val="Ttulo2"/>
        <w:numPr>
          <w:ilvl w:val="1"/>
          <w:numId w:val="7"/>
        </w:numPr>
      </w:pPr>
      <w:bookmarkStart w:id="31" w:name="_Toc121770833"/>
      <w:r w:rsidRPr="008D6199">
        <w:rPr>
          <w:kern w:val="3"/>
          <w:lang w:val="es-US" w:eastAsia="es-ES"/>
        </w:rPr>
        <w:t>Propuesta de</w:t>
      </w:r>
      <w:r>
        <w:rPr>
          <w:b w:val="0"/>
          <w:bCs/>
          <w:kern w:val="3"/>
          <w:lang w:val="es-US" w:eastAsia="es-ES"/>
        </w:rPr>
        <w:t xml:space="preserve"> </w:t>
      </w:r>
      <w:r w:rsidRPr="008D6199">
        <w:t>solución</w:t>
      </w:r>
      <w:bookmarkEnd w:id="31"/>
    </w:p>
    <w:p w14:paraId="2447F0E9" w14:textId="2400FC21" w:rsidR="00B17965" w:rsidRDefault="00B17965" w:rsidP="00B17965">
      <w:pPr>
        <w:pStyle w:val="Textoindependiente"/>
        <w:spacing w:line="360" w:lineRule="auto"/>
        <w:jc w:val="both"/>
        <w:rPr>
          <w:sz w:val="24"/>
          <w:lang w:val="es-ES"/>
        </w:rPr>
      </w:pPr>
      <w:r w:rsidRPr="00B17965">
        <w:rPr>
          <w:sz w:val="24"/>
          <w:szCs w:val="32"/>
          <w:lang w:val="es-ES"/>
        </w:rPr>
        <w:t>Se propone el desarrollo de un sistema informático para la gestión</w:t>
      </w:r>
      <w:r>
        <w:rPr>
          <w:sz w:val="24"/>
          <w:szCs w:val="32"/>
          <w:lang w:val="es-ES"/>
        </w:rPr>
        <w:t xml:space="preserve"> de preguntas y respuestas, </w:t>
      </w:r>
      <w:r w:rsidRPr="007B499E">
        <w:rPr>
          <w:sz w:val="24"/>
          <w:lang w:val="es-ES"/>
        </w:rPr>
        <w:t>con permisible uso tanto para software libre como propietario, que cuente con seguridad y responda a diferentes niveles de permisos según la labor a realizar por los usuarios.</w:t>
      </w:r>
    </w:p>
    <w:p w14:paraId="19ACDC9C" w14:textId="3849BB9C" w:rsidR="008D6199" w:rsidRPr="00B17965" w:rsidRDefault="00B17965" w:rsidP="009F2384">
      <w:pPr>
        <w:pStyle w:val="Textoindependiente"/>
        <w:spacing w:line="360" w:lineRule="auto"/>
        <w:jc w:val="both"/>
        <w:rPr>
          <w:sz w:val="24"/>
          <w:szCs w:val="32"/>
        </w:rPr>
      </w:pPr>
      <w:r>
        <w:rPr>
          <w:sz w:val="24"/>
          <w:lang w:val="es-ES"/>
        </w:rPr>
        <w:t xml:space="preserve">El sistema permitirá realizar preguntas o emitir una respuesta según los intereses de cada usuario, la gestión de reacciones, cursos, y de las propias preguntas y respuestas. </w:t>
      </w:r>
    </w:p>
    <w:p w14:paraId="0F635D01" w14:textId="41634F7A" w:rsidR="00526509" w:rsidRDefault="00526509" w:rsidP="00526509">
      <w:pPr>
        <w:pStyle w:val="Ttulo2"/>
        <w:numPr>
          <w:ilvl w:val="1"/>
          <w:numId w:val="7"/>
        </w:numPr>
        <w:rPr>
          <w:kern w:val="3"/>
          <w:lang w:val="es-US" w:eastAsia="es-ES"/>
        </w:rPr>
      </w:pPr>
      <w:bookmarkStart w:id="32" w:name="_Toc118910698"/>
      <w:bookmarkStart w:id="33" w:name="_Toc121770834"/>
      <w:r>
        <w:rPr>
          <w:kern w:val="3"/>
          <w:lang w:val="es-US" w:eastAsia="es-ES"/>
        </w:rPr>
        <w:t>Requisitos del sistema</w:t>
      </w:r>
      <w:bookmarkEnd w:id="32"/>
      <w:bookmarkEnd w:id="33"/>
    </w:p>
    <w:p w14:paraId="15F23474" w14:textId="5267377F" w:rsidR="00526509" w:rsidRPr="00526509" w:rsidRDefault="00526509" w:rsidP="00526509">
      <w:pPr>
        <w:pStyle w:val="Textoindependiente"/>
        <w:spacing w:before="240" w:line="360" w:lineRule="auto"/>
        <w:jc w:val="both"/>
        <w:rPr>
          <w:lang w:eastAsia="es-ES"/>
        </w:rPr>
      </w:pPr>
      <w:r w:rsidRPr="007B499E">
        <w:rPr>
          <w:sz w:val="24"/>
          <w:lang w:eastAsia="es-ES"/>
        </w:rPr>
        <w:t xml:space="preserve">La captura de requisitos es un paso fundamental para saber exactamente lo que debe </w:t>
      </w:r>
      <w:r w:rsidRPr="007B499E">
        <w:rPr>
          <w:sz w:val="24"/>
          <w:lang w:eastAsia="es-ES"/>
        </w:rPr>
        <w:lastRenderedPageBreak/>
        <w:t>hacer y las cualidades o propiedades que deben tener los componentes definidos. Para el desarrollo de la propuesta de solución se identificaron requisitos funcionales y no funcionales, siendo los primeros guiados mediante técnicas de obtención que permiten establecer una comunicación más específica entre el cliente y el equipo de desarrollo.</w:t>
      </w:r>
    </w:p>
    <w:p w14:paraId="1B6BFFA5" w14:textId="5D6BAADE" w:rsidR="00526509" w:rsidRDefault="00526509" w:rsidP="00526509">
      <w:pPr>
        <w:pStyle w:val="Ttulo3"/>
        <w:numPr>
          <w:ilvl w:val="2"/>
          <w:numId w:val="7"/>
        </w:numPr>
        <w:spacing w:after="240"/>
        <w:rPr>
          <w:lang w:val="es-US" w:eastAsia="es-ES"/>
        </w:rPr>
      </w:pPr>
      <w:bookmarkStart w:id="34" w:name="_Toc118910699"/>
      <w:bookmarkStart w:id="35" w:name="_Toc121770835"/>
      <w:r>
        <w:rPr>
          <w:lang w:val="es-US" w:eastAsia="es-ES"/>
        </w:rPr>
        <w:t>Requisitos funcionales</w:t>
      </w:r>
      <w:bookmarkEnd w:id="34"/>
      <w:bookmarkEnd w:id="35"/>
      <w:r>
        <w:rPr>
          <w:lang w:val="es-US" w:eastAsia="es-ES"/>
        </w:rPr>
        <w:t xml:space="preserve"> </w:t>
      </w:r>
    </w:p>
    <w:p w14:paraId="704B9EAF" w14:textId="5B13A4FD" w:rsidR="00526509" w:rsidRDefault="00526509" w:rsidP="00526509">
      <w:pPr>
        <w:pStyle w:val="Textoindependiente"/>
        <w:spacing w:line="360" w:lineRule="auto"/>
        <w:jc w:val="both"/>
        <w:rPr>
          <w:sz w:val="24"/>
          <w:lang w:eastAsia="es-ES"/>
        </w:rPr>
      </w:pPr>
      <w:r w:rsidRPr="007B499E">
        <w:rPr>
          <w:sz w:val="24"/>
          <w:lang w:eastAsia="es-ES"/>
        </w:rPr>
        <w:t>Los requerimientos funcionales de un sistema, son aquellos que describen cualquier actividad que este deba realizar, en otras palabras, el comportamiento o función particular de un sistema o software cuando se cumplen ciertas condiciones. Por lo general, estos deben incluir funciones desempeñadas por pantallas específicas, descripciones de los flujos de trabajo a ser desempeñados por el sistema y otros requerimientos de negocio, cumplimiento, seguridad u otra índole</w:t>
      </w:r>
      <w:sdt>
        <w:sdtPr>
          <w:rPr>
            <w:sz w:val="24"/>
            <w:vertAlign w:val="superscript"/>
            <w:lang w:eastAsia="es-ES"/>
          </w:rPr>
          <w:id w:val="-1950993842"/>
          <w:citation/>
        </w:sdtPr>
        <w:sdtContent>
          <w:r w:rsidRPr="00A97E75">
            <w:rPr>
              <w:sz w:val="24"/>
              <w:vertAlign w:val="superscript"/>
              <w:lang w:eastAsia="es-ES"/>
            </w:rPr>
            <w:fldChar w:fldCharType="begin"/>
          </w:r>
          <w:r w:rsidRPr="00A97E75">
            <w:rPr>
              <w:sz w:val="24"/>
              <w:vertAlign w:val="superscript"/>
              <w:lang w:val="es-ES" w:eastAsia="es-ES"/>
            </w:rPr>
            <w:instrText xml:space="preserve">CITATION Req8 \l 3082 </w:instrText>
          </w:r>
          <w:r w:rsidRPr="00A97E75">
            <w:rPr>
              <w:sz w:val="24"/>
              <w:vertAlign w:val="superscript"/>
              <w:lang w:eastAsia="es-ES"/>
            </w:rPr>
            <w:fldChar w:fldCharType="separate"/>
          </w:r>
          <w:r w:rsidR="002434BD">
            <w:rPr>
              <w:noProof/>
              <w:sz w:val="24"/>
              <w:vertAlign w:val="superscript"/>
              <w:lang w:val="es-ES" w:eastAsia="es-ES"/>
            </w:rPr>
            <w:t xml:space="preserve"> </w:t>
          </w:r>
          <w:r w:rsidR="002434BD" w:rsidRPr="002434BD">
            <w:rPr>
              <w:noProof/>
              <w:sz w:val="24"/>
              <w:lang w:val="es-ES" w:eastAsia="es-ES"/>
            </w:rPr>
            <w:t>(6)</w:t>
          </w:r>
          <w:r w:rsidRPr="00A97E75">
            <w:rPr>
              <w:sz w:val="24"/>
              <w:vertAlign w:val="superscript"/>
              <w:lang w:eastAsia="es-ES"/>
            </w:rPr>
            <w:fldChar w:fldCharType="end"/>
          </w:r>
        </w:sdtContent>
      </w:sdt>
      <w:r w:rsidRPr="007B499E">
        <w:rPr>
          <w:sz w:val="24"/>
          <w:lang w:eastAsia="es-ES"/>
        </w:rPr>
        <w:t>.</w:t>
      </w:r>
    </w:p>
    <w:p w14:paraId="721E3784" w14:textId="0F66C4DE" w:rsidR="00526509" w:rsidRDefault="00526509" w:rsidP="00526509">
      <w:pPr>
        <w:pStyle w:val="Textoindependiente"/>
        <w:spacing w:line="360" w:lineRule="auto"/>
        <w:jc w:val="both"/>
        <w:rPr>
          <w:sz w:val="24"/>
          <w:lang w:eastAsia="es-ES"/>
        </w:rPr>
      </w:pPr>
      <w:r>
        <w:rPr>
          <w:sz w:val="24"/>
          <w:lang w:eastAsia="es-ES"/>
        </w:rPr>
        <w:t xml:space="preserve">Para el desarrollo de la propuesta de solución se detectaron un total de </w:t>
      </w:r>
      <w:r w:rsidR="004B3183">
        <w:rPr>
          <w:sz w:val="24"/>
          <w:lang w:eastAsia="es-ES"/>
        </w:rPr>
        <w:t>2</w:t>
      </w:r>
      <w:r w:rsidR="00333104">
        <w:rPr>
          <w:sz w:val="24"/>
          <w:lang w:eastAsia="es-ES"/>
        </w:rPr>
        <w:t>4</w:t>
      </w:r>
      <w:r w:rsidR="004B3183">
        <w:rPr>
          <w:sz w:val="24"/>
          <w:lang w:eastAsia="es-ES"/>
        </w:rPr>
        <w:t xml:space="preserve"> requisitos</w:t>
      </w:r>
      <w:r w:rsidR="003E0494">
        <w:rPr>
          <w:sz w:val="24"/>
          <w:lang w:eastAsia="es-ES"/>
        </w:rPr>
        <w:t xml:space="preserve"> </w:t>
      </w:r>
      <w:r w:rsidR="004B3183">
        <w:rPr>
          <w:sz w:val="24"/>
          <w:lang w:eastAsia="es-ES"/>
        </w:rPr>
        <w:t xml:space="preserve">funcionales. A continuación, se muestran los requisitos funcionales del sistema. </w:t>
      </w:r>
    </w:p>
    <w:p w14:paraId="56051E7F" w14:textId="3EEE7D91" w:rsidR="00764FB7" w:rsidRDefault="00764FB7" w:rsidP="00764FB7">
      <w:pPr>
        <w:pStyle w:val="Descripcin"/>
        <w:keepNext/>
        <w:jc w:val="center"/>
      </w:pPr>
      <w:r>
        <w:t xml:space="preserve">Tabla </w:t>
      </w:r>
      <w:r>
        <w:fldChar w:fldCharType="begin"/>
      </w:r>
      <w:r>
        <w:instrText xml:space="preserve"> SEQ Tabla \* ARABIC </w:instrText>
      </w:r>
      <w:r>
        <w:fldChar w:fldCharType="separate"/>
      </w:r>
      <w:r w:rsidR="002E3A34">
        <w:rPr>
          <w:noProof/>
        </w:rPr>
        <w:t>2</w:t>
      </w:r>
      <w:r>
        <w:fldChar w:fldCharType="end"/>
      </w:r>
      <w:r>
        <w:t>: Requisitos funcionales</w:t>
      </w:r>
    </w:p>
    <w:tbl>
      <w:tblPr>
        <w:tblStyle w:val="Tablaconcuadrculaclara2"/>
        <w:tblW w:w="9985" w:type="dxa"/>
        <w:tblLook w:val="04A0" w:firstRow="1" w:lastRow="0" w:firstColumn="1" w:lastColumn="0" w:noHBand="0" w:noVBand="1"/>
      </w:tblPr>
      <w:tblGrid>
        <w:gridCol w:w="603"/>
        <w:gridCol w:w="3527"/>
        <w:gridCol w:w="5855"/>
      </w:tblGrid>
      <w:tr w:rsidR="005D03E0" w:rsidRPr="007B499E" w14:paraId="3BBE4CCE" w14:textId="77777777" w:rsidTr="0076445B">
        <w:tc>
          <w:tcPr>
            <w:tcW w:w="603" w:type="dxa"/>
            <w:shd w:val="clear" w:color="auto" w:fill="D9D9D9" w:themeFill="background1" w:themeFillShade="D9"/>
          </w:tcPr>
          <w:p w14:paraId="0C8905EF" w14:textId="77777777" w:rsidR="00526509" w:rsidRPr="007B499E" w:rsidRDefault="00526509" w:rsidP="0076445B">
            <w:pPr>
              <w:jc w:val="center"/>
              <w:rPr>
                <w:rFonts w:ascii="Arial" w:hAnsi="Arial" w:cs="Arial"/>
                <w:b/>
                <w:bCs/>
                <w:sz w:val="24"/>
                <w:szCs w:val="24"/>
              </w:rPr>
            </w:pPr>
            <w:r w:rsidRPr="007B499E">
              <w:rPr>
                <w:rFonts w:ascii="Arial" w:hAnsi="Arial" w:cs="Arial"/>
                <w:b/>
                <w:bCs/>
                <w:sz w:val="24"/>
                <w:szCs w:val="24"/>
              </w:rPr>
              <w:t>No.</w:t>
            </w:r>
          </w:p>
        </w:tc>
        <w:tc>
          <w:tcPr>
            <w:tcW w:w="3527" w:type="dxa"/>
            <w:shd w:val="clear" w:color="auto" w:fill="D9D9D9" w:themeFill="background1" w:themeFillShade="D9"/>
          </w:tcPr>
          <w:p w14:paraId="7FB56794" w14:textId="77777777" w:rsidR="00526509" w:rsidRPr="007B499E" w:rsidRDefault="00526509" w:rsidP="0076445B">
            <w:pPr>
              <w:jc w:val="center"/>
              <w:rPr>
                <w:rFonts w:ascii="Arial" w:hAnsi="Arial" w:cs="Arial"/>
                <w:b/>
                <w:bCs/>
                <w:sz w:val="24"/>
                <w:szCs w:val="24"/>
              </w:rPr>
            </w:pPr>
            <w:r w:rsidRPr="007B499E">
              <w:rPr>
                <w:rFonts w:ascii="Arial" w:hAnsi="Arial" w:cs="Arial"/>
                <w:b/>
                <w:bCs/>
                <w:sz w:val="24"/>
                <w:szCs w:val="24"/>
              </w:rPr>
              <w:t>Requisito funcional</w:t>
            </w:r>
          </w:p>
        </w:tc>
        <w:tc>
          <w:tcPr>
            <w:tcW w:w="5855" w:type="dxa"/>
            <w:shd w:val="clear" w:color="auto" w:fill="D9D9D9" w:themeFill="background1" w:themeFillShade="D9"/>
          </w:tcPr>
          <w:p w14:paraId="6D539D16" w14:textId="77777777" w:rsidR="00526509" w:rsidRPr="007B499E" w:rsidRDefault="00526509" w:rsidP="0076445B">
            <w:pPr>
              <w:jc w:val="center"/>
              <w:rPr>
                <w:rFonts w:ascii="Arial" w:hAnsi="Arial" w:cs="Arial"/>
                <w:b/>
                <w:bCs/>
                <w:sz w:val="24"/>
                <w:szCs w:val="24"/>
              </w:rPr>
            </w:pPr>
            <w:r w:rsidRPr="007B499E">
              <w:rPr>
                <w:rFonts w:ascii="Arial" w:hAnsi="Arial" w:cs="Arial"/>
                <w:b/>
                <w:bCs/>
                <w:sz w:val="24"/>
                <w:szCs w:val="24"/>
              </w:rPr>
              <w:t>Descripción</w:t>
            </w:r>
          </w:p>
        </w:tc>
      </w:tr>
      <w:tr w:rsidR="005D03E0" w:rsidRPr="007B499E" w14:paraId="59A78E21" w14:textId="77777777" w:rsidTr="0076445B">
        <w:tc>
          <w:tcPr>
            <w:tcW w:w="603" w:type="dxa"/>
          </w:tcPr>
          <w:p w14:paraId="0E953F66" w14:textId="77777777" w:rsidR="00526509" w:rsidRPr="007B499E" w:rsidRDefault="00526509" w:rsidP="00526509">
            <w:pPr>
              <w:pStyle w:val="Prrafodelista"/>
              <w:widowControl/>
              <w:numPr>
                <w:ilvl w:val="0"/>
                <w:numId w:val="19"/>
              </w:numPr>
              <w:suppressAutoHyphens w:val="0"/>
              <w:spacing w:line="240" w:lineRule="auto"/>
              <w:contextualSpacing/>
              <w:rPr>
                <w:rFonts w:ascii="Arial" w:hAnsi="Arial" w:cs="Arial"/>
                <w:sz w:val="24"/>
                <w:szCs w:val="24"/>
              </w:rPr>
            </w:pPr>
          </w:p>
        </w:tc>
        <w:tc>
          <w:tcPr>
            <w:tcW w:w="3527" w:type="dxa"/>
          </w:tcPr>
          <w:p w14:paraId="0EADE740" w14:textId="53E9A5AB" w:rsidR="00526509" w:rsidRPr="007B499E" w:rsidRDefault="001F50BB" w:rsidP="0076445B">
            <w:pPr>
              <w:rPr>
                <w:rFonts w:ascii="Arial" w:hAnsi="Arial" w:cs="Arial"/>
                <w:sz w:val="24"/>
                <w:szCs w:val="24"/>
              </w:rPr>
            </w:pPr>
            <w:r>
              <w:rPr>
                <w:rFonts w:ascii="Arial" w:hAnsi="Arial" w:cs="Arial"/>
                <w:sz w:val="24"/>
                <w:szCs w:val="24"/>
              </w:rPr>
              <w:t>Iniciar sesión</w:t>
            </w:r>
            <w:r w:rsidR="00526509">
              <w:rPr>
                <w:rFonts w:ascii="Arial" w:hAnsi="Arial" w:cs="Arial"/>
                <w:sz w:val="24"/>
                <w:szCs w:val="24"/>
              </w:rPr>
              <w:t xml:space="preserve"> </w:t>
            </w:r>
          </w:p>
        </w:tc>
        <w:tc>
          <w:tcPr>
            <w:tcW w:w="5855" w:type="dxa"/>
          </w:tcPr>
          <w:p w14:paraId="757D0EA4" w14:textId="32E3389C" w:rsidR="00526509" w:rsidRPr="007B499E" w:rsidRDefault="001F50BB" w:rsidP="00526509">
            <w:pPr>
              <w:spacing w:after="0"/>
              <w:jc w:val="both"/>
              <w:rPr>
                <w:rFonts w:ascii="Arial" w:hAnsi="Arial" w:cs="Arial"/>
                <w:sz w:val="24"/>
                <w:szCs w:val="24"/>
              </w:rPr>
            </w:pPr>
            <w:r>
              <w:rPr>
                <w:rFonts w:ascii="Arial" w:hAnsi="Arial" w:cs="Arial"/>
                <w:sz w:val="24"/>
                <w:szCs w:val="24"/>
              </w:rPr>
              <w:t>El sistema debe permitir iniciar sesión en el sistema.</w:t>
            </w:r>
          </w:p>
        </w:tc>
      </w:tr>
      <w:tr w:rsidR="005D03E0" w:rsidRPr="007B499E" w14:paraId="5E0E416C" w14:textId="77777777" w:rsidTr="0076445B">
        <w:tc>
          <w:tcPr>
            <w:tcW w:w="603" w:type="dxa"/>
          </w:tcPr>
          <w:p w14:paraId="0C047F34" w14:textId="77777777" w:rsidR="00526509" w:rsidRPr="007B499E" w:rsidRDefault="00526509" w:rsidP="00526509">
            <w:pPr>
              <w:pStyle w:val="Prrafodelista"/>
              <w:widowControl/>
              <w:numPr>
                <w:ilvl w:val="0"/>
                <w:numId w:val="19"/>
              </w:numPr>
              <w:suppressAutoHyphens w:val="0"/>
              <w:spacing w:line="240" w:lineRule="auto"/>
              <w:contextualSpacing/>
              <w:rPr>
                <w:rFonts w:ascii="Arial" w:hAnsi="Arial" w:cs="Arial"/>
                <w:sz w:val="24"/>
                <w:szCs w:val="24"/>
              </w:rPr>
            </w:pPr>
          </w:p>
        </w:tc>
        <w:tc>
          <w:tcPr>
            <w:tcW w:w="3527" w:type="dxa"/>
          </w:tcPr>
          <w:p w14:paraId="2390A0FE" w14:textId="49D3857E" w:rsidR="00526509" w:rsidRPr="007B499E" w:rsidRDefault="001F50BB" w:rsidP="0076445B">
            <w:pPr>
              <w:rPr>
                <w:rFonts w:ascii="Arial" w:hAnsi="Arial" w:cs="Arial"/>
                <w:sz w:val="24"/>
                <w:szCs w:val="24"/>
              </w:rPr>
            </w:pPr>
            <w:r>
              <w:rPr>
                <w:rFonts w:ascii="Arial" w:hAnsi="Arial" w:cs="Arial"/>
                <w:sz w:val="24"/>
                <w:szCs w:val="24"/>
              </w:rPr>
              <w:t>Registrarse</w:t>
            </w:r>
          </w:p>
        </w:tc>
        <w:tc>
          <w:tcPr>
            <w:tcW w:w="5855" w:type="dxa"/>
          </w:tcPr>
          <w:p w14:paraId="75D8FD1D" w14:textId="77777777" w:rsidR="00526509" w:rsidRDefault="001F50BB" w:rsidP="001F50BB">
            <w:pPr>
              <w:suppressAutoHyphens w:val="0"/>
              <w:spacing w:after="0" w:line="240" w:lineRule="auto"/>
              <w:contextualSpacing/>
              <w:jc w:val="both"/>
              <w:rPr>
                <w:rFonts w:ascii="Arial" w:hAnsi="Arial" w:cs="Arial"/>
                <w:sz w:val="24"/>
                <w:szCs w:val="24"/>
              </w:rPr>
            </w:pPr>
            <w:r>
              <w:rPr>
                <w:rFonts w:ascii="Arial" w:hAnsi="Arial" w:cs="Arial"/>
                <w:sz w:val="24"/>
                <w:szCs w:val="24"/>
              </w:rPr>
              <w:t>El sistema debe permitir registrarse en el sistema teniendo en cuenta los siguientes datos:</w:t>
            </w:r>
          </w:p>
          <w:p w14:paraId="1DBBCCA4" w14:textId="77777777" w:rsidR="001F50BB" w:rsidRDefault="001F50BB" w:rsidP="001F50BB">
            <w:pPr>
              <w:pStyle w:val="Prrafodelista"/>
              <w:numPr>
                <w:ilvl w:val="0"/>
                <w:numId w:val="22"/>
              </w:numPr>
              <w:suppressAutoHyphens w:val="0"/>
              <w:spacing w:line="240" w:lineRule="auto"/>
              <w:contextualSpacing/>
              <w:jc w:val="both"/>
              <w:rPr>
                <w:rFonts w:ascii="Arial" w:hAnsi="Arial" w:cs="Arial"/>
                <w:sz w:val="24"/>
                <w:szCs w:val="24"/>
              </w:rPr>
            </w:pPr>
            <w:r>
              <w:rPr>
                <w:rFonts w:ascii="Arial" w:hAnsi="Arial" w:cs="Arial"/>
                <w:sz w:val="24"/>
                <w:szCs w:val="24"/>
              </w:rPr>
              <w:t>Nombre</w:t>
            </w:r>
          </w:p>
          <w:p w14:paraId="219A798F" w14:textId="77777777" w:rsidR="001F50BB" w:rsidRDefault="001F50BB" w:rsidP="001F50BB">
            <w:pPr>
              <w:pStyle w:val="Prrafodelista"/>
              <w:numPr>
                <w:ilvl w:val="0"/>
                <w:numId w:val="22"/>
              </w:numPr>
              <w:suppressAutoHyphens w:val="0"/>
              <w:spacing w:line="240" w:lineRule="auto"/>
              <w:contextualSpacing/>
              <w:jc w:val="both"/>
              <w:rPr>
                <w:rFonts w:ascii="Arial" w:hAnsi="Arial" w:cs="Arial"/>
                <w:sz w:val="24"/>
                <w:szCs w:val="24"/>
              </w:rPr>
            </w:pPr>
            <w:r>
              <w:rPr>
                <w:rFonts w:ascii="Arial" w:hAnsi="Arial" w:cs="Arial"/>
                <w:sz w:val="24"/>
                <w:szCs w:val="24"/>
              </w:rPr>
              <w:t>Apellidos</w:t>
            </w:r>
          </w:p>
          <w:p w14:paraId="7BA87381" w14:textId="77777777" w:rsidR="001F50BB" w:rsidRDefault="001F50BB" w:rsidP="001F50BB">
            <w:pPr>
              <w:pStyle w:val="Prrafodelista"/>
              <w:numPr>
                <w:ilvl w:val="0"/>
                <w:numId w:val="22"/>
              </w:numPr>
              <w:suppressAutoHyphens w:val="0"/>
              <w:spacing w:line="240" w:lineRule="auto"/>
              <w:contextualSpacing/>
              <w:jc w:val="both"/>
              <w:rPr>
                <w:rFonts w:ascii="Arial" w:hAnsi="Arial" w:cs="Arial"/>
                <w:sz w:val="24"/>
                <w:szCs w:val="24"/>
              </w:rPr>
            </w:pPr>
            <w:r>
              <w:rPr>
                <w:rFonts w:ascii="Arial" w:hAnsi="Arial" w:cs="Arial"/>
                <w:sz w:val="24"/>
                <w:szCs w:val="24"/>
              </w:rPr>
              <w:t>Nivel de escolaridad (técnico medio, nivel superior, técnico medio superior)</w:t>
            </w:r>
          </w:p>
          <w:p w14:paraId="54E20F09" w14:textId="77777777" w:rsidR="002B1FD5" w:rsidRPr="0052566C" w:rsidRDefault="002B1FD5" w:rsidP="001F50BB">
            <w:pPr>
              <w:pStyle w:val="Prrafodelista"/>
              <w:numPr>
                <w:ilvl w:val="0"/>
                <w:numId w:val="22"/>
              </w:numPr>
              <w:suppressAutoHyphens w:val="0"/>
              <w:spacing w:line="240" w:lineRule="auto"/>
              <w:contextualSpacing/>
              <w:jc w:val="both"/>
              <w:rPr>
                <w:rFonts w:ascii="Arial" w:hAnsi="Arial" w:cs="Arial"/>
                <w:sz w:val="24"/>
                <w:szCs w:val="24"/>
              </w:rPr>
            </w:pPr>
            <w:proofErr w:type="spellStart"/>
            <w:r>
              <w:rPr>
                <w:rFonts w:ascii="Arial" w:hAnsi="Arial" w:cs="Arial"/>
                <w:sz w:val="24"/>
                <w:szCs w:val="24"/>
              </w:rPr>
              <w:t>Contrase</w:t>
            </w:r>
            <w:r>
              <w:rPr>
                <w:rFonts w:ascii="Arial" w:hAnsi="Arial" w:cs="Arial"/>
                <w:sz w:val="24"/>
                <w:szCs w:val="24"/>
                <w:lang w:val="es-US"/>
              </w:rPr>
              <w:t>ña</w:t>
            </w:r>
            <w:proofErr w:type="spellEnd"/>
          </w:p>
          <w:p w14:paraId="1D47943A" w14:textId="42D5B688" w:rsidR="0052566C" w:rsidRPr="001F50BB" w:rsidRDefault="0052566C" w:rsidP="001F50BB">
            <w:pPr>
              <w:pStyle w:val="Prrafodelista"/>
              <w:numPr>
                <w:ilvl w:val="0"/>
                <w:numId w:val="22"/>
              </w:numPr>
              <w:suppressAutoHyphens w:val="0"/>
              <w:spacing w:line="240" w:lineRule="auto"/>
              <w:contextualSpacing/>
              <w:jc w:val="both"/>
              <w:rPr>
                <w:rFonts w:ascii="Arial" w:hAnsi="Arial" w:cs="Arial"/>
                <w:sz w:val="24"/>
                <w:szCs w:val="24"/>
              </w:rPr>
            </w:pPr>
            <w:r>
              <w:rPr>
                <w:rFonts w:ascii="Arial" w:hAnsi="Arial" w:cs="Arial"/>
                <w:sz w:val="24"/>
                <w:szCs w:val="24"/>
              </w:rPr>
              <w:t>Correo</w:t>
            </w:r>
          </w:p>
        </w:tc>
      </w:tr>
      <w:tr w:rsidR="005D03E0" w:rsidRPr="007B499E" w14:paraId="5DCD463D" w14:textId="77777777" w:rsidTr="0076445B">
        <w:tc>
          <w:tcPr>
            <w:tcW w:w="603" w:type="dxa"/>
          </w:tcPr>
          <w:p w14:paraId="63F0A998" w14:textId="77777777" w:rsidR="00526509" w:rsidRPr="007B499E" w:rsidRDefault="00526509" w:rsidP="00526509">
            <w:pPr>
              <w:pStyle w:val="Prrafodelista"/>
              <w:widowControl/>
              <w:numPr>
                <w:ilvl w:val="0"/>
                <w:numId w:val="19"/>
              </w:numPr>
              <w:suppressAutoHyphens w:val="0"/>
              <w:spacing w:line="240" w:lineRule="auto"/>
              <w:contextualSpacing/>
              <w:rPr>
                <w:rFonts w:ascii="Arial" w:hAnsi="Arial" w:cs="Arial"/>
                <w:sz w:val="24"/>
                <w:szCs w:val="24"/>
              </w:rPr>
            </w:pPr>
          </w:p>
        </w:tc>
        <w:tc>
          <w:tcPr>
            <w:tcW w:w="3527" w:type="dxa"/>
          </w:tcPr>
          <w:p w14:paraId="22A7127F" w14:textId="33A624A2" w:rsidR="00526509" w:rsidRPr="007B499E" w:rsidRDefault="001F50BB" w:rsidP="0076445B">
            <w:pPr>
              <w:rPr>
                <w:rFonts w:ascii="Arial" w:hAnsi="Arial" w:cs="Arial"/>
                <w:sz w:val="24"/>
                <w:szCs w:val="24"/>
              </w:rPr>
            </w:pPr>
            <w:r>
              <w:rPr>
                <w:rFonts w:ascii="Arial" w:hAnsi="Arial" w:cs="Arial"/>
                <w:sz w:val="24"/>
                <w:szCs w:val="24"/>
              </w:rPr>
              <w:t>Crear pregunta</w:t>
            </w:r>
          </w:p>
        </w:tc>
        <w:tc>
          <w:tcPr>
            <w:tcW w:w="5855" w:type="dxa"/>
          </w:tcPr>
          <w:p w14:paraId="2F874DD4" w14:textId="77777777" w:rsidR="00526509" w:rsidRDefault="001F50BB" w:rsidP="001F50BB">
            <w:pPr>
              <w:suppressAutoHyphens w:val="0"/>
              <w:spacing w:after="0" w:line="240" w:lineRule="auto"/>
              <w:contextualSpacing/>
              <w:jc w:val="both"/>
              <w:rPr>
                <w:rFonts w:ascii="Arial" w:hAnsi="Arial" w:cs="Arial"/>
                <w:sz w:val="24"/>
                <w:szCs w:val="24"/>
              </w:rPr>
            </w:pPr>
            <w:r>
              <w:rPr>
                <w:rFonts w:ascii="Arial" w:hAnsi="Arial" w:cs="Arial"/>
                <w:sz w:val="24"/>
                <w:szCs w:val="24"/>
              </w:rPr>
              <w:t>El sistema debe permitir crear una pregunta, teniendo en cuenta los siguientes datos:</w:t>
            </w:r>
          </w:p>
          <w:p w14:paraId="263CCB71" w14:textId="77777777" w:rsidR="001F50BB" w:rsidRDefault="001F50BB" w:rsidP="001F50BB">
            <w:pPr>
              <w:pStyle w:val="Prrafodelista"/>
              <w:numPr>
                <w:ilvl w:val="0"/>
                <w:numId w:val="23"/>
              </w:numPr>
              <w:suppressAutoHyphens w:val="0"/>
              <w:spacing w:line="240" w:lineRule="auto"/>
              <w:contextualSpacing/>
              <w:jc w:val="both"/>
              <w:rPr>
                <w:rFonts w:ascii="Arial" w:hAnsi="Arial" w:cs="Arial"/>
                <w:sz w:val="24"/>
                <w:szCs w:val="24"/>
              </w:rPr>
            </w:pPr>
            <w:r>
              <w:rPr>
                <w:rFonts w:ascii="Arial" w:hAnsi="Arial" w:cs="Arial"/>
                <w:sz w:val="24"/>
                <w:szCs w:val="24"/>
              </w:rPr>
              <w:t>Título</w:t>
            </w:r>
          </w:p>
          <w:p w14:paraId="2F9AB98E" w14:textId="43634A33" w:rsidR="001F50BB" w:rsidRPr="001F50BB" w:rsidRDefault="001F50BB" w:rsidP="001F50BB">
            <w:pPr>
              <w:pStyle w:val="Prrafodelista"/>
              <w:numPr>
                <w:ilvl w:val="0"/>
                <w:numId w:val="23"/>
              </w:numPr>
              <w:suppressAutoHyphens w:val="0"/>
              <w:spacing w:line="240" w:lineRule="auto"/>
              <w:contextualSpacing/>
              <w:jc w:val="both"/>
              <w:rPr>
                <w:rFonts w:ascii="Arial" w:hAnsi="Arial" w:cs="Arial"/>
                <w:sz w:val="24"/>
                <w:szCs w:val="24"/>
              </w:rPr>
            </w:pPr>
            <w:r>
              <w:rPr>
                <w:rFonts w:ascii="Arial" w:hAnsi="Arial" w:cs="Arial"/>
                <w:sz w:val="24"/>
                <w:szCs w:val="24"/>
              </w:rPr>
              <w:t xml:space="preserve">Descripción </w:t>
            </w:r>
          </w:p>
        </w:tc>
      </w:tr>
      <w:tr w:rsidR="005D03E0" w:rsidRPr="007B499E" w14:paraId="772800FB" w14:textId="77777777" w:rsidTr="0076445B">
        <w:tc>
          <w:tcPr>
            <w:tcW w:w="603" w:type="dxa"/>
          </w:tcPr>
          <w:p w14:paraId="270C8135" w14:textId="77777777" w:rsidR="00526509" w:rsidRPr="007B499E" w:rsidRDefault="00526509" w:rsidP="00526509">
            <w:pPr>
              <w:pStyle w:val="Prrafodelista"/>
              <w:widowControl/>
              <w:numPr>
                <w:ilvl w:val="0"/>
                <w:numId w:val="19"/>
              </w:numPr>
              <w:suppressAutoHyphens w:val="0"/>
              <w:spacing w:line="240" w:lineRule="auto"/>
              <w:contextualSpacing/>
              <w:rPr>
                <w:rFonts w:ascii="Arial" w:hAnsi="Arial" w:cs="Arial"/>
                <w:sz w:val="24"/>
                <w:szCs w:val="24"/>
              </w:rPr>
            </w:pPr>
          </w:p>
        </w:tc>
        <w:tc>
          <w:tcPr>
            <w:tcW w:w="3527" w:type="dxa"/>
          </w:tcPr>
          <w:p w14:paraId="25C58913" w14:textId="62B42B98" w:rsidR="00526509" w:rsidRPr="007B499E" w:rsidRDefault="001F50BB" w:rsidP="0076445B">
            <w:pPr>
              <w:spacing w:after="0"/>
              <w:rPr>
                <w:rFonts w:ascii="Arial" w:hAnsi="Arial" w:cs="Arial"/>
                <w:sz w:val="24"/>
                <w:szCs w:val="24"/>
              </w:rPr>
            </w:pPr>
            <w:r>
              <w:rPr>
                <w:rFonts w:ascii="Arial" w:hAnsi="Arial" w:cs="Arial"/>
                <w:sz w:val="24"/>
                <w:szCs w:val="24"/>
              </w:rPr>
              <w:t xml:space="preserve">Editar Pregunta </w:t>
            </w:r>
          </w:p>
        </w:tc>
        <w:tc>
          <w:tcPr>
            <w:tcW w:w="5855" w:type="dxa"/>
          </w:tcPr>
          <w:p w14:paraId="07999F16" w14:textId="43ACDF5A" w:rsidR="001F50BB" w:rsidRDefault="001F50BB" w:rsidP="001F50BB">
            <w:pPr>
              <w:suppressAutoHyphens w:val="0"/>
              <w:spacing w:after="0" w:line="240" w:lineRule="auto"/>
              <w:contextualSpacing/>
              <w:jc w:val="both"/>
              <w:rPr>
                <w:rFonts w:ascii="Arial" w:hAnsi="Arial" w:cs="Arial"/>
                <w:sz w:val="24"/>
                <w:szCs w:val="24"/>
              </w:rPr>
            </w:pPr>
            <w:r>
              <w:rPr>
                <w:rFonts w:ascii="Arial" w:hAnsi="Arial" w:cs="Arial"/>
                <w:sz w:val="24"/>
                <w:szCs w:val="24"/>
              </w:rPr>
              <w:t>El sistema debe permitir editar una pregunta, teniendo en cuenta los siguientes datos:</w:t>
            </w:r>
          </w:p>
          <w:p w14:paraId="2B78B4CC" w14:textId="77777777" w:rsidR="001F50BB" w:rsidRDefault="001F50BB" w:rsidP="001F50BB">
            <w:pPr>
              <w:pStyle w:val="Prrafodelista"/>
              <w:numPr>
                <w:ilvl w:val="0"/>
                <w:numId w:val="23"/>
              </w:numPr>
              <w:suppressAutoHyphens w:val="0"/>
              <w:spacing w:line="240" w:lineRule="auto"/>
              <w:contextualSpacing/>
              <w:jc w:val="both"/>
              <w:rPr>
                <w:rFonts w:ascii="Arial" w:hAnsi="Arial" w:cs="Arial"/>
                <w:sz w:val="24"/>
                <w:szCs w:val="24"/>
              </w:rPr>
            </w:pPr>
            <w:r>
              <w:rPr>
                <w:rFonts w:ascii="Arial" w:hAnsi="Arial" w:cs="Arial"/>
                <w:sz w:val="24"/>
                <w:szCs w:val="24"/>
              </w:rPr>
              <w:t>Título</w:t>
            </w:r>
          </w:p>
          <w:p w14:paraId="262867EF" w14:textId="50BCAEDE" w:rsidR="00526509" w:rsidRPr="007B499E" w:rsidRDefault="001F50BB" w:rsidP="001F50BB">
            <w:pPr>
              <w:pStyle w:val="Prrafodelista"/>
              <w:numPr>
                <w:ilvl w:val="0"/>
                <w:numId w:val="23"/>
              </w:numPr>
              <w:suppressAutoHyphens w:val="0"/>
              <w:spacing w:line="240" w:lineRule="auto"/>
              <w:contextualSpacing/>
              <w:jc w:val="both"/>
              <w:rPr>
                <w:rFonts w:ascii="Arial" w:hAnsi="Arial" w:cs="Arial"/>
                <w:sz w:val="24"/>
                <w:szCs w:val="24"/>
              </w:rPr>
            </w:pPr>
            <w:r>
              <w:rPr>
                <w:rFonts w:ascii="Arial" w:hAnsi="Arial" w:cs="Arial"/>
                <w:sz w:val="24"/>
                <w:szCs w:val="24"/>
              </w:rPr>
              <w:t>Descripción</w:t>
            </w:r>
          </w:p>
        </w:tc>
      </w:tr>
      <w:tr w:rsidR="005D03E0" w:rsidRPr="007B499E" w14:paraId="0CCC0915" w14:textId="77777777" w:rsidTr="0076445B">
        <w:tc>
          <w:tcPr>
            <w:tcW w:w="603" w:type="dxa"/>
          </w:tcPr>
          <w:p w14:paraId="54BA901F" w14:textId="77777777" w:rsidR="00526509" w:rsidRPr="007B499E" w:rsidRDefault="00526509" w:rsidP="00526509">
            <w:pPr>
              <w:pStyle w:val="Prrafodelista"/>
              <w:widowControl/>
              <w:numPr>
                <w:ilvl w:val="0"/>
                <w:numId w:val="19"/>
              </w:numPr>
              <w:suppressAutoHyphens w:val="0"/>
              <w:spacing w:line="240" w:lineRule="auto"/>
              <w:contextualSpacing/>
              <w:rPr>
                <w:rFonts w:ascii="Arial" w:hAnsi="Arial" w:cs="Arial"/>
                <w:sz w:val="24"/>
                <w:szCs w:val="24"/>
              </w:rPr>
            </w:pPr>
          </w:p>
        </w:tc>
        <w:tc>
          <w:tcPr>
            <w:tcW w:w="3527" w:type="dxa"/>
          </w:tcPr>
          <w:p w14:paraId="1437E7AE" w14:textId="033AEE3A" w:rsidR="00526509" w:rsidRPr="007B499E" w:rsidRDefault="001F50BB" w:rsidP="0076445B">
            <w:pPr>
              <w:rPr>
                <w:rFonts w:ascii="Arial" w:hAnsi="Arial" w:cs="Arial"/>
                <w:sz w:val="24"/>
                <w:szCs w:val="24"/>
              </w:rPr>
            </w:pPr>
            <w:r>
              <w:rPr>
                <w:rFonts w:ascii="Arial" w:hAnsi="Arial" w:cs="Arial"/>
                <w:sz w:val="24"/>
                <w:szCs w:val="24"/>
              </w:rPr>
              <w:t xml:space="preserve">Ver pregunta </w:t>
            </w:r>
          </w:p>
        </w:tc>
        <w:tc>
          <w:tcPr>
            <w:tcW w:w="5855" w:type="dxa"/>
          </w:tcPr>
          <w:p w14:paraId="5A015B68" w14:textId="3186EBB4" w:rsidR="001F50BB" w:rsidRDefault="001F50BB" w:rsidP="001F50BB">
            <w:pPr>
              <w:suppressAutoHyphens w:val="0"/>
              <w:spacing w:after="0" w:line="240" w:lineRule="auto"/>
              <w:contextualSpacing/>
              <w:jc w:val="both"/>
              <w:rPr>
                <w:rFonts w:ascii="Arial" w:hAnsi="Arial" w:cs="Arial"/>
                <w:sz w:val="24"/>
                <w:szCs w:val="24"/>
              </w:rPr>
            </w:pPr>
            <w:r>
              <w:rPr>
                <w:rFonts w:ascii="Arial" w:hAnsi="Arial" w:cs="Arial"/>
                <w:sz w:val="24"/>
                <w:szCs w:val="24"/>
              </w:rPr>
              <w:t>El sistema debe permitir ver una pregunta, teniendo en cuenta los siguientes datos:</w:t>
            </w:r>
          </w:p>
          <w:p w14:paraId="011C8B36" w14:textId="77777777" w:rsidR="001F50BB" w:rsidRDefault="001F50BB" w:rsidP="001F50BB">
            <w:pPr>
              <w:pStyle w:val="Prrafodelista"/>
              <w:numPr>
                <w:ilvl w:val="0"/>
                <w:numId w:val="23"/>
              </w:numPr>
              <w:suppressAutoHyphens w:val="0"/>
              <w:spacing w:line="240" w:lineRule="auto"/>
              <w:contextualSpacing/>
              <w:jc w:val="both"/>
              <w:rPr>
                <w:rFonts w:ascii="Arial" w:hAnsi="Arial" w:cs="Arial"/>
                <w:sz w:val="24"/>
                <w:szCs w:val="24"/>
              </w:rPr>
            </w:pPr>
            <w:r>
              <w:rPr>
                <w:rFonts w:ascii="Arial" w:hAnsi="Arial" w:cs="Arial"/>
                <w:sz w:val="24"/>
                <w:szCs w:val="24"/>
              </w:rPr>
              <w:t>Título</w:t>
            </w:r>
          </w:p>
          <w:p w14:paraId="00A67465" w14:textId="3F1555B5" w:rsidR="00526509" w:rsidRPr="001F50BB" w:rsidRDefault="001F50BB" w:rsidP="001F50BB">
            <w:pPr>
              <w:pStyle w:val="Prrafodelista"/>
              <w:numPr>
                <w:ilvl w:val="0"/>
                <w:numId w:val="23"/>
              </w:numPr>
              <w:suppressAutoHyphens w:val="0"/>
              <w:spacing w:line="240" w:lineRule="auto"/>
              <w:contextualSpacing/>
              <w:jc w:val="both"/>
              <w:rPr>
                <w:rFonts w:ascii="Arial" w:hAnsi="Arial" w:cs="Arial"/>
                <w:sz w:val="24"/>
                <w:szCs w:val="24"/>
              </w:rPr>
            </w:pPr>
            <w:r>
              <w:rPr>
                <w:rFonts w:ascii="Arial" w:hAnsi="Arial" w:cs="Arial"/>
                <w:sz w:val="24"/>
                <w:szCs w:val="24"/>
              </w:rPr>
              <w:t>Descripción</w:t>
            </w:r>
          </w:p>
        </w:tc>
      </w:tr>
      <w:tr w:rsidR="006D1933" w:rsidRPr="007B499E" w14:paraId="54B9110C" w14:textId="77777777" w:rsidTr="0076445B">
        <w:tc>
          <w:tcPr>
            <w:tcW w:w="603" w:type="dxa"/>
          </w:tcPr>
          <w:p w14:paraId="08257B70" w14:textId="77777777" w:rsidR="006D1933" w:rsidRPr="007B499E" w:rsidRDefault="006D1933" w:rsidP="00526509">
            <w:pPr>
              <w:pStyle w:val="Prrafodelista"/>
              <w:widowControl/>
              <w:numPr>
                <w:ilvl w:val="0"/>
                <w:numId w:val="19"/>
              </w:numPr>
              <w:suppressAutoHyphens w:val="0"/>
              <w:spacing w:line="240" w:lineRule="auto"/>
              <w:contextualSpacing/>
              <w:rPr>
                <w:rFonts w:ascii="Arial" w:hAnsi="Arial" w:cs="Arial"/>
                <w:sz w:val="24"/>
                <w:szCs w:val="24"/>
              </w:rPr>
            </w:pPr>
          </w:p>
        </w:tc>
        <w:tc>
          <w:tcPr>
            <w:tcW w:w="3527" w:type="dxa"/>
          </w:tcPr>
          <w:p w14:paraId="20FD3CD9" w14:textId="2AF96FBD" w:rsidR="006D1933" w:rsidRDefault="006D1933" w:rsidP="0076445B">
            <w:pPr>
              <w:rPr>
                <w:rFonts w:ascii="Arial" w:hAnsi="Arial" w:cs="Arial"/>
                <w:sz w:val="24"/>
                <w:szCs w:val="24"/>
              </w:rPr>
            </w:pPr>
            <w:r>
              <w:rPr>
                <w:rFonts w:ascii="Arial" w:hAnsi="Arial" w:cs="Arial"/>
                <w:sz w:val="24"/>
                <w:szCs w:val="24"/>
              </w:rPr>
              <w:t>Listar preguntas</w:t>
            </w:r>
          </w:p>
        </w:tc>
        <w:tc>
          <w:tcPr>
            <w:tcW w:w="5855" w:type="dxa"/>
          </w:tcPr>
          <w:p w14:paraId="3E34CFF2" w14:textId="3E407921" w:rsidR="006D1933" w:rsidRDefault="006D1933" w:rsidP="006D1933">
            <w:pPr>
              <w:suppressAutoHyphens w:val="0"/>
              <w:spacing w:after="0" w:line="240" w:lineRule="auto"/>
              <w:contextualSpacing/>
              <w:jc w:val="both"/>
              <w:rPr>
                <w:rFonts w:ascii="Arial" w:hAnsi="Arial" w:cs="Arial"/>
                <w:sz w:val="24"/>
                <w:szCs w:val="24"/>
              </w:rPr>
            </w:pPr>
            <w:r>
              <w:rPr>
                <w:rFonts w:ascii="Arial" w:hAnsi="Arial" w:cs="Arial"/>
                <w:sz w:val="24"/>
                <w:szCs w:val="24"/>
              </w:rPr>
              <w:t>El sistema debe permitir listar las preguntas, teniendo en cuenta los siguientes datos:</w:t>
            </w:r>
          </w:p>
          <w:p w14:paraId="0B1A400C" w14:textId="77777777" w:rsidR="006D1933" w:rsidRDefault="006D1933" w:rsidP="006D1933">
            <w:pPr>
              <w:pStyle w:val="Prrafodelista"/>
              <w:numPr>
                <w:ilvl w:val="0"/>
                <w:numId w:val="23"/>
              </w:numPr>
              <w:suppressAutoHyphens w:val="0"/>
              <w:spacing w:line="240" w:lineRule="auto"/>
              <w:contextualSpacing/>
              <w:jc w:val="both"/>
              <w:rPr>
                <w:rFonts w:ascii="Arial" w:hAnsi="Arial" w:cs="Arial"/>
                <w:sz w:val="24"/>
                <w:szCs w:val="24"/>
              </w:rPr>
            </w:pPr>
            <w:r>
              <w:rPr>
                <w:rFonts w:ascii="Arial" w:hAnsi="Arial" w:cs="Arial"/>
                <w:sz w:val="24"/>
                <w:szCs w:val="24"/>
              </w:rPr>
              <w:t>Título</w:t>
            </w:r>
          </w:p>
          <w:p w14:paraId="2E141D69" w14:textId="0917CAA1" w:rsidR="006D1933" w:rsidRDefault="006D1933" w:rsidP="006D1933">
            <w:pPr>
              <w:pStyle w:val="Prrafodelista"/>
              <w:numPr>
                <w:ilvl w:val="0"/>
                <w:numId w:val="23"/>
              </w:numPr>
              <w:suppressAutoHyphens w:val="0"/>
              <w:spacing w:line="240" w:lineRule="auto"/>
              <w:contextualSpacing/>
              <w:jc w:val="both"/>
              <w:rPr>
                <w:rFonts w:ascii="Arial" w:hAnsi="Arial" w:cs="Arial"/>
                <w:sz w:val="24"/>
                <w:szCs w:val="24"/>
              </w:rPr>
            </w:pPr>
            <w:r>
              <w:rPr>
                <w:rFonts w:ascii="Arial" w:hAnsi="Arial" w:cs="Arial"/>
                <w:sz w:val="24"/>
                <w:szCs w:val="24"/>
              </w:rPr>
              <w:t>Descripción</w:t>
            </w:r>
          </w:p>
        </w:tc>
      </w:tr>
      <w:tr w:rsidR="005D03E0" w:rsidRPr="007B499E" w14:paraId="7502E069" w14:textId="77777777" w:rsidTr="0076445B">
        <w:tc>
          <w:tcPr>
            <w:tcW w:w="603" w:type="dxa"/>
          </w:tcPr>
          <w:p w14:paraId="0A851B90" w14:textId="77777777" w:rsidR="00526509" w:rsidRPr="007B499E" w:rsidRDefault="00526509" w:rsidP="00526509">
            <w:pPr>
              <w:pStyle w:val="Prrafodelista"/>
              <w:widowControl/>
              <w:numPr>
                <w:ilvl w:val="0"/>
                <w:numId w:val="19"/>
              </w:numPr>
              <w:suppressAutoHyphens w:val="0"/>
              <w:spacing w:line="240" w:lineRule="auto"/>
              <w:contextualSpacing/>
              <w:rPr>
                <w:rFonts w:ascii="Arial" w:hAnsi="Arial" w:cs="Arial"/>
                <w:sz w:val="24"/>
                <w:szCs w:val="24"/>
              </w:rPr>
            </w:pPr>
          </w:p>
        </w:tc>
        <w:tc>
          <w:tcPr>
            <w:tcW w:w="3527" w:type="dxa"/>
          </w:tcPr>
          <w:p w14:paraId="2F7F1361" w14:textId="21AA5691" w:rsidR="001F50BB" w:rsidRPr="007B499E" w:rsidRDefault="001F50BB" w:rsidP="0076445B">
            <w:pPr>
              <w:rPr>
                <w:rFonts w:ascii="Arial" w:hAnsi="Arial" w:cs="Arial"/>
                <w:sz w:val="24"/>
                <w:szCs w:val="24"/>
              </w:rPr>
            </w:pPr>
            <w:r>
              <w:rPr>
                <w:rFonts w:ascii="Arial" w:hAnsi="Arial" w:cs="Arial"/>
                <w:sz w:val="24"/>
                <w:szCs w:val="24"/>
              </w:rPr>
              <w:t>Eliminar pregunta</w:t>
            </w:r>
          </w:p>
        </w:tc>
        <w:tc>
          <w:tcPr>
            <w:tcW w:w="5855" w:type="dxa"/>
          </w:tcPr>
          <w:p w14:paraId="0A12242F" w14:textId="3207ECC5" w:rsidR="00526509" w:rsidRPr="007B499E" w:rsidRDefault="001F50BB" w:rsidP="0076445B">
            <w:pPr>
              <w:spacing w:after="0"/>
              <w:jc w:val="both"/>
              <w:rPr>
                <w:rFonts w:ascii="Arial" w:hAnsi="Arial" w:cs="Arial"/>
                <w:sz w:val="24"/>
                <w:szCs w:val="24"/>
              </w:rPr>
            </w:pPr>
            <w:r>
              <w:rPr>
                <w:rFonts w:ascii="Arial" w:hAnsi="Arial" w:cs="Arial"/>
                <w:sz w:val="24"/>
                <w:szCs w:val="24"/>
              </w:rPr>
              <w:t>El sistema debe permitir eliminar una pregunta.</w:t>
            </w:r>
          </w:p>
        </w:tc>
      </w:tr>
      <w:tr w:rsidR="001F50BB" w:rsidRPr="007B499E" w14:paraId="37AA2266" w14:textId="77777777" w:rsidTr="0076445B">
        <w:tc>
          <w:tcPr>
            <w:tcW w:w="603" w:type="dxa"/>
          </w:tcPr>
          <w:p w14:paraId="55CD71C3" w14:textId="77777777" w:rsidR="001F50BB" w:rsidRPr="007B499E" w:rsidRDefault="001F50BB" w:rsidP="00526509">
            <w:pPr>
              <w:pStyle w:val="Prrafodelista"/>
              <w:widowControl/>
              <w:numPr>
                <w:ilvl w:val="0"/>
                <w:numId w:val="19"/>
              </w:numPr>
              <w:suppressAutoHyphens w:val="0"/>
              <w:spacing w:line="240" w:lineRule="auto"/>
              <w:contextualSpacing/>
              <w:rPr>
                <w:rFonts w:ascii="Arial" w:hAnsi="Arial" w:cs="Arial"/>
                <w:sz w:val="24"/>
                <w:szCs w:val="24"/>
              </w:rPr>
            </w:pPr>
          </w:p>
        </w:tc>
        <w:tc>
          <w:tcPr>
            <w:tcW w:w="3527" w:type="dxa"/>
          </w:tcPr>
          <w:p w14:paraId="45923C87" w14:textId="46D9D484" w:rsidR="001F50BB" w:rsidRDefault="001F50BB" w:rsidP="0076445B">
            <w:pPr>
              <w:rPr>
                <w:rFonts w:ascii="Arial" w:hAnsi="Arial" w:cs="Arial"/>
                <w:sz w:val="24"/>
                <w:szCs w:val="24"/>
              </w:rPr>
            </w:pPr>
            <w:r>
              <w:rPr>
                <w:rFonts w:ascii="Arial" w:hAnsi="Arial" w:cs="Arial"/>
                <w:sz w:val="24"/>
                <w:szCs w:val="24"/>
              </w:rPr>
              <w:t>Buscar pregunta</w:t>
            </w:r>
          </w:p>
        </w:tc>
        <w:tc>
          <w:tcPr>
            <w:tcW w:w="5855" w:type="dxa"/>
          </w:tcPr>
          <w:p w14:paraId="6C5334FB" w14:textId="4F2465E3" w:rsidR="001F50BB" w:rsidRDefault="001F50BB" w:rsidP="0076445B">
            <w:pPr>
              <w:spacing w:after="0"/>
              <w:jc w:val="both"/>
              <w:rPr>
                <w:rFonts w:ascii="Arial" w:hAnsi="Arial" w:cs="Arial"/>
                <w:sz w:val="24"/>
                <w:szCs w:val="24"/>
              </w:rPr>
            </w:pPr>
            <w:r>
              <w:rPr>
                <w:rFonts w:ascii="Arial" w:hAnsi="Arial" w:cs="Arial"/>
                <w:sz w:val="24"/>
                <w:szCs w:val="24"/>
              </w:rPr>
              <w:t>El sistema debe permitir buscar una pregunta teniendo en cuenta el criterio de búsqueda:</w:t>
            </w:r>
          </w:p>
          <w:p w14:paraId="1628D618" w14:textId="2922BE3C" w:rsidR="001F50BB" w:rsidRPr="001F50BB" w:rsidRDefault="001F50BB" w:rsidP="001F50BB">
            <w:pPr>
              <w:pStyle w:val="Prrafodelista"/>
              <w:numPr>
                <w:ilvl w:val="0"/>
                <w:numId w:val="23"/>
              </w:numPr>
              <w:suppressAutoHyphens w:val="0"/>
              <w:spacing w:line="240" w:lineRule="auto"/>
              <w:contextualSpacing/>
              <w:jc w:val="both"/>
              <w:rPr>
                <w:rFonts w:ascii="Arial" w:hAnsi="Arial" w:cs="Arial"/>
                <w:sz w:val="24"/>
                <w:szCs w:val="24"/>
              </w:rPr>
            </w:pPr>
            <w:r>
              <w:rPr>
                <w:rFonts w:ascii="Arial" w:hAnsi="Arial" w:cs="Arial"/>
                <w:sz w:val="24"/>
                <w:szCs w:val="24"/>
              </w:rPr>
              <w:t>Título</w:t>
            </w:r>
          </w:p>
        </w:tc>
      </w:tr>
      <w:tr w:rsidR="001F50BB" w:rsidRPr="007B499E" w14:paraId="5568C2BD" w14:textId="77777777" w:rsidTr="0076445B">
        <w:tc>
          <w:tcPr>
            <w:tcW w:w="603" w:type="dxa"/>
          </w:tcPr>
          <w:p w14:paraId="356EC1BC" w14:textId="77777777" w:rsidR="001F50BB" w:rsidRPr="007B499E" w:rsidRDefault="001F50BB" w:rsidP="00526509">
            <w:pPr>
              <w:pStyle w:val="Prrafodelista"/>
              <w:widowControl/>
              <w:numPr>
                <w:ilvl w:val="0"/>
                <w:numId w:val="19"/>
              </w:numPr>
              <w:suppressAutoHyphens w:val="0"/>
              <w:spacing w:line="240" w:lineRule="auto"/>
              <w:contextualSpacing/>
              <w:rPr>
                <w:rFonts w:ascii="Arial" w:hAnsi="Arial" w:cs="Arial"/>
                <w:sz w:val="24"/>
                <w:szCs w:val="24"/>
              </w:rPr>
            </w:pPr>
          </w:p>
        </w:tc>
        <w:tc>
          <w:tcPr>
            <w:tcW w:w="3527" w:type="dxa"/>
          </w:tcPr>
          <w:p w14:paraId="750B078F" w14:textId="069E0E0F" w:rsidR="006D1933" w:rsidRDefault="006D1933" w:rsidP="0076445B">
            <w:pPr>
              <w:rPr>
                <w:rFonts w:ascii="Arial" w:hAnsi="Arial" w:cs="Arial"/>
                <w:sz w:val="24"/>
                <w:szCs w:val="24"/>
              </w:rPr>
            </w:pPr>
            <w:r>
              <w:rPr>
                <w:rFonts w:ascii="Arial" w:hAnsi="Arial" w:cs="Arial"/>
                <w:sz w:val="24"/>
                <w:szCs w:val="24"/>
              </w:rPr>
              <w:t>Crear reacción</w:t>
            </w:r>
          </w:p>
        </w:tc>
        <w:tc>
          <w:tcPr>
            <w:tcW w:w="5855" w:type="dxa"/>
          </w:tcPr>
          <w:p w14:paraId="432DF6FB" w14:textId="3FBA463F" w:rsidR="001F50BB" w:rsidRPr="006D1933" w:rsidRDefault="006D1933" w:rsidP="0076445B">
            <w:pPr>
              <w:spacing w:after="0"/>
              <w:jc w:val="both"/>
              <w:rPr>
                <w:rFonts w:ascii="Arial" w:hAnsi="Arial" w:cs="Arial"/>
                <w:sz w:val="24"/>
                <w:szCs w:val="24"/>
                <w:lang w:val="es-US"/>
              </w:rPr>
            </w:pPr>
            <w:r>
              <w:rPr>
                <w:rFonts w:ascii="Arial" w:hAnsi="Arial" w:cs="Arial"/>
                <w:sz w:val="24"/>
                <w:szCs w:val="24"/>
              </w:rPr>
              <w:t>El sistema debe permitir crear una reacción.</w:t>
            </w:r>
          </w:p>
        </w:tc>
      </w:tr>
      <w:tr w:rsidR="006D1933" w:rsidRPr="007B499E" w14:paraId="6BD2C03E" w14:textId="77777777" w:rsidTr="0076445B">
        <w:tc>
          <w:tcPr>
            <w:tcW w:w="603" w:type="dxa"/>
          </w:tcPr>
          <w:p w14:paraId="1823B847" w14:textId="77777777" w:rsidR="006D1933" w:rsidRPr="007B499E" w:rsidRDefault="006D1933" w:rsidP="00526509">
            <w:pPr>
              <w:pStyle w:val="Prrafodelista"/>
              <w:widowControl/>
              <w:numPr>
                <w:ilvl w:val="0"/>
                <w:numId w:val="19"/>
              </w:numPr>
              <w:suppressAutoHyphens w:val="0"/>
              <w:spacing w:line="240" w:lineRule="auto"/>
              <w:contextualSpacing/>
              <w:rPr>
                <w:rFonts w:ascii="Arial" w:hAnsi="Arial" w:cs="Arial"/>
                <w:sz w:val="24"/>
                <w:szCs w:val="24"/>
              </w:rPr>
            </w:pPr>
          </w:p>
        </w:tc>
        <w:tc>
          <w:tcPr>
            <w:tcW w:w="3527" w:type="dxa"/>
          </w:tcPr>
          <w:p w14:paraId="2D613C28" w14:textId="44E5C1C2" w:rsidR="006D1933" w:rsidRDefault="006D1933" w:rsidP="0076445B">
            <w:pPr>
              <w:rPr>
                <w:rFonts w:ascii="Arial" w:hAnsi="Arial" w:cs="Arial"/>
                <w:sz w:val="24"/>
                <w:szCs w:val="24"/>
              </w:rPr>
            </w:pPr>
            <w:r>
              <w:rPr>
                <w:rFonts w:ascii="Arial" w:hAnsi="Arial" w:cs="Arial"/>
                <w:sz w:val="24"/>
                <w:szCs w:val="24"/>
              </w:rPr>
              <w:t xml:space="preserve">Eliminar reacción </w:t>
            </w:r>
          </w:p>
        </w:tc>
        <w:tc>
          <w:tcPr>
            <w:tcW w:w="5855" w:type="dxa"/>
          </w:tcPr>
          <w:p w14:paraId="064DA57F" w14:textId="016C6EB8" w:rsidR="006D1933" w:rsidRDefault="006D1933" w:rsidP="0076445B">
            <w:pPr>
              <w:spacing w:after="0"/>
              <w:jc w:val="both"/>
              <w:rPr>
                <w:rFonts w:ascii="Arial" w:hAnsi="Arial" w:cs="Arial"/>
                <w:sz w:val="24"/>
                <w:szCs w:val="24"/>
              </w:rPr>
            </w:pPr>
            <w:r>
              <w:rPr>
                <w:rFonts w:ascii="Arial" w:hAnsi="Arial" w:cs="Arial"/>
                <w:sz w:val="24"/>
                <w:szCs w:val="24"/>
              </w:rPr>
              <w:t>El sistema debe permitir eliminar una reacción.</w:t>
            </w:r>
          </w:p>
        </w:tc>
      </w:tr>
      <w:tr w:rsidR="006D1933" w:rsidRPr="007B499E" w14:paraId="7B07C322" w14:textId="77777777" w:rsidTr="0076445B">
        <w:tc>
          <w:tcPr>
            <w:tcW w:w="603" w:type="dxa"/>
          </w:tcPr>
          <w:p w14:paraId="4D82D08D" w14:textId="77777777" w:rsidR="006D1933" w:rsidRPr="007B499E" w:rsidRDefault="006D1933" w:rsidP="00526509">
            <w:pPr>
              <w:pStyle w:val="Prrafodelista"/>
              <w:widowControl/>
              <w:numPr>
                <w:ilvl w:val="0"/>
                <w:numId w:val="19"/>
              </w:numPr>
              <w:suppressAutoHyphens w:val="0"/>
              <w:spacing w:line="240" w:lineRule="auto"/>
              <w:contextualSpacing/>
              <w:rPr>
                <w:rFonts w:ascii="Arial" w:hAnsi="Arial" w:cs="Arial"/>
                <w:sz w:val="24"/>
                <w:szCs w:val="24"/>
              </w:rPr>
            </w:pPr>
          </w:p>
        </w:tc>
        <w:tc>
          <w:tcPr>
            <w:tcW w:w="3527" w:type="dxa"/>
          </w:tcPr>
          <w:p w14:paraId="2E8787D7" w14:textId="18D0D17B" w:rsidR="006D1933" w:rsidRDefault="002D45B9" w:rsidP="0076445B">
            <w:pPr>
              <w:rPr>
                <w:rFonts w:ascii="Arial" w:hAnsi="Arial" w:cs="Arial"/>
                <w:sz w:val="24"/>
                <w:szCs w:val="24"/>
              </w:rPr>
            </w:pPr>
            <w:r>
              <w:rPr>
                <w:rFonts w:ascii="Arial" w:hAnsi="Arial" w:cs="Arial"/>
                <w:sz w:val="24"/>
                <w:szCs w:val="24"/>
              </w:rPr>
              <w:t xml:space="preserve">Crear comentario </w:t>
            </w:r>
          </w:p>
        </w:tc>
        <w:tc>
          <w:tcPr>
            <w:tcW w:w="5855" w:type="dxa"/>
          </w:tcPr>
          <w:p w14:paraId="4AE2F7BA" w14:textId="77777777" w:rsidR="002D45B9" w:rsidRDefault="002D45B9" w:rsidP="002D45B9">
            <w:pPr>
              <w:suppressAutoHyphens w:val="0"/>
              <w:spacing w:after="0" w:line="240" w:lineRule="auto"/>
              <w:contextualSpacing/>
              <w:jc w:val="both"/>
              <w:rPr>
                <w:rFonts w:ascii="Arial" w:hAnsi="Arial" w:cs="Arial"/>
                <w:sz w:val="24"/>
                <w:szCs w:val="24"/>
              </w:rPr>
            </w:pPr>
            <w:r>
              <w:rPr>
                <w:rFonts w:ascii="Arial" w:hAnsi="Arial" w:cs="Arial"/>
                <w:sz w:val="24"/>
                <w:szCs w:val="24"/>
              </w:rPr>
              <w:t>El sistema debe permitir crear un comentario, teniendo en cuenta los siguientes datos:</w:t>
            </w:r>
          </w:p>
          <w:p w14:paraId="20731C0C" w14:textId="5886EA9A" w:rsidR="006D1933" w:rsidRPr="002D45B9" w:rsidRDefault="002D45B9" w:rsidP="002D45B9">
            <w:pPr>
              <w:pStyle w:val="Prrafodelista"/>
              <w:numPr>
                <w:ilvl w:val="0"/>
                <w:numId w:val="23"/>
              </w:numPr>
              <w:suppressAutoHyphens w:val="0"/>
              <w:spacing w:line="240" w:lineRule="auto"/>
              <w:contextualSpacing/>
              <w:jc w:val="both"/>
              <w:rPr>
                <w:rFonts w:ascii="Arial" w:hAnsi="Arial" w:cs="Arial"/>
                <w:sz w:val="24"/>
                <w:szCs w:val="24"/>
              </w:rPr>
            </w:pPr>
            <w:r w:rsidRPr="002D45B9">
              <w:rPr>
                <w:rFonts w:ascii="Arial" w:hAnsi="Arial" w:cs="Arial"/>
                <w:sz w:val="24"/>
                <w:szCs w:val="24"/>
              </w:rPr>
              <w:t>Descripción</w:t>
            </w:r>
          </w:p>
        </w:tc>
      </w:tr>
      <w:tr w:rsidR="002D45B9" w:rsidRPr="007B499E" w14:paraId="570730C0" w14:textId="77777777" w:rsidTr="0076445B">
        <w:tc>
          <w:tcPr>
            <w:tcW w:w="603" w:type="dxa"/>
          </w:tcPr>
          <w:p w14:paraId="20C56622" w14:textId="77777777" w:rsidR="002D45B9" w:rsidRPr="007B499E" w:rsidRDefault="002D45B9" w:rsidP="002D45B9">
            <w:pPr>
              <w:pStyle w:val="Prrafodelista"/>
              <w:widowControl/>
              <w:numPr>
                <w:ilvl w:val="0"/>
                <w:numId w:val="19"/>
              </w:numPr>
              <w:suppressAutoHyphens w:val="0"/>
              <w:spacing w:line="240" w:lineRule="auto"/>
              <w:contextualSpacing/>
              <w:rPr>
                <w:rFonts w:ascii="Arial" w:hAnsi="Arial" w:cs="Arial"/>
                <w:sz w:val="24"/>
                <w:szCs w:val="24"/>
              </w:rPr>
            </w:pPr>
          </w:p>
        </w:tc>
        <w:tc>
          <w:tcPr>
            <w:tcW w:w="3527" w:type="dxa"/>
          </w:tcPr>
          <w:p w14:paraId="4FEBDDA6" w14:textId="145B7684" w:rsidR="002D45B9" w:rsidRDefault="002D45B9" w:rsidP="002D45B9">
            <w:pPr>
              <w:rPr>
                <w:rFonts w:ascii="Arial" w:hAnsi="Arial" w:cs="Arial"/>
                <w:sz w:val="24"/>
                <w:szCs w:val="24"/>
              </w:rPr>
            </w:pPr>
            <w:r>
              <w:rPr>
                <w:rFonts w:ascii="Arial" w:hAnsi="Arial" w:cs="Arial"/>
                <w:sz w:val="24"/>
                <w:szCs w:val="24"/>
              </w:rPr>
              <w:t>Editar comentario</w:t>
            </w:r>
          </w:p>
        </w:tc>
        <w:tc>
          <w:tcPr>
            <w:tcW w:w="5855" w:type="dxa"/>
          </w:tcPr>
          <w:p w14:paraId="64B6C17C" w14:textId="148B8304" w:rsidR="002D45B9" w:rsidRDefault="002D45B9" w:rsidP="002D45B9">
            <w:pPr>
              <w:suppressAutoHyphens w:val="0"/>
              <w:spacing w:after="0" w:line="240" w:lineRule="auto"/>
              <w:contextualSpacing/>
              <w:jc w:val="both"/>
              <w:rPr>
                <w:rFonts w:ascii="Arial" w:hAnsi="Arial" w:cs="Arial"/>
                <w:sz w:val="24"/>
                <w:szCs w:val="24"/>
              </w:rPr>
            </w:pPr>
            <w:r>
              <w:rPr>
                <w:rFonts w:ascii="Arial" w:hAnsi="Arial" w:cs="Arial"/>
                <w:sz w:val="24"/>
                <w:szCs w:val="24"/>
              </w:rPr>
              <w:t>El sistema debe permitir editar un comentario, teniendo en cuenta los siguientes datos:</w:t>
            </w:r>
          </w:p>
          <w:p w14:paraId="26A30518" w14:textId="5229A68F" w:rsidR="002D45B9" w:rsidRPr="002D45B9" w:rsidRDefault="002D45B9" w:rsidP="002D45B9">
            <w:pPr>
              <w:pStyle w:val="Prrafodelista"/>
              <w:numPr>
                <w:ilvl w:val="0"/>
                <w:numId w:val="23"/>
              </w:numPr>
              <w:jc w:val="both"/>
              <w:rPr>
                <w:rFonts w:ascii="Arial" w:hAnsi="Arial" w:cs="Arial"/>
                <w:sz w:val="24"/>
                <w:szCs w:val="24"/>
              </w:rPr>
            </w:pPr>
            <w:r w:rsidRPr="002D45B9">
              <w:rPr>
                <w:rFonts w:ascii="Arial" w:hAnsi="Arial" w:cs="Arial"/>
                <w:sz w:val="24"/>
                <w:szCs w:val="24"/>
              </w:rPr>
              <w:t>Descripción</w:t>
            </w:r>
          </w:p>
        </w:tc>
      </w:tr>
      <w:tr w:rsidR="002D45B9" w:rsidRPr="007B499E" w14:paraId="3C1AA93D" w14:textId="77777777" w:rsidTr="0076445B">
        <w:tc>
          <w:tcPr>
            <w:tcW w:w="603" w:type="dxa"/>
          </w:tcPr>
          <w:p w14:paraId="3D2F91A5" w14:textId="77777777" w:rsidR="002D45B9" w:rsidRPr="007B499E" w:rsidRDefault="002D45B9" w:rsidP="002D45B9">
            <w:pPr>
              <w:pStyle w:val="Prrafodelista"/>
              <w:widowControl/>
              <w:numPr>
                <w:ilvl w:val="0"/>
                <w:numId w:val="19"/>
              </w:numPr>
              <w:suppressAutoHyphens w:val="0"/>
              <w:spacing w:line="240" w:lineRule="auto"/>
              <w:contextualSpacing/>
              <w:rPr>
                <w:rFonts w:ascii="Arial" w:hAnsi="Arial" w:cs="Arial"/>
                <w:sz w:val="24"/>
                <w:szCs w:val="24"/>
              </w:rPr>
            </w:pPr>
          </w:p>
        </w:tc>
        <w:tc>
          <w:tcPr>
            <w:tcW w:w="3527" w:type="dxa"/>
          </w:tcPr>
          <w:p w14:paraId="64F32E0C" w14:textId="2D42A7BC" w:rsidR="002D45B9" w:rsidRDefault="002D45B9" w:rsidP="002D45B9">
            <w:pPr>
              <w:rPr>
                <w:rFonts w:ascii="Arial" w:hAnsi="Arial" w:cs="Arial"/>
                <w:sz w:val="24"/>
                <w:szCs w:val="24"/>
              </w:rPr>
            </w:pPr>
            <w:r>
              <w:rPr>
                <w:rFonts w:ascii="Arial" w:hAnsi="Arial" w:cs="Arial"/>
                <w:sz w:val="24"/>
                <w:szCs w:val="24"/>
              </w:rPr>
              <w:t xml:space="preserve">Ver comentario </w:t>
            </w:r>
          </w:p>
        </w:tc>
        <w:tc>
          <w:tcPr>
            <w:tcW w:w="5855" w:type="dxa"/>
          </w:tcPr>
          <w:p w14:paraId="560C34EC" w14:textId="12335A82" w:rsidR="002D45B9" w:rsidRDefault="002D45B9" w:rsidP="002D45B9">
            <w:pPr>
              <w:suppressAutoHyphens w:val="0"/>
              <w:spacing w:after="0" w:line="240" w:lineRule="auto"/>
              <w:contextualSpacing/>
              <w:jc w:val="both"/>
              <w:rPr>
                <w:rFonts w:ascii="Arial" w:hAnsi="Arial" w:cs="Arial"/>
                <w:sz w:val="24"/>
                <w:szCs w:val="24"/>
              </w:rPr>
            </w:pPr>
            <w:r>
              <w:rPr>
                <w:rFonts w:ascii="Arial" w:hAnsi="Arial" w:cs="Arial"/>
                <w:sz w:val="24"/>
                <w:szCs w:val="24"/>
              </w:rPr>
              <w:t>El sistema debe permitir ver un comentario, teniendo en cuenta los siguientes datos:</w:t>
            </w:r>
          </w:p>
          <w:p w14:paraId="603A6AA8" w14:textId="2D573846" w:rsidR="002D45B9" w:rsidRPr="002D45B9" w:rsidRDefault="002D45B9" w:rsidP="002D45B9">
            <w:pPr>
              <w:pStyle w:val="Prrafodelista"/>
              <w:numPr>
                <w:ilvl w:val="0"/>
                <w:numId w:val="23"/>
              </w:numPr>
              <w:jc w:val="both"/>
              <w:rPr>
                <w:rFonts w:ascii="Arial" w:hAnsi="Arial" w:cs="Arial"/>
                <w:sz w:val="24"/>
                <w:szCs w:val="24"/>
              </w:rPr>
            </w:pPr>
            <w:r w:rsidRPr="002D45B9">
              <w:rPr>
                <w:rFonts w:ascii="Arial" w:hAnsi="Arial" w:cs="Arial"/>
                <w:sz w:val="24"/>
                <w:szCs w:val="24"/>
              </w:rPr>
              <w:t>Descripción</w:t>
            </w:r>
          </w:p>
        </w:tc>
      </w:tr>
      <w:tr w:rsidR="002D45B9" w:rsidRPr="007B499E" w14:paraId="24FD0639" w14:textId="77777777" w:rsidTr="0076445B">
        <w:tc>
          <w:tcPr>
            <w:tcW w:w="603" w:type="dxa"/>
          </w:tcPr>
          <w:p w14:paraId="3D0D115C" w14:textId="77777777" w:rsidR="002D45B9" w:rsidRPr="007B499E" w:rsidRDefault="002D45B9" w:rsidP="002D45B9">
            <w:pPr>
              <w:pStyle w:val="Prrafodelista"/>
              <w:widowControl/>
              <w:numPr>
                <w:ilvl w:val="0"/>
                <w:numId w:val="19"/>
              </w:numPr>
              <w:suppressAutoHyphens w:val="0"/>
              <w:spacing w:line="240" w:lineRule="auto"/>
              <w:contextualSpacing/>
              <w:rPr>
                <w:rFonts w:ascii="Arial" w:hAnsi="Arial" w:cs="Arial"/>
                <w:sz w:val="24"/>
                <w:szCs w:val="24"/>
              </w:rPr>
            </w:pPr>
          </w:p>
        </w:tc>
        <w:tc>
          <w:tcPr>
            <w:tcW w:w="3527" w:type="dxa"/>
          </w:tcPr>
          <w:p w14:paraId="395FBBE2" w14:textId="2D157D62" w:rsidR="002D45B9" w:rsidRDefault="002D45B9" w:rsidP="002D45B9">
            <w:pPr>
              <w:rPr>
                <w:rFonts w:ascii="Arial" w:hAnsi="Arial" w:cs="Arial"/>
                <w:sz w:val="24"/>
                <w:szCs w:val="24"/>
              </w:rPr>
            </w:pPr>
            <w:r>
              <w:rPr>
                <w:rFonts w:ascii="Arial" w:hAnsi="Arial" w:cs="Arial"/>
                <w:sz w:val="24"/>
                <w:szCs w:val="24"/>
              </w:rPr>
              <w:t xml:space="preserve">Eliminar comentario </w:t>
            </w:r>
          </w:p>
        </w:tc>
        <w:tc>
          <w:tcPr>
            <w:tcW w:w="5855" w:type="dxa"/>
          </w:tcPr>
          <w:p w14:paraId="28B78F31" w14:textId="2465A582" w:rsidR="002D45B9" w:rsidRDefault="002D45B9" w:rsidP="002D45B9">
            <w:pPr>
              <w:spacing w:after="0"/>
              <w:jc w:val="both"/>
              <w:rPr>
                <w:rFonts w:ascii="Arial" w:hAnsi="Arial" w:cs="Arial"/>
                <w:sz w:val="24"/>
                <w:szCs w:val="24"/>
              </w:rPr>
            </w:pPr>
            <w:r>
              <w:rPr>
                <w:rFonts w:ascii="Arial" w:hAnsi="Arial" w:cs="Arial"/>
                <w:sz w:val="24"/>
                <w:szCs w:val="24"/>
              </w:rPr>
              <w:t xml:space="preserve">El sistema debe permitir eliminar un comentario. </w:t>
            </w:r>
          </w:p>
        </w:tc>
      </w:tr>
      <w:tr w:rsidR="005D03E0" w:rsidRPr="007B499E" w14:paraId="37067A77" w14:textId="77777777" w:rsidTr="0076445B">
        <w:tc>
          <w:tcPr>
            <w:tcW w:w="603" w:type="dxa"/>
          </w:tcPr>
          <w:p w14:paraId="23854A65" w14:textId="77777777" w:rsidR="005D03E0" w:rsidRPr="007B499E" w:rsidRDefault="005D03E0" w:rsidP="002D45B9">
            <w:pPr>
              <w:pStyle w:val="Prrafodelista"/>
              <w:widowControl/>
              <w:numPr>
                <w:ilvl w:val="0"/>
                <w:numId w:val="19"/>
              </w:numPr>
              <w:suppressAutoHyphens w:val="0"/>
              <w:spacing w:line="240" w:lineRule="auto"/>
              <w:contextualSpacing/>
              <w:rPr>
                <w:rFonts w:ascii="Arial" w:hAnsi="Arial" w:cs="Arial"/>
                <w:sz w:val="24"/>
                <w:szCs w:val="24"/>
              </w:rPr>
            </w:pPr>
          </w:p>
        </w:tc>
        <w:tc>
          <w:tcPr>
            <w:tcW w:w="3527" w:type="dxa"/>
          </w:tcPr>
          <w:p w14:paraId="4B83DB3C" w14:textId="3E043337" w:rsidR="005D03E0" w:rsidRDefault="005D03E0" w:rsidP="002D45B9">
            <w:pPr>
              <w:rPr>
                <w:rFonts w:ascii="Arial" w:hAnsi="Arial" w:cs="Arial"/>
                <w:sz w:val="24"/>
                <w:szCs w:val="24"/>
              </w:rPr>
            </w:pPr>
            <w:r>
              <w:rPr>
                <w:rFonts w:ascii="Arial" w:hAnsi="Arial" w:cs="Arial"/>
                <w:sz w:val="24"/>
                <w:szCs w:val="24"/>
              </w:rPr>
              <w:t>Crear curso</w:t>
            </w:r>
          </w:p>
        </w:tc>
        <w:tc>
          <w:tcPr>
            <w:tcW w:w="5855" w:type="dxa"/>
          </w:tcPr>
          <w:p w14:paraId="172E309E" w14:textId="77777777" w:rsidR="005D03E0" w:rsidRDefault="005D03E0" w:rsidP="002D45B9">
            <w:pPr>
              <w:spacing w:after="0"/>
              <w:jc w:val="both"/>
              <w:rPr>
                <w:rFonts w:ascii="Arial" w:hAnsi="Arial" w:cs="Arial"/>
                <w:sz w:val="24"/>
                <w:szCs w:val="24"/>
              </w:rPr>
            </w:pPr>
            <w:r>
              <w:rPr>
                <w:rFonts w:ascii="Arial" w:hAnsi="Arial" w:cs="Arial"/>
                <w:sz w:val="24"/>
                <w:szCs w:val="24"/>
              </w:rPr>
              <w:t>El sistema debe permitir crear un curso, teniendo en cuenta los siguientes datos:</w:t>
            </w:r>
          </w:p>
          <w:p w14:paraId="33C6E0CC" w14:textId="3C85BAB3" w:rsidR="005D03E0" w:rsidRPr="005D03E0" w:rsidRDefault="005D03E0" w:rsidP="005D03E0">
            <w:pPr>
              <w:pStyle w:val="Prrafodelista"/>
              <w:numPr>
                <w:ilvl w:val="0"/>
                <w:numId w:val="23"/>
              </w:numPr>
              <w:jc w:val="both"/>
              <w:rPr>
                <w:rFonts w:ascii="Arial" w:hAnsi="Arial" w:cs="Arial"/>
                <w:sz w:val="24"/>
                <w:szCs w:val="24"/>
              </w:rPr>
            </w:pPr>
            <w:r w:rsidRPr="005D03E0">
              <w:rPr>
                <w:rFonts w:ascii="Arial" w:hAnsi="Arial" w:cs="Arial"/>
                <w:sz w:val="24"/>
                <w:szCs w:val="24"/>
              </w:rPr>
              <w:t>Nombre del curso</w:t>
            </w:r>
          </w:p>
          <w:p w14:paraId="1C7E5EC5" w14:textId="52B88A3B" w:rsidR="005D03E0" w:rsidRPr="005D03E0" w:rsidRDefault="005D03E0" w:rsidP="005D03E0">
            <w:pPr>
              <w:pStyle w:val="Prrafodelista"/>
              <w:numPr>
                <w:ilvl w:val="0"/>
                <w:numId w:val="23"/>
              </w:numPr>
              <w:jc w:val="both"/>
              <w:rPr>
                <w:rFonts w:ascii="Arial" w:hAnsi="Arial" w:cs="Arial"/>
                <w:sz w:val="24"/>
                <w:szCs w:val="24"/>
              </w:rPr>
            </w:pPr>
            <w:r w:rsidRPr="005D03E0">
              <w:rPr>
                <w:rFonts w:ascii="Arial" w:hAnsi="Arial" w:cs="Arial"/>
                <w:sz w:val="24"/>
                <w:szCs w:val="24"/>
              </w:rPr>
              <w:t>Descripción</w:t>
            </w:r>
          </w:p>
        </w:tc>
      </w:tr>
      <w:tr w:rsidR="005D03E0" w:rsidRPr="007B499E" w14:paraId="273B7204" w14:textId="77777777" w:rsidTr="0076445B">
        <w:tc>
          <w:tcPr>
            <w:tcW w:w="603" w:type="dxa"/>
          </w:tcPr>
          <w:p w14:paraId="1F3E1F3C" w14:textId="77777777" w:rsidR="005D03E0" w:rsidRPr="007B499E" w:rsidRDefault="005D03E0" w:rsidP="002D45B9">
            <w:pPr>
              <w:pStyle w:val="Prrafodelista"/>
              <w:widowControl/>
              <w:numPr>
                <w:ilvl w:val="0"/>
                <w:numId w:val="19"/>
              </w:numPr>
              <w:suppressAutoHyphens w:val="0"/>
              <w:spacing w:line="240" w:lineRule="auto"/>
              <w:contextualSpacing/>
              <w:rPr>
                <w:rFonts w:ascii="Arial" w:hAnsi="Arial" w:cs="Arial"/>
                <w:sz w:val="24"/>
                <w:szCs w:val="24"/>
              </w:rPr>
            </w:pPr>
          </w:p>
        </w:tc>
        <w:tc>
          <w:tcPr>
            <w:tcW w:w="3527" w:type="dxa"/>
          </w:tcPr>
          <w:p w14:paraId="2D41007D" w14:textId="7602615C" w:rsidR="005D03E0" w:rsidRDefault="005D03E0" w:rsidP="002D45B9">
            <w:pPr>
              <w:rPr>
                <w:rFonts w:ascii="Arial" w:hAnsi="Arial" w:cs="Arial"/>
                <w:sz w:val="24"/>
                <w:szCs w:val="24"/>
              </w:rPr>
            </w:pPr>
            <w:r>
              <w:rPr>
                <w:rFonts w:ascii="Arial" w:hAnsi="Arial" w:cs="Arial"/>
                <w:sz w:val="24"/>
                <w:szCs w:val="24"/>
              </w:rPr>
              <w:t>Editar curso</w:t>
            </w:r>
          </w:p>
        </w:tc>
        <w:tc>
          <w:tcPr>
            <w:tcW w:w="5855" w:type="dxa"/>
          </w:tcPr>
          <w:p w14:paraId="2D90B21B" w14:textId="7AF99074" w:rsidR="005D03E0" w:rsidRDefault="005D03E0" w:rsidP="005D03E0">
            <w:pPr>
              <w:spacing w:after="0"/>
              <w:jc w:val="both"/>
              <w:rPr>
                <w:rFonts w:ascii="Arial" w:hAnsi="Arial" w:cs="Arial"/>
                <w:sz w:val="24"/>
                <w:szCs w:val="24"/>
              </w:rPr>
            </w:pPr>
            <w:r>
              <w:rPr>
                <w:rFonts w:ascii="Arial" w:hAnsi="Arial" w:cs="Arial"/>
                <w:sz w:val="24"/>
                <w:szCs w:val="24"/>
              </w:rPr>
              <w:t>El sistema debe permitir editar un curso, teniendo en cuenta los siguientes datos:</w:t>
            </w:r>
          </w:p>
          <w:p w14:paraId="230D945F" w14:textId="77777777" w:rsidR="005D03E0" w:rsidRPr="005D03E0" w:rsidRDefault="005D03E0" w:rsidP="005D03E0">
            <w:pPr>
              <w:pStyle w:val="Prrafodelista"/>
              <w:numPr>
                <w:ilvl w:val="0"/>
                <w:numId w:val="23"/>
              </w:numPr>
              <w:jc w:val="both"/>
              <w:rPr>
                <w:rFonts w:ascii="Arial" w:hAnsi="Arial" w:cs="Arial"/>
                <w:sz w:val="24"/>
                <w:szCs w:val="24"/>
              </w:rPr>
            </w:pPr>
            <w:r w:rsidRPr="005D03E0">
              <w:rPr>
                <w:rFonts w:ascii="Arial" w:hAnsi="Arial" w:cs="Arial"/>
                <w:sz w:val="24"/>
                <w:szCs w:val="24"/>
              </w:rPr>
              <w:t>Nombre del curso</w:t>
            </w:r>
          </w:p>
          <w:p w14:paraId="31BC7E06" w14:textId="5B01BCD4" w:rsidR="005D03E0" w:rsidRPr="005D03E0" w:rsidRDefault="005D03E0" w:rsidP="005D03E0">
            <w:pPr>
              <w:pStyle w:val="Prrafodelista"/>
              <w:numPr>
                <w:ilvl w:val="0"/>
                <w:numId w:val="23"/>
              </w:numPr>
              <w:jc w:val="both"/>
              <w:rPr>
                <w:rFonts w:ascii="Arial" w:hAnsi="Arial" w:cs="Arial"/>
                <w:sz w:val="24"/>
                <w:szCs w:val="24"/>
              </w:rPr>
            </w:pPr>
            <w:r w:rsidRPr="005D03E0">
              <w:rPr>
                <w:rFonts w:ascii="Arial" w:hAnsi="Arial" w:cs="Arial"/>
                <w:sz w:val="24"/>
                <w:szCs w:val="24"/>
              </w:rPr>
              <w:t>Descripción</w:t>
            </w:r>
          </w:p>
        </w:tc>
      </w:tr>
      <w:tr w:rsidR="005D03E0" w:rsidRPr="007B499E" w14:paraId="7EB54FD3" w14:textId="77777777" w:rsidTr="0076445B">
        <w:tc>
          <w:tcPr>
            <w:tcW w:w="603" w:type="dxa"/>
          </w:tcPr>
          <w:p w14:paraId="63EF452F" w14:textId="48DC932C" w:rsidR="005D03E0" w:rsidRPr="007B499E" w:rsidRDefault="005D03E0" w:rsidP="002D45B9">
            <w:pPr>
              <w:pStyle w:val="Prrafodelista"/>
              <w:widowControl/>
              <w:numPr>
                <w:ilvl w:val="0"/>
                <w:numId w:val="19"/>
              </w:numPr>
              <w:suppressAutoHyphens w:val="0"/>
              <w:spacing w:line="240" w:lineRule="auto"/>
              <w:contextualSpacing/>
              <w:rPr>
                <w:rFonts w:ascii="Arial" w:hAnsi="Arial" w:cs="Arial"/>
                <w:sz w:val="24"/>
                <w:szCs w:val="24"/>
              </w:rPr>
            </w:pPr>
          </w:p>
        </w:tc>
        <w:tc>
          <w:tcPr>
            <w:tcW w:w="3527" w:type="dxa"/>
          </w:tcPr>
          <w:p w14:paraId="6D3E0A5E" w14:textId="19074F5F" w:rsidR="005D03E0" w:rsidRDefault="005D03E0" w:rsidP="002D45B9">
            <w:pPr>
              <w:rPr>
                <w:rFonts w:ascii="Arial" w:hAnsi="Arial" w:cs="Arial"/>
                <w:sz w:val="24"/>
                <w:szCs w:val="24"/>
              </w:rPr>
            </w:pPr>
            <w:r>
              <w:rPr>
                <w:rFonts w:ascii="Arial" w:hAnsi="Arial" w:cs="Arial"/>
                <w:sz w:val="24"/>
                <w:szCs w:val="24"/>
              </w:rPr>
              <w:t>Ver curso</w:t>
            </w:r>
          </w:p>
        </w:tc>
        <w:tc>
          <w:tcPr>
            <w:tcW w:w="5855" w:type="dxa"/>
          </w:tcPr>
          <w:p w14:paraId="2A11E8B2" w14:textId="4D5EF99F" w:rsidR="005D03E0" w:rsidRDefault="005D03E0" w:rsidP="005D03E0">
            <w:pPr>
              <w:spacing w:after="0"/>
              <w:jc w:val="both"/>
              <w:rPr>
                <w:rFonts w:ascii="Arial" w:hAnsi="Arial" w:cs="Arial"/>
                <w:sz w:val="24"/>
                <w:szCs w:val="24"/>
              </w:rPr>
            </w:pPr>
            <w:r>
              <w:rPr>
                <w:rFonts w:ascii="Arial" w:hAnsi="Arial" w:cs="Arial"/>
                <w:sz w:val="24"/>
                <w:szCs w:val="24"/>
              </w:rPr>
              <w:t>El sistema debe permitir ver un curso, teniendo en cuenta los siguientes datos:</w:t>
            </w:r>
          </w:p>
          <w:p w14:paraId="0C18AE10" w14:textId="77777777" w:rsidR="005D03E0" w:rsidRPr="005D03E0" w:rsidRDefault="005D03E0" w:rsidP="005D03E0">
            <w:pPr>
              <w:pStyle w:val="Prrafodelista"/>
              <w:numPr>
                <w:ilvl w:val="0"/>
                <w:numId w:val="23"/>
              </w:numPr>
              <w:jc w:val="both"/>
              <w:rPr>
                <w:rFonts w:ascii="Arial" w:hAnsi="Arial" w:cs="Arial"/>
                <w:sz w:val="24"/>
                <w:szCs w:val="24"/>
              </w:rPr>
            </w:pPr>
            <w:r w:rsidRPr="005D03E0">
              <w:rPr>
                <w:rFonts w:ascii="Arial" w:hAnsi="Arial" w:cs="Arial"/>
                <w:sz w:val="24"/>
                <w:szCs w:val="24"/>
              </w:rPr>
              <w:t>Nombre del curso</w:t>
            </w:r>
          </w:p>
          <w:p w14:paraId="0020A061" w14:textId="29DA5489" w:rsidR="005D03E0" w:rsidRPr="005D03E0" w:rsidRDefault="005D03E0" w:rsidP="005D03E0">
            <w:pPr>
              <w:pStyle w:val="Prrafodelista"/>
              <w:numPr>
                <w:ilvl w:val="0"/>
                <w:numId w:val="23"/>
              </w:numPr>
              <w:jc w:val="both"/>
              <w:rPr>
                <w:rFonts w:ascii="Arial" w:hAnsi="Arial" w:cs="Arial"/>
                <w:sz w:val="24"/>
                <w:szCs w:val="24"/>
              </w:rPr>
            </w:pPr>
            <w:r w:rsidRPr="005D03E0">
              <w:rPr>
                <w:rFonts w:ascii="Arial" w:hAnsi="Arial" w:cs="Arial"/>
                <w:sz w:val="24"/>
                <w:szCs w:val="24"/>
              </w:rPr>
              <w:t>Descripción</w:t>
            </w:r>
          </w:p>
        </w:tc>
      </w:tr>
      <w:tr w:rsidR="005D03E0" w:rsidRPr="007B499E" w14:paraId="6DBCE2CE" w14:textId="77777777" w:rsidTr="0076445B">
        <w:tc>
          <w:tcPr>
            <w:tcW w:w="603" w:type="dxa"/>
          </w:tcPr>
          <w:p w14:paraId="61CDDA65" w14:textId="5D70AA1F" w:rsidR="005D03E0" w:rsidRPr="007B499E" w:rsidRDefault="005D03E0" w:rsidP="002D45B9">
            <w:pPr>
              <w:pStyle w:val="Prrafodelista"/>
              <w:widowControl/>
              <w:numPr>
                <w:ilvl w:val="0"/>
                <w:numId w:val="19"/>
              </w:numPr>
              <w:suppressAutoHyphens w:val="0"/>
              <w:spacing w:line="240" w:lineRule="auto"/>
              <w:contextualSpacing/>
              <w:rPr>
                <w:rFonts w:ascii="Arial" w:hAnsi="Arial" w:cs="Arial"/>
                <w:sz w:val="24"/>
                <w:szCs w:val="24"/>
              </w:rPr>
            </w:pPr>
          </w:p>
        </w:tc>
        <w:tc>
          <w:tcPr>
            <w:tcW w:w="3527" w:type="dxa"/>
          </w:tcPr>
          <w:p w14:paraId="314047C8" w14:textId="648D0D56" w:rsidR="005D03E0" w:rsidRDefault="005D03E0" w:rsidP="002D45B9">
            <w:pPr>
              <w:rPr>
                <w:rFonts w:ascii="Arial" w:hAnsi="Arial" w:cs="Arial"/>
                <w:sz w:val="24"/>
                <w:szCs w:val="24"/>
              </w:rPr>
            </w:pPr>
            <w:r>
              <w:rPr>
                <w:rFonts w:ascii="Arial" w:hAnsi="Arial" w:cs="Arial"/>
                <w:sz w:val="24"/>
                <w:szCs w:val="24"/>
              </w:rPr>
              <w:t>Eliminar curso</w:t>
            </w:r>
          </w:p>
        </w:tc>
        <w:tc>
          <w:tcPr>
            <w:tcW w:w="5855" w:type="dxa"/>
          </w:tcPr>
          <w:p w14:paraId="0A0E9D80" w14:textId="04DFCC2A" w:rsidR="005D03E0" w:rsidRDefault="00E85638" w:rsidP="002D45B9">
            <w:pPr>
              <w:spacing w:after="0"/>
              <w:jc w:val="both"/>
              <w:rPr>
                <w:rFonts w:ascii="Arial" w:hAnsi="Arial" w:cs="Arial"/>
                <w:sz w:val="24"/>
                <w:szCs w:val="24"/>
              </w:rPr>
            </w:pPr>
            <w:r>
              <w:rPr>
                <w:rFonts w:ascii="Arial" w:hAnsi="Arial" w:cs="Arial"/>
                <w:sz w:val="24"/>
                <w:szCs w:val="24"/>
              </w:rPr>
              <w:t xml:space="preserve">El sistema debe permitir eliminar un curso. </w:t>
            </w:r>
          </w:p>
        </w:tc>
      </w:tr>
      <w:tr w:rsidR="005D03E0" w:rsidRPr="007B499E" w14:paraId="0526B5ED" w14:textId="77777777" w:rsidTr="0076445B">
        <w:tc>
          <w:tcPr>
            <w:tcW w:w="603" w:type="dxa"/>
          </w:tcPr>
          <w:p w14:paraId="0AFF6550" w14:textId="77777777" w:rsidR="005D03E0" w:rsidRPr="007B499E" w:rsidRDefault="005D03E0" w:rsidP="002D45B9">
            <w:pPr>
              <w:pStyle w:val="Prrafodelista"/>
              <w:widowControl/>
              <w:numPr>
                <w:ilvl w:val="0"/>
                <w:numId w:val="19"/>
              </w:numPr>
              <w:suppressAutoHyphens w:val="0"/>
              <w:spacing w:line="240" w:lineRule="auto"/>
              <w:contextualSpacing/>
              <w:rPr>
                <w:rFonts w:ascii="Arial" w:hAnsi="Arial" w:cs="Arial"/>
                <w:sz w:val="24"/>
                <w:szCs w:val="24"/>
              </w:rPr>
            </w:pPr>
          </w:p>
        </w:tc>
        <w:tc>
          <w:tcPr>
            <w:tcW w:w="3527" w:type="dxa"/>
          </w:tcPr>
          <w:p w14:paraId="02DE5C60" w14:textId="109570DA" w:rsidR="005D03E0" w:rsidRDefault="005D03E0" w:rsidP="002D45B9">
            <w:pPr>
              <w:rPr>
                <w:rFonts w:ascii="Arial" w:hAnsi="Arial" w:cs="Arial"/>
                <w:sz w:val="24"/>
                <w:szCs w:val="24"/>
              </w:rPr>
            </w:pPr>
            <w:r>
              <w:rPr>
                <w:rFonts w:ascii="Arial" w:hAnsi="Arial" w:cs="Arial"/>
                <w:sz w:val="24"/>
                <w:szCs w:val="24"/>
              </w:rPr>
              <w:t>Listar curso</w:t>
            </w:r>
          </w:p>
        </w:tc>
        <w:tc>
          <w:tcPr>
            <w:tcW w:w="5855" w:type="dxa"/>
          </w:tcPr>
          <w:p w14:paraId="18A826BA" w14:textId="4031255D" w:rsidR="00E85638" w:rsidRDefault="00E85638" w:rsidP="00E85638">
            <w:pPr>
              <w:spacing w:after="0"/>
              <w:jc w:val="both"/>
              <w:rPr>
                <w:rFonts w:ascii="Arial" w:hAnsi="Arial" w:cs="Arial"/>
                <w:sz w:val="24"/>
                <w:szCs w:val="24"/>
              </w:rPr>
            </w:pPr>
            <w:r>
              <w:rPr>
                <w:rFonts w:ascii="Arial" w:hAnsi="Arial" w:cs="Arial"/>
                <w:sz w:val="24"/>
                <w:szCs w:val="24"/>
              </w:rPr>
              <w:t>El sistema debe permitir listar los cursos, teniendo en cuenta los siguientes datos:</w:t>
            </w:r>
          </w:p>
          <w:p w14:paraId="05E25B48" w14:textId="77777777" w:rsidR="00E85638" w:rsidRPr="005D03E0" w:rsidRDefault="00E85638" w:rsidP="00E85638">
            <w:pPr>
              <w:pStyle w:val="Prrafodelista"/>
              <w:numPr>
                <w:ilvl w:val="0"/>
                <w:numId w:val="23"/>
              </w:numPr>
              <w:jc w:val="both"/>
              <w:rPr>
                <w:rFonts w:ascii="Arial" w:hAnsi="Arial" w:cs="Arial"/>
                <w:sz w:val="24"/>
                <w:szCs w:val="24"/>
              </w:rPr>
            </w:pPr>
            <w:r w:rsidRPr="005D03E0">
              <w:rPr>
                <w:rFonts w:ascii="Arial" w:hAnsi="Arial" w:cs="Arial"/>
                <w:sz w:val="24"/>
                <w:szCs w:val="24"/>
              </w:rPr>
              <w:lastRenderedPageBreak/>
              <w:t>Nombre del curso</w:t>
            </w:r>
          </w:p>
          <w:p w14:paraId="278A713B" w14:textId="57D484FD" w:rsidR="005D03E0" w:rsidRPr="00E85638" w:rsidRDefault="00E85638" w:rsidP="00E85638">
            <w:pPr>
              <w:pStyle w:val="Prrafodelista"/>
              <w:numPr>
                <w:ilvl w:val="0"/>
                <w:numId w:val="23"/>
              </w:numPr>
              <w:jc w:val="both"/>
              <w:rPr>
                <w:rFonts w:ascii="Arial" w:hAnsi="Arial" w:cs="Arial"/>
                <w:sz w:val="24"/>
                <w:szCs w:val="24"/>
              </w:rPr>
            </w:pPr>
            <w:r w:rsidRPr="00E85638">
              <w:rPr>
                <w:rFonts w:ascii="Arial" w:hAnsi="Arial" w:cs="Arial"/>
                <w:sz w:val="24"/>
                <w:szCs w:val="24"/>
              </w:rPr>
              <w:t>Descripción</w:t>
            </w:r>
          </w:p>
        </w:tc>
      </w:tr>
      <w:tr w:rsidR="005D03E0" w:rsidRPr="007B499E" w14:paraId="0956DEAF" w14:textId="77777777" w:rsidTr="0076445B">
        <w:tc>
          <w:tcPr>
            <w:tcW w:w="603" w:type="dxa"/>
          </w:tcPr>
          <w:p w14:paraId="7F75D7AF" w14:textId="77777777" w:rsidR="005D03E0" w:rsidRPr="007B499E" w:rsidRDefault="005D03E0" w:rsidP="002D45B9">
            <w:pPr>
              <w:pStyle w:val="Prrafodelista"/>
              <w:widowControl/>
              <w:numPr>
                <w:ilvl w:val="0"/>
                <w:numId w:val="19"/>
              </w:numPr>
              <w:suppressAutoHyphens w:val="0"/>
              <w:spacing w:line="240" w:lineRule="auto"/>
              <w:contextualSpacing/>
              <w:rPr>
                <w:rFonts w:ascii="Arial" w:hAnsi="Arial" w:cs="Arial"/>
                <w:sz w:val="24"/>
                <w:szCs w:val="24"/>
              </w:rPr>
            </w:pPr>
          </w:p>
        </w:tc>
        <w:tc>
          <w:tcPr>
            <w:tcW w:w="3527" w:type="dxa"/>
          </w:tcPr>
          <w:p w14:paraId="66E055AC" w14:textId="521DCD46" w:rsidR="005D03E0" w:rsidRDefault="005D03E0" w:rsidP="002D45B9">
            <w:pPr>
              <w:rPr>
                <w:rFonts w:ascii="Arial" w:hAnsi="Arial" w:cs="Arial"/>
                <w:sz w:val="24"/>
                <w:szCs w:val="24"/>
              </w:rPr>
            </w:pPr>
            <w:r>
              <w:rPr>
                <w:rFonts w:ascii="Arial" w:hAnsi="Arial" w:cs="Arial"/>
                <w:sz w:val="24"/>
                <w:szCs w:val="24"/>
              </w:rPr>
              <w:t xml:space="preserve">Buscar curso </w:t>
            </w:r>
          </w:p>
        </w:tc>
        <w:tc>
          <w:tcPr>
            <w:tcW w:w="5855" w:type="dxa"/>
          </w:tcPr>
          <w:p w14:paraId="6AE31173" w14:textId="4E38F3CB" w:rsidR="00E85638" w:rsidRDefault="00E85638" w:rsidP="00E85638">
            <w:pPr>
              <w:spacing w:after="0"/>
              <w:jc w:val="both"/>
              <w:rPr>
                <w:rFonts w:ascii="Arial" w:hAnsi="Arial" w:cs="Arial"/>
                <w:sz w:val="24"/>
                <w:szCs w:val="24"/>
              </w:rPr>
            </w:pPr>
            <w:r>
              <w:rPr>
                <w:rFonts w:ascii="Arial" w:hAnsi="Arial" w:cs="Arial"/>
                <w:sz w:val="24"/>
                <w:szCs w:val="24"/>
              </w:rPr>
              <w:t>El sistema debe permitir buscar un curso teniendo en cuenta el criterio de búsqueda:</w:t>
            </w:r>
          </w:p>
          <w:p w14:paraId="4743A67D" w14:textId="33BBD7FB" w:rsidR="005D03E0" w:rsidRPr="00E85638" w:rsidRDefault="00E85638" w:rsidP="00E85638">
            <w:pPr>
              <w:pStyle w:val="Prrafodelista"/>
              <w:numPr>
                <w:ilvl w:val="0"/>
                <w:numId w:val="24"/>
              </w:numPr>
              <w:jc w:val="both"/>
              <w:rPr>
                <w:rFonts w:ascii="Arial" w:hAnsi="Arial" w:cs="Arial"/>
                <w:sz w:val="24"/>
                <w:szCs w:val="24"/>
              </w:rPr>
            </w:pPr>
            <w:r w:rsidRPr="00E85638">
              <w:rPr>
                <w:rFonts w:ascii="Arial" w:hAnsi="Arial" w:cs="Arial"/>
                <w:sz w:val="24"/>
                <w:szCs w:val="24"/>
              </w:rPr>
              <w:t>Nombre del curso</w:t>
            </w:r>
          </w:p>
        </w:tc>
      </w:tr>
      <w:tr w:rsidR="00EC0F40" w:rsidRPr="007B499E" w14:paraId="12FC9921" w14:textId="77777777" w:rsidTr="0076445B">
        <w:tc>
          <w:tcPr>
            <w:tcW w:w="603" w:type="dxa"/>
          </w:tcPr>
          <w:p w14:paraId="42DBEB69" w14:textId="77777777" w:rsidR="00EC0F40" w:rsidRPr="007B499E" w:rsidRDefault="00EC0F40" w:rsidP="002D45B9">
            <w:pPr>
              <w:pStyle w:val="Prrafodelista"/>
              <w:widowControl/>
              <w:numPr>
                <w:ilvl w:val="0"/>
                <w:numId w:val="19"/>
              </w:numPr>
              <w:suppressAutoHyphens w:val="0"/>
              <w:spacing w:line="240" w:lineRule="auto"/>
              <w:contextualSpacing/>
              <w:rPr>
                <w:rFonts w:ascii="Arial" w:hAnsi="Arial" w:cs="Arial"/>
                <w:sz w:val="24"/>
                <w:szCs w:val="24"/>
              </w:rPr>
            </w:pPr>
          </w:p>
        </w:tc>
        <w:tc>
          <w:tcPr>
            <w:tcW w:w="3527" w:type="dxa"/>
          </w:tcPr>
          <w:p w14:paraId="09E2F776" w14:textId="75E89F79" w:rsidR="00EC0F40" w:rsidRDefault="00EC0F40" w:rsidP="002D45B9">
            <w:pPr>
              <w:rPr>
                <w:rFonts w:ascii="Arial" w:hAnsi="Arial" w:cs="Arial"/>
                <w:sz w:val="24"/>
                <w:szCs w:val="24"/>
              </w:rPr>
            </w:pPr>
            <w:r>
              <w:rPr>
                <w:rFonts w:ascii="Arial" w:hAnsi="Arial" w:cs="Arial"/>
                <w:sz w:val="24"/>
                <w:szCs w:val="24"/>
              </w:rPr>
              <w:t>Crear etiqueta</w:t>
            </w:r>
          </w:p>
        </w:tc>
        <w:tc>
          <w:tcPr>
            <w:tcW w:w="5855" w:type="dxa"/>
          </w:tcPr>
          <w:p w14:paraId="7D216D72" w14:textId="77777777" w:rsidR="00EC0F40" w:rsidRDefault="00EC0F40" w:rsidP="00E85638">
            <w:pPr>
              <w:spacing w:after="0"/>
              <w:jc w:val="both"/>
              <w:rPr>
                <w:rFonts w:ascii="Arial" w:hAnsi="Arial" w:cs="Arial"/>
                <w:sz w:val="24"/>
                <w:szCs w:val="24"/>
              </w:rPr>
            </w:pPr>
            <w:r>
              <w:rPr>
                <w:rFonts w:ascii="Arial" w:hAnsi="Arial" w:cs="Arial"/>
                <w:sz w:val="24"/>
                <w:szCs w:val="24"/>
              </w:rPr>
              <w:t>El sistema debe permitir crear una etiqueta teniendo en cuenta los siguientes datos:</w:t>
            </w:r>
          </w:p>
          <w:p w14:paraId="633C14F3" w14:textId="78ADD582" w:rsidR="00EC0F40" w:rsidRPr="00EC0F40" w:rsidRDefault="00EC0F40" w:rsidP="00EC0F40">
            <w:pPr>
              <w:pStyle w:val="Prrafodelista"/>
              <w:numPr>
                <w:ilvl w:val="0"/>
                <w:numId w:val="24"/>
              </w:numPr>
              <w:jc w:val="both"/>
              <w:rPr>
                <w:rFonts w:ascii="Arial" w:hAnsi="Arial" w:cs="Arial"/>
                <w:sz w:val="24"/>
                <w:szCs w:val="24"/>
              </w:rPr>
            </w:pPr>
            <w:r w:rsidRPr="00EC0F40">
              <w:rPr>
                <w:rFonts w:ascii="Arial" w:hAnsi="Arial" w:cs="Arial"/>
                <w:sz w:val="24"/>
                <w:szCs w:val="24"/>
              </w:rPr>
              <w:t>Palab</w:t>
            </w:r>
            <w:r>
              <w:rPr>
                <w:rFonts w:ascii="Arial" w:hAnsi="Arial" w:cs="Arial"/>
                <w:sz w:val="24"/>
                <w:szCs w:val="24"/>
              </w:rPr>
              <w:t>r</w:t>
            </w:r>
            <w:r w:rsidRPr="00EC0F40">
              <w:rPr>
                <w:rFonts w:ascii="Arial" w:hAnsi="Arial" w:cs="Arial"/>
                <w:sz w:val="24"/>
                <w:szCs w:val="24"/>
              </w:rPr>
              <w:t>a relacionada</w:t>
            </w:r>
          </w:p>
        </w:tc>
      </w:tr>
      <w:tr w:rsidR="00EC0F40" w:rsidRPr="007B499E" w14:paraId="4291CF48" w14:textId="77777777" w:rsidTr="0076445B">
        <w:tc>
          <w:tcPr>
            <w:tcW w:w="603" w:type="dxa"/>
          </w:tcPr>
          <w:p w14:paraId="7EA279F3" w14:textId="77777777" w:rsidR="00EC0F40" w:rsidRPr="007B499E" w:rsidRDefault="00EC0F40" w:rsidP="00EC0F40">
            <w:pPr>
              <w:pStyle w:val="Prrafodelista"/>
              <w:widowControl/>
              <w:numPr>
                <w:ilvl w:val="0"/>
                <w:numId w:val="19"/>
              </w:numPr>
              <w:suppressAutoHyphens w:val="0"/>
              <w:spacing w:line="240" w:lineRule="auto"/>
              <w:contextualSpacing/>
              <w:rPr>
                <w:rFonts w:ascii="Arial" w:hAnsi="Arial" w:cs="Arial"/>
                <w:sz w:val="24"/>
                <w:szCs w:val="24"/>
              </w:rPr>
            </w:pPr>
          </w:p>
        </w:tc>
        <w:tc>
          <w:tcPr>
            <w:tcW w:w="3527" w:type="dxa"/>
          </w:tcPr>
          <w:p w14:paraId="3A2D548A" w14:textId="38FB365E" w:rsidR="00EC0F40" w:rsidRDefault="00EC0F40" w:rsidP="00EC0F40">
            <w:pPr>
              <w:rPr>
                <w:rFonts w:ascii="Arial" w:hAnsi="Arial" w:cs="Arial"/>
                <w:sz w:val="24"/>
                <w:szCs w:val="24"/>
              </w:rPr>
            </w:pPr>
            <w:r>
              <w:rPr>
                <w:rFonts w:ascii="Arial" w:hAnsi="Arial" w:cs="Arial"/>
                <w:sz w:val="24"/>
                <w:szCs w:val="24"/>
              </w:rPr>
              <w:t>Editar etiqueta</w:t>
            </w:r>
          </w:p>
        </w:tc>
        <w:tc>
          <w:tcPr>
            <w:tcW w:w="5855" w:type="dxa"/>
          </w:tcPr>
          <w:p w14:paraId="7F1B7141" w14:textId="11384094" w:rsidR="00EC0F40" w:rsidRDefault="00EC0F40" w:rsidP="00EC0F40">
            <w:pPr>
              <w:spacing w:after="0"/>
              <w:jc w:val="both"/>
              <w:rPr>
                <w:rFonts w:ascii="Arial" w:hAnsi="Arial" w:cs="Arial"/>
                <w:sz w:val="24"/>
                <w:szCs w:val="24"/>
              </w:rPr>
            </w:pPr>
            <w:r>
              <w:rPr>
                <w:rFonts w:ascii="Arial" w:hAnsi="Arial" w:cs="Arial"/>
                <w:sz w:val="24"/>
                <w:szCs w:val="24"/>
              </w:rPr>
              <w:t>El sistema debe permitir editar una etiqueta teniendo en cuenta los siguientes datos:</w:t>
            </w:r>
          </w:p>
          <w:p w14:paraId="7811164F" w14:textId="5AD4C3EC" w:rsidR="00EC0F40" w:rsidRPr="00EC0F40" w:rsidRDefault="00EC0F40" w:rsidP="00EC0F40">
            <w:pPr>
              <w:pStyle w:val="Prrafodelista"/>
              <w:numPr>
                <w:ilvl w:val="0"/>
                <w:numId w:val="24"/>
              </w:numPr>
              <w:jc w:val="both"/>
              <w:rPr>
                <w:rFonts w:ascii="Arial" w:hAnsi="Arial" w:cs="Arial"/>
                <w:sz w:val="24"/>
                <w:szCs w:val="24"/>
              </w:rPr>
            </w:pPr>
            <w:r w:rsidRPr="00EC0F40">
              <w:rPr>
                <w:rFonts w:ascii="Arial" w:hAnsi="Arial" w:cs="Arial"/>
                <w:sz w:val="24"/>
                <w:szCs w:val="24"/>
              </w:rPr>
              <w:t>Palabra relacionada</w:t>
            </w:r>
          </w:p>
        </w:tc>
      </w:tr>
      <w:tr w:rsidR="00EC0F40" w:rsidRPr="007B499E" w14:paraId="52C6D2BB" w14:textId="77777777" w:rsidTr="0076445B">
        <w:tc>
          <w:tcPr>
            <w:tcW w:w="603" w:type="dxa"/>
          </w:tcPr>
          <w:p w14:paraId="6D52B75A" w14:textId="77777777" w:rsidR="00EC0F40" w:rsidRPr="007B499E" w:rsidRDefault="00EC0F40" w:rsidP="00EC0F40">
            <w:pPr>
              <w:pStyle w:val="Prrafodelista"/>
              <w:widowControl/>
              <w:numPr>
                <w:ilvl w:val="0"/>
                <w:numId w:val="19"/>
              </w:numPr>
              <w:suppressAutoHyphens w:val="0"/>
              <w:spacing w:line="240" w:lineRule="auto"/>
              <w:contextualSpacing/>
              <w:rPr>
                <w:rFonts w:ascii="Arial" w:hAnsi="Arial" w:cs="Arial"/>
                <w:sz w:val="24"/>
                <w:szCs w:val="24"/>
              </w:rPr>
            </w:pPr>
          </w:p>
        </w:tc>
        <w:tc>
          <w:tcPr>
            <w:tcW w:w="3527" w:type="dxa"/>
          </w:tcPr>
          <w:p w14:paraId="1950ECA9" w14:textId="4B3C4D11" w:rsidR="00EC0F40" w:rsidRDefault="00EC0F40" w:rsidP="00EC0F40">
            <w:pPr>
              <w:rPr>
                <w:rFonts w:ascii="Arial" w:hAnsi="Arial" w:cs="Arial"/>
                <w:sz w:val="24"/>
                <w:szCs w:val="24"/>
              </w:rPr>
            </w:pPr>
            <w:r>
              <w:rPr>
                <w:rFonts w:ascii="Arial" w:hAnsi="Arial" w:cs="Arial"/>
                <w:sz w:val="24"/>
                <w:szCs w:val="24"/>
              </w:rPr>
              <w:t>Listar etiquetas</w:t>
            </w:r>
          </w:p>
        </w:tc>
        <w:tc>
          <w:tcPr>
            <w:tcW w:w="5855" w:type="dxa"/>
          </w:tcPr>
          <w:p w14:paraId="3A6A20BF" w14:textId="5D8EED96" w:rsidR="00EC0F40" w:rsidRDefault="00EC0F40" w:rsidP="00EC0F40">
            <w:pPr>
              <w:spacing w:after="0"/>
              <w:jc w:val="both"/>
              <w:rPr>
                <w:rFonts w:ascii="Arial" w:hAnsi="Arial" w:cs="Arial"/>
                <w:sz w:val="24"/>
                <w:szCs w:val="24"/>
              </w:rPr>
            </w:pPr>
            <w:r>
              <w:rPr>
                <w:rFonts w:ascii="Arial" w:hAnsi="Arial" w:cs="Arial"/>
                <w:sz w:val="24"/>
                <w:szCs w:val="24"/>
              </w:rPr>
              <w:t>El sistema debe permitir listar una etiqueta teniendo en cuenta los siguientes datos:</w:t>
            </w:r>
          </w:p>
          <w:p w14:paraId="5093D7B3" w14:textId="147713C2" w:rsidR="00EC0F40" w:rsidRPr="00EC0F40" w:rsidRDefault="00EC0F40" w:rsidP="00EC0F40">
            <w:pPr>
              <w:pStyle w:val="Prrafodelista"/>
              <w:numPr>
                <w:ilvl w:val="0"/>
                <w:numId w:val="24"/>
              </w:numPr>
              <w:jc w:val="both"/>
              <w:rPr>
                <w:rFonts w:ascii="Arial" w:hAnsi="Arial" w:cs="Arial"/>
                <w:sz w:val="24"/>
                <w:szCs w:val="24"/>
              </w:rPr>
            </w:pPr>
            <w:r w:rsidRPr="00EC0F40">
              <w:rPr>
                <w:rFonts w:ascii="Arial" w:hAnsi="Arial" w:cs="Arial"/>
                <w:sz w:val="24"/>
                <w:szCs w:val="24"/>
              </w:rPr>
              <w:t>Palabra relacionada</w:t>
            </w:r>
          </w:p>
        </w:tc>
      </w:tr>
      <w:tr w:rsidR="00EC0F40" w:rsidRPr="007B499E" w14:paraId="001956AC" w14:textId="77777777" w:rsidTr="0076445B">
        <w:tc>
          <w:tcPr>
            <w:tcW w:w="603" w:type="dxa"/>
          </w:tcPr>
          <w:p w14:paraId="2AE1C985" w14:textId="77777777" w:rsidR="00EC0F40" w:rsidRPr="007B499E" w:rsidRDefault="00EC0F40" w:rsidP="00EC0F40">
            <w:pPr>
              <w:pStyle w:val="Prrafodelista"/>
              <w:widowControl/>
              <w:numPr>
                <w:ilvl w:val="0"/>
                <w:numId w:val="19"/>
              </w:numPr>
              <w:suppressAutoHyphens w:val="0"/>
              <w:spacing w:line="240" w:lineRule="auto"/>
              <w:contextualSpacing/>
              <w:rPr>
                <w:rFonts w:ascii="Arial" w:hAnsi="Arial" w:cs="Arial"/>
                <w:sz w:val="24"/>
                <w:szCs w:val="24"/>
              </w:rPr>
            </w:pPr>
          </w:p>
        </w:tc>
        <w:tc>
          <w:tcPr>
            <w:tcW w:w="3527" w:type="dxa"/>
          </w:tcPr>
          <w:p w14:paraId="32FCCAD5" w14:textId="2ECA2DBC" w:rsidR="00EC0F40" w:rsidRDefault="00EC0F40" w:rsidP="00EC0F40">
            <w:pPr>
              <w:rPr>
                <w:rFonts w:ascii="Arial" w:hAnsi="Arial" w:cs="Arial"/>
                <w:sz w:val="24"/>
                <w:szCs w:val="24"/>
              </w:rPr>
            </w:pPr>
            <w:r>
              <w:rPr>
                <w:rFonts w:ascii="Arial" w:hAnsi="Arial" w:cs="Arial"/>
                <w:sz w:val="24"/>
                <w:szCs w:val="24"/>
              </w:rPr>
              <w:t>Buscar etiquetas</w:t>
            </w:r>
          </w:p>
        </w:tc>
        <w:tc>
          <w:tcPr>
            <w:tcW w:w="5855" w:type="dxa"/>
          </w:tcPr>
          <w:p w14:paraId="28E94CB6" w14:textId="240F7C0C" w:rsidR="00EC0F40" w:rsidRDefault="00EC0F40" w:rsidP="00EC0F40">
            <w:pPr>
              <w:spacing w:after="0"/>
              <w:jc w:val="both"/>
              <w:rPr>
                <w:rFonts w:ascii="Arial" w:hAnsi="Arial" w:cs="Arial"/>
                <w:sz w:val="24"/>
                <w:szCs w:val="24"/>
              </w:rPr>
            </w:pPr>
            <w:r>
              <w:rPr>
                <w:rFonts w:ascii="Arial" w:hAnsi="Arial" w:cs="Arial"/>
                <w:sz w:val="24"/>
                <w:szCs w:val="24"/>
              </w:rPr>
              <w:t>El sistema debe permitir buscar una etiqueta teniendo en cuenta el criterio de búsqueda:</w:t>
            </w:r>
          </w:p>
          <w:p w14:paraId="26FE2D37" w14:textId="1930A6E7" w:rsidR="00EC0F40" w:rsidRPr="00EC0F40" w:rsidRDefault="00EC0F40" w:rsidP="00EC0F40">
            <w:pPr>
              <w:pStyle w:val="Prrafodelista"/>
              <w:numPr>
                <w:ilvl w:val="0"/>
                <w:numId w:val="24"/>
              </w:numPr>
              <w:jc w:val="both"/>
              <w:rPr>
                <w:rFonts w:ascii="Arial" w:hAnsi="Arial" w:cs="Arial"/>
                <w:sz w:val="24"/>
                <w:szCs w:val="24"/>
              </w:rPr>
            </w:pPr>
            <w:r w:rsidRPr="00EC0F40">
              <w:rPr>
                <w:rFonts w:ascii="Arial" w:hAnsi="Arial" w:cs="Arial"/>
                <w:sz w:val="24"/>
                <w:szCs w:val="24"/>
              </w:rPr>
              <w:t>Palabra relacionada</w:t>
            </w:r>
          </w:p>
        </w:tc>
      </w:tr>
    </w:tbl>
    <w:p w14:paraId="06E596EC" w14:textId="39E0B767" w:rsidR="00526509" w:rsidRDefault="00526509" w:rsidP="00526509">
      <w:pPr>
        <w:pStyle w:val="Textoindependiente"/>
        <w:rPr>
          <w:lang w:eastAsia="es-ES"/>
        </w:rPr>
      </w:pPr>
    </w:p>
    <w:p w14:paraId="7CE8CCDF" w14:textId="0A087AC8" w:rsidR="004B3183" w:rsidRDefault="004B3183" w:rsidP="00526509">
      <w:pPr>
        <w:pStyle w:val="Textoindependiente"/>
        <w:rPr>
          <w:lang w:eastAsia="es-ES"/>
        </w:rPr>
      </w:pPr>
    </w:p>
    <w:p w14:paraId="025AF033" w14:textId="22AC7B9C" w:rsidR="004B3183" w:rsidRDefault="004B3183" w:rsidP="009E437F">
      <w:pPr>
        <w:pStyle w:val="Ttulo3"/>
        <w:numPr>
          <w:ilvl w:val="2"/>
          <w:numId w:val="7"/>
        </w:numPr>
        <w:spacing w:after="240"/>
        <w:rPr>
          <w:lang w:eastAsia="es-ES"/>
        </w:rPr>
      </w:pPr>
      <w:bookmarkStart w:id="36" w:name="_Toc118910700"/>
      <w:bookmarkStart w:id="37" w:name="_Toc121770836"/>
      <w:r>
        <w:rPr>
          <w:lang w:eastAsia="es-ES"/>
        </w:rPr>
        <w:t>Requisitos no funcionales</w:t>
      </w:r>
      <w:bookmarkEnd w:id="36"/>
      <w:bookmarkEnd w:id="37"/>
    </w:p>
    <w:p w14:paraId="14803AE4" w14:textId="02589709" w:rsidR="004B3183" w:rsidRPr="007B499E" w:rsidRDefault="004B3183" w:rsidP="004B3183">
      <w:pPr>
        <w:pStyle w:val="Textoindependiente"/>
        <w:spacing w:line="360" w:lineRule="auto"/>
        <w:jc w:val="both"/>
        <w:rPr>
          <w:sz w:val="24"/>
          <w:lang w:eastAsia="es-ES"/>
        </w:rPr>
      </w:pPr>
      <w:r w:rsidRPr="007B499E">
        <w:rPr>
          <w:sz w:val="24"/>
          <w:lang w:eastAsia="es-ES"/>
        </w:rPr>
        <w:t>Se trata de requisitos que no se refieren directamente a las funciones específicas suministradas por el sistema (características de usuario), sino a las propiedades del sistema: rendimiento, seguridad, disponibilidad. En palabras más sencillas, no hablan de “lo que” hace el sistema, sino de “cómo” lo hace</w:t>
      </w:r>
      <w:sdt>
        <w:sdtPr>
          <w:rPr>
            <w:sz w:val="24"/>
            <w:vertAlign w:val="superscript"/>
            <w:lang w:eastAsia="es-ES"/>
          </w:rPr>
          <w:id w:val="-1388175163"/>
          <w:citation/>
        </w:sdtPr>
        <w:sdtContent>
          <w:r w:rsidRPr="00CA65D9">
            <w:rPr>
              <w:sz w:val="24"/>
              <w:vertAlign w:val="superscript"/>
              <w:lang w:eastAsia="es-ES"/>
            </w:rPr>
            <w:fldChar w:fldCharType="begin"/>
          </w:r>
          <w:r>
            <w:rPr>
              <w:sz w:val="24"/>
              <w:vertAlign w:val="superscript"/>
              <w:lang w:val="es-ES" w:eastAsia="es-ES"/>
            </w:rPr>
            <w:instrText xml:space="preserve">CITATION Ruq8 \l 3082 </w:instrText>
          </w:r>
          <w:r w:rsidRPr="00CA65D9">
            <w:rPr>
              <w:sz w:val="24"/>
              <w:vertAlign w:val="superscript"/>
              <w:lang w:eastAsia="es-ES"/>
            </w:rPr>
            <w:fldChar w:fldCharType="separate"/>
          </w:r>
          <w:r w:rsidR="002434BD">
            <w:rPr>
              <w:noProof/>
              <w:sz w:val="24"/>
              <w:vertAlign w:val="superscript"/>
              <w:lang w:val="es-ES" w:eastAsia="es-ES"/>
            </w:rPr>
            <w:t xml:space="preserve"> </w:t>
          </w:r>
          <w:r w:rsidR="002434BD" w:rsidRPr="002434BD">
            <w:rPr>
              <w:noProof/>
              <w:sz w:val="24"/>
              <w:lang w:val="es-ES" w:eastAsia="es-ES"/>
            </w:rPr>
            <w:t>(7)</w:t>
          </w:r>
          <w:r w:rsidRPr="00CA65D9">
            <w:rPr>
              <w:sz w:val="24"/>
              <w:vertAlign w:val="superscript"/>
              <w:lang w:eastAsia="es-ES"/>
            </w:rPr>
            <w:fldChar w:fldCharType="end"/>
          </w:r>
        </w:sdtContent>
      </w:sdt>
      <w:r w:rsidRPr="007B499E">
        <w:rPr>
          <w:sz w:val="24"/>
          <w:lang w:eastAsia="es-ES"/>
        </w:rPr>
        <w:t>. </w:t>
      </w:r>
    </w:p>
    <w:p w14:paraId="165FF69A" w14:textId="20761A0B" w:rsidR="004B3183" w:rsidRPr="007B499E" w:rsidRDefault="004B3183" w:rsidP="004B3183">
      <w:pPr>
        <w:pStyle w:val="Textoindependiente"/>
        <w:spacing w:after="0" w:line="360" w:lineRule="auto"/>
        <w:jc w:val="both"/>
        <w:rPr>
          <w:sz w:val="24"/>
          <w:lang w:eastAsia="es-ES"/>
        </w:rPr>
      </w:pPr>
      <w:r w:rsidRPr="007B499E">
        <w:rPr>
          <w:b/>
          <w:sz w:val="24"/>
          <w:lang w:eastAsia="es-ES"/>
        </w:rPr>
        <w:t xml:space="preserve">Rendimiento: </w:t>
      </w:r>
      <w:r w:rsidRPr="007B499E">
        <w:rPr>
          <w:sz w:val="24"/>
          <w:lang w:eastAsia="es-ES"/>
        </w:rPr>
        <w:t xml:space="preserve">el </w:t>
      </w:r>
      <w:r>
        <w:rPr>
          <w:sz w:val="24"/>
          <w:lang w:eastAsia="es-ES"/>
        </w:rPr>
        <w:t xml:space="preserve">sistema </w:t>
      </w:r>
      <w:r w:rsidRPr="007B499E">
        <w:rPr>
          <w:sz w:val="24"/>
          <w:lang w:eastAsia="es-ES"/>
        </w:rPr>
        <w:t xml:space="preserve">debe ser rápido, aunque parte de lo relacionado con la rapidez de respuesta, dependerá de las características del </w:t>
      </w:r>
      <w:r w:rsidRPr="007B499E">
        <w:rPr>
          <w:i/>
          <w:sz w:val="24"/>
          <w:lang w:eastAsia="es-ES"/>
        </w:rPr>
        <w:t>hardware</w:t>
      </w:r>
      <w:r w:rsidRPr="007B499E">
        <w:rPr>
          <w:sz w:val="24"/>
          <w:lang w:eastAsia="es-ES"/>
        </w:rPr>
        <w:t xml:space="preserve"> donde se ejecute el sistema, pero también dependerá de optimizar el código lo más posible para su desarrollo. Las respuestas no deben demorar más de tres segundos.</w:t>
      </w:r>
    </w:p>
    <w:p w14:paraId="7A842724" w14:textId="77777777" w:rsidR="004B3183" w:rsidRPr="007B499E" w:rsidRDefault="004B3183" w:rsidP="004B3183">
      <w:pPr>
        <w:pStyle w:val="Textoindependiente"/>
        <w:spacing w:after="0" w:line="360" w:lineRule="auto"/>
        <w:jc w:val="both"/>
        <w:rPr>
          <w:sz w:val="24"/>
          <w:lang w:eastAsia="es-ES"/>
        </w:rPr>
      </w:pPr>
      <w:r w:rsidRPr="007B499E">
        <w:rPr>
          <w:b/>
          <w:sz w:val="24"/>
          <w:lang w:eastAsia="es-ES"/>
        </w:rPr>
        <w:t xml:space="preserve">Usabilidad: </w:t>
      </w:r>
      <w:r w:rsidRPr="007B499E">
        <w:rPr>
          <w:sz w:val="24"/>
          <w:lang w:eastAsia="es-ES"/>
        </w:rPr>
        <w:t>representa facilidad de uso por parte de los usuarios: El sistema debe presentar una interfaz amigable que permita la fácil interacción con el mismo y llegar de manera rápida y efectiva a la información buscada. Debe, además, ser una interfaz de manejo cómodo que posibilite a los usuarios sin experiencia una rápida adaptación.</w:t>
      </w:r>
    </w:p>
    <w:p w14:paraId="3ADE8EEF" w14:textId="77777777" w:rsidR="004B3183" w:rsidRPr="007B499E" w:rsidRDefault="004B3183" w:rsidP="004B3183">
      <w:pPr>
        <w:pStyle w:val="Textoindependiente"/>
        <w:spacing w:after="0" w:line="360" w:lineRule="auto"/>
        <w:jc w:val="both"/>
        <w:rPr>
          <w:sz w:val="24"/>
          <w:lang w:eastAsia="es-ES"/>
        </w:rPr>
      </w:pPr>
      <w:r w:rsidRPr="007B499E">
        <w:rPr>
          <w:b/>
          <w:sz w:val="24"/>
          <w:lang w:eastAsia="es-ES"/>
        </w:rPr>
        <w:t xml:space="preserve">Fiabilidad: </w:t>
      </w:r>
      <w:r w:rsidRPr="007B499E">
        <w:rPr>
          <w:sz w:val="24"/>
          <w:lang w:eastAsia="es-ES"/>
        </w:rPr>
        <w:t>políticas de seguridad por usuarios y roles: El sistema debe contar con un grupo de políticas de accesibilidad a las diferentes funcionalidades del mismo en dependencia del nivel de autorización que presente un usuario determinado.</w:t>
      </w:r>
    </w:p>
    <w:p w14:paraId="2BE06B3F" w14:textId="77777777" w:rsidR="004B3183" w:rsidRPr="007B499E" w:rsidRDefault="004B3183" w:rsidP="004B3183">
      <w:pPr>
        <w:pStyle w:val="Textoindependiente"/>
        <w:spacing w:after="0" w:line="360" w:lineRule="auto"/>
        <w:jc w:val="both"/>
        <w:rPr>
          <w:sz w:val="24"/>
          <w:lang w:eastAsia="es-ES"/>
        </w:rPr>
      </w:pPr>
      <w:r w:rsidRPr="007B499E">
        <w:rPr>
          <w:b/>
          <w:i/>
          <w:sz w:val="24"/>
          <w:lang w:eastAsia="es-ES"/>
        </w:rPr>
        <w:lastRenderedPageBreak/>
        <w:t>Software</w:t>
      </w:r>
      <w:r w:rsidRPr="007B499E">
        <w:rPr>
          <w:b/>
          <w:sz w:val="24"/>
          <w:lang w:eastAsia="es-ES"/>
        </w:rPr>
        <w:t>:</w:t>
      </w:r>
      <w:r w:rsidRPr="007B499E">
        <w:rPr>
          <w:sz w:val="24"/>
          <w:lang w:eastAsia="es-ES"/>
        </w:rPr>
        <w:t xml:space="preserve"> las computadoras de los clientes sólo requieren de un navegador.</w:t>
      </w:r>
    </w:p>
    <w:p w14:paraId="5B7F133F" w14:textId="77777777" w:rsidR="004B3183" w:rsidRPr="007B499E" w:rsidRDefault="004B3183" w:rsidP="004B3183">
      <w:pPr>
        <w:pStyle w:val="Textoindependiente"/>
        <w:spacing w:after="0" w:line="360" w:lineRule="auto"/>
        <w:jc w:val="both"/>
        <w:rPr>
          <w:sz w:val="24"/>
          <w:lang w:eastAsia="es-ES"/>
        </w:rPr>
      </w:pPr>
      <w:r w:rsidRPr="007B499E">
        <w:rPr>
          <w:b/>
          <w:sz w:val="24"/>
          <w:lang w:eastAsia="es-ES"/>
        </w:rPr>
        <w:t xml:space="preserve">Apariencia o interfaz externa: </w:t>
      </w:r>
      <w:r w:rsidRPr="007B499E">
        <w:rPr>
          <w:sz w:val="24"/>
          <w:lang w:eastAsia="es-ES"/>
        </w:rPr>
        <w:t>el diseño de las interfaces será sencillo, con pocas imágenes y colores y la información aparecerá correctamente organizada de forma tal que el usuario, pueda encontrar lo que busca rápidamente.</w:t>
      </w:r>
    </w:p>
    <w:p w14:paraId="35123D0A" w14:textId="77777777" w:rsidR="004B3183" w:rsidRPr="007B499E" w:rsidRDefault="004B3183" w:rsidP="004B3183">
      <w:pPr>
        <w:pStyle w:val="Textoindependiente"/>
        <w:spacing w:after="0" w:line="360" w:lineRule="auto"/>
        <w:jc w:val="both"/>
        <w:rPr>
          <w:sz w:val="24"/>
          <w:lang w:eastAsia="es-ES"/>
        </w:rPr>
      </w:pPr>
      <w:r w:rsidRPr="007B499E">
        <w:rPr>
          <w:b/>
          <w:sz w:val="24"/>
          <w:lang w:eastAsia="es-ES"/>
        </w:rPr>
        <w:t xml:space="preserve">Interfaz de </w:t>
      </w:r>
      <w:r w:rsidRPr="007B499E">
        <w:rPr>
          <w:b/>
          <w:i/>
          <w:sz w:val="24"/>
          <w:lang w:eastAsia="es-ES"/>
        </w:rPr>
        <w:t>hardware:</w:t>
      </w:r>
      <w:r w:rsidRPr="007B499E">
        <w:rPr>
          <w:sz w:val="24"/>
          <w:lang w:eastAsia="es-ES"/>
        </w:rPr>
        <w:t xml:space="preserve"> para la ejecución del sistema se debe tener una computadora con las siguientes características: </w:t>
      </w:r>
    </w:p>
    <w:p w14:paraId="17BC8AB7" w14:textId="77777777" w:rsidR="004B3183" w:rsidRPr="007B499E" w:rsidRDefault="004B3183" w:rsidP="004B3183">
      <w:pPr>
        <w:pStyle w:val="Textoindependiente"/>
        <w:widowControl/>
        <w:numPr>
          <w:ilvl w:val="0"/>
          <w:numId w:val="14"/>
        </w:numPr>
        <w:suppressAutoHyphens w:val="0"/>
        <w:spacing w:after="0" w:line="360" w:lineRule="auto"/>
        <w:jc w:val="both"/>
        <w:rPr>
          <w:sz w:val="24"/>
          <w:lang w:eastAsia="es-ES"/>
        </w:rPr>
      </w:pPr>
      <w:r w:rsidRPr="007B499E">
        <w:rPr>
          <w:sz w:val="24"/>
          <w:lang w:eastAsia="es-ES"/>
        </w:rPr>
        <w:t xml:space="preserve">CPU: Dual Core a 2.0GHz o superior. </w:t>
      </w:r>
    </w:p>
    <w:p w14:paraId="37225F67" w14:textId="77777777" w:rsidR="004B3183" w:rsidRPr="007B499E" w:rsidRDefault="004B3183" w:rsidP="004B3183">
      <w:pPr>
        <w:pStyle w:val="Textoindependiente"/>
        <w:widowControl/>
        <w:numPr>
          <w:ilvl w:val="0"/>
          <w:numId w:val="14"/>
        </w:numPr>
        <w:suppressAutoHyphens w:val="0"/>
        <w:spacing w:after="0" w:line="360" w:lineRule="auto"/>
        <w:jc w:val="both"/>
        <w:rPr>
          <w:sz w:val="24"/>
          <w:lang w:eastAsia="es-ES"/>
        </w:rPr>
      </w:pPr>
      <w:r w:rsidRPr="007B499E">
        <w:rPr>
          <w:sz w:val="24"/>
          <w:lang w:eastAsia="es-ES"/>
        </w:rPr>
        <w:t xml:space="preserve">RAM: 1GB o superior. </w:t>
      </w:r>
    </w:p>
    <w:p w14:paraId="3CB2D2DA" w14:textId="77777777" w:rsidR="004B3183" w:rsidRPr="007B499E" w:rsidRDefault="004B3183" w:rsidP="004B3183">
      <w:pPr>
        <w:pStyle w:val="Textoindependiente"/>
        <w:widowControl/>
        <w:numPr>
          <w:ilvl w:val="0"/>
          <w:numId w:val="14"/>
        </w:numPr>
        <w:suppressAutoHyphens w:val="0"/>
        <w:spacing w:after="0" w:line="360" w:lineRule="auto"/>
        <w:jc w:val="both"/>
        <w:rPr>
          <w:sz w:val="24"/>
          <w:lang w:eastAsia="es-ES"/>
        </w:rPr>
      </w:pPr>
      <w:r w:rsidRPr="007B499E">
        <w:rPr>
          <w:sz w:val="24"/>
          <w:lang w:eastAsia="es-ES"/>
        </w:rPr>
        <w:t xml:space="preserve">Disco Duro: 30 GB o superior. </w:t>
      </w:r>
    </w:p>
    <w:p w14:paraId="334FC645" w14:textId="77777777" w:rsidR="004B3183" w:rsidRPr="007B499E" w:rsidRDefault="004B3183" w:rsidP="004B3183">
      <w:pPr>
        <w:pStyle w:val="Textoindependiente"/>
        <w:widowControl/>
        <w:numPr>
          <w:ilvl w:val="0"/>
          <w:numId w:val="14"/>
        </w:numPr>
        <w:suppressAutoHyphens w:val="0"/>
        <w:spacing w:after="0" w:line="360" w:lineRule="auto"/>
        <w:jc w:val="both"/>
        <w:rPr>
          <w:sz w:val="24"/>
          <w:lang w:eastAsia="es-ES"/>
        </w:rPr>
      </w:pPr>
      <w:r w:rsidRPr="007B499E">
        <w:rPr>
          <w:sz w:val="24"/>
          <w:lang w:eastAsia="es-ES"/>
        </w:rPr>
        <w:t>Conexión de red Ethernet compatible con un cable RJ45 o conexión a través de WIFI.</w:t>
      </w:r>
    </w:p>
    <w:p w14:paraId="22BADE82" w14:textId="276F2512" w:rsidR="00526509" w:rsidRPr="0010699D" w:rsidRDefault="0010699D" w:rsidP="0010699D">
      <w:pPr>
        <w:pStyle w:val="Ttulo2"/>
      </w:pPr>
      <w:bookmarkStart w:id="38" w:name="_Toc121770837"/>
      <w:r>
        <w:t xml:space="preserve">1.8 </w:t>
      </w:r>
      <w:r w:rsidR="008014FA" w:rsidRPr="0010699D">
        <w:t xml:space="preserve">Diagramas de </w:t>
      </w:r>
      <w:r w:rsidR="00E027D4" w:rsidRPr="0010699D">
        <w:t>actividades</w:t>
      </w:r>
      <w:bookmarkEnd w:id="38"/>
    </w:p>
    <w:p w14:paraId="66560C9A" w14:textId="37F57F3B" w:rsidR="008014FA" w:rsidRDefault="008014FA" w:rsidP="008014FA">
      <w:pPr>
        <w:pStyle w:val="NormalWeb"/>
        <w:shd w:val="clear" w:color="auto" w:fill="FFFFFF"/>
        <w:spacing w:before="0" w:beforeAutospacing="0" w:after="240" w:afterAutospacing="0" w:line="360" w:lineRule="auto"/>
        <w:jc w:val="both"/>
        <w:textAlignment w:val="baseline"/>
        <w:rPr>
          <w:rFonts w:ascii="Arial" w:hAnsi="Arial" w:cs="Arial"/>
          <w:noProof/>
          <w:lang w:val="es-419"/>
        </w:rPr>
      </w:pPr>
      <w:r w:rsidRPr="008014FA">
        <w:rPr>
          <w:rFonts w:ascii="Arial" w:hAnsi="Arial" w:cs="Arial"/>
          <w:lang w:val="es-419"/>
        </w:rPr>
        <w:t>El diagrama de caso de uso es un tipo de diagrama UML de comportamiento y se usa frecuentemente para analizar varios sistemas. Permiten visualizar los diferentes tipos de roles en un sistema y cómo esos roles interactúan con el sistema</w:t>
      </w:r>
      <w:sdt>
        <w:sdtPr>
          <w:rPr>
            <w:rFonts w:ascii="Arial" w:hAnsi="Arial" w:cs="Arial"/>
            <w:lang w:val="es-419"/>
          </w:rPr>
          <w:id w:val="1970314666"/>
          <w:citation/>
        </w:sdtPr>
        <w:sdtContent>
          <w:r>
            <w:rPr>
              <w:rFonts w:ascii="Arial" w:hAnsi="Arial" w:cs="Arial"/>
              <w:lang w:val="es-419"/>
            </w:rPr>
            <w:fldChar w:fldCharType="begin"/>
          </w:r>
          <w:r w:rsidRPr="008014FA">
            <w:rPr>
              <w:rFonts w:ascii="Arial" w:hAnsi="Arial" w:cs="Arial"/>
              <w:lang w:val="es-US"/>
            </w:rPr>
            <w:instrText xml:space="preserve"> CITATION Tut22 \l 1033 </w:instrText>
          </w:r>
          <w:r>
            <w:rPr>
              <w:rFonts w:ascii="Arial" w:hAnsi="Arial" w:cs="Arial"/>
              <w:lang w:val="es-419"/>
            </w:rPr>
            <w:fldChar w:fldCharType="separate"/>
          </w:r>
          <w:r w:rsidR="002434BD">
            <w:rPr>
              <w:rFonts w:ascii="Arial" w:hAnsi="Arial" w:cs="Arial"/>
              <w:noProof/>
              <w:lang w:val="es-US"/>
            </w:rPr>
            <w:t xml:space="preserve"> </w:t>
          </w:r>
          <w:r w:rsidR="002434BD" w:rsidRPr="002434BD">
            <w:rPr>
              <w:rFonts w:ascii="Arial" w:hAnsi="Arial" w:cs="Arial"/>
              <w:noProof/>
              <w:lang w:val="es-US"/>
            </w:rPr>
            <w:t>(8)</w:t>
          </w:r>
          <w:r>
            <w:rPr>
              <w:rFonts w:ascii="Arial" w:hAnsi="Arial" w:cs="Arial"/>
              <w:lang w:val="es-419"/>
            </w:rPr>
            <w:fldChar w:fldCharType="end"/>
          </w:r>
        </w:sdtContent>
      </w:sdt>
      <w:r w:rsidRPr="008014FA">
        <w:rPr>
          <w:rFonts w:ascii="Arial" w:hAnsi="Arial" w:cs="Arial"/>
          <w:lang w:val="es-419"/>
        </w:rPr>
        <w:t>.</w:t>
      </w:r>
    </w:p>
    <w:p w14:paraId="7588C642" w14:textId="00B4865B" w:rsidR="008014FA" w:rsidRDefault="008014FA" w:rsidP="008014FA">
      <w:pPr>
        <w:pStyle w:val="NormalWeb"/>
        <w:shd w:val="clear" w:color="auto" w:fill="FFFFFF"/>
        <w:spacing w:before="0" w:beforeAutospacing="0" w:after="240" w:afterAutospacing="0" w:line="360" w:lineRule="auto"/>
        <w:jc w:val="both"/>
        <w:textAlignment w:val="baseline"/>
        <w:rPr>
          <w:rFonts w:ascii="Arial" w:hAnsi="Arial" w:cs="Arial"/>
          <w:noProof/>
          <w:lang w:val="es-419"/>
        </w:rPr>
      </w:pPr>
      <w:r>
        <w:rPr>
          <w:rFonts w:ascii="Arial" w:hAnsi="Arial" w:cs="Arial"/>
          <w:noProof/>
          <w:lang w:val="es-419"/>
        </w:rPr>
        <w:t xml:space="preserve">A continuacion se presentan algunos ejemplos de los diagramas de casos de uso. </w:t>
      </w:r>
    </w:p>
    <w:p w14:paraId="436D7DC2" w14:textId="77777777" w:rsidR="008014FA" w:rsidRDefault="008014FA" w:rsidP="008014FA">
      <w:pPr>
        <w:pStyle w:val="NormalWeb"/>
        <w:keepNext/>
        <w:shd w:val="clear" w:color="auto" w:fill="FFFFFF"/>
        <w:spacing w:before="0" w:beforeAutospacing="0" w:after="240" w:afterAutospacing="0" w:line="360" w:lineRule="auto"/>
        <w:jc w:val="center"/>
        <w:textAlignment w:val="baseline"/>
      </w:pPr>
      <w:r>
        <w:rPr>
          <w:rFonts w:ascii="Arial" w:hAnsi="Arial" w:cs="Arial"/>
          <w:noProof/>
          <w:lang w:val="es-419"/>
        </w:rPr>
        <w:lastRenderedPageBreak/>
        <w:drawing>
          <wp:inline distT="0" distB="0" distL="0" distR="0" wp14:anchorId="0917C55C" wp14:editId="41070BA7">
            <wp:extent cx="4358580" cy="3952875"/>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a:extLst>
                        <a:ext uri="{28A0092B-C50C-407E-A947-70E740481C1C}">
                          <a14:useLocalDpi xmlns:a14="http://schemas.microsoft.com/office/drawing/2010/main" val="0"/>
                        </a:ext>
                      </a:extLst>
                    </a:blip>
                    <a:stretch>
                      <a:fillRect/>
                    </a:stretch>
                  </pic:blipFill>
                  <pic:spPr>
                    <a:xfrm>
                      <a:off x="0" y="0"/>
                      <a:ext cx="4365852" cy="3959470"/>
                    </a:xfrm>
                    <a:prstGeom prst="rect">
                      <a:avLst/>
                    </a:prstGeom>
                  </pic:spPr>
                </pic:pic>
              </a:graphicData>
            </a:graphic>
          </wp:inline>
        </w:drawing>
      </w:r>
    </w:p>
    <w:p w14:paraId="2892F267" w14:textId="661CD7B8" w:rsidR="008014FA" w:rsidRDefault="008014FA" w:rsidP="008014FA">
      <w:pPr>
        <w:pStyle w:val="Descripcin"/>
        <w:jc w:val="center"/>
      </w:pPr>
      <w:r>
        <w:t xml:space="preserve">Imagen </w:t>
      </w:r>
      <w:r>
        <w:fldChar w:fldCharType="begin"/>
      </w:r>
      <w:r>
        <w:instrText xml:space="preserve"> SEQ Imagen \* ARABIC </w:instrText>
      </w:r>
      <w:r>
        <w:fldChar w:fldCharType="separate"/>
      </w:r>
      <w:r w:rsidR="00611A39">
        <w:rPr>
          <w:noProof/>
        </w:rPr>
        <w:t>2</w:t>
      </w:r>
      <w:r>
        <w:fldChar w:fldCharType="end"/>
      </w:r>
      <w:r>
        <w:t>: Diagrama de</w:t>
      </w:r>
      <w:r w:rsidR="0044600C">
        <w:t xml:space="preserve"> actividades del caso de uso</w:t>
      </w:r>
      <w:r>
        <w:t xml:space="preserve"> Crear Curso</w:t>
      </w:r>
    </w:p>
    <w:p w14:paraId="271AF8B5" w14:textId="77777777" w:rsidR="008014FA" w:rsidRDefault="008014FA" w:rsidP="008014FA">
      <w:pPr>
        <w:pStyle w:val="Descripcin"/>
        <w:keepNext/>
        <w:jc w:val="center"/>
      </w:pPr>
      <w:r>
        <w:rPr>
          <w:rFonts w:ascii="Arial" w:eastAsia="Times New Roman" w:hAnsi="Arial" w:cs="Arial"/>
          <w:noProof/>
          <w:lang w:val="es-419" w:eastAsia="es-ES"/>
        </w:rPr>
        <w:lastRenderedPageBreak/>
        <w:drawing>
          <wp:inline distT="0" distB="0" distL="0" distR="0" wp14:anchorId="5F913069" wp14:editId="2DD78D2D">
            <wp:extent cx="4180036" cy="3790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4181938" cy="3792675"/>
                    </a:xfrm>
                    <a:prstGeom prst="rect">
                      <a:avLst/>
                    </a:prstGeom>
                  </pic:spPr>
                </pic:pic>
              </a:graphicData>
            </a:graphic>
          </wp:inline>
        </w:drawing>
      </w:r>
    </w:p>
    <w:p w14:paraId="6D3C7C47" w14:textId="3012BB04" w:rsidR="008014FA" w:rsidRDefault="008014FA" w:rsidP="008014FA">
      <w:pPr>
        <w:pStyle w:val="Descripcin"/>
        <w:jc w:val="center"/>
      </w:pPr>
      <w:r>
        <w:t xml:space="preserve">Imagen </w:t>
      </w:r>
      <w:r>
        <w:fldChar w:fldCharType="begin"/>
      </w:r>
      <w:r>
        <w:instrText xml:space="preserve"> SEQ Imagen \* ARABIC </w:instrText>
      </w:r>
      <w:r>
        <w:fldChar w:fldCharType="separate"/>
      </w:r>
      <w:r w:rsidR="00611A39">
        <w:rPr>
          <w:noProof/>
        </w:rPr>
        <w:t>3</w:t>
      </w:r>
      <w:r>
        <w:fldChar w:fldCharType="end"/>
      </w:r>
      <w:r>
        <w:t xml:space="preserve">: Diagrama </w:t>
      </w:r>
      <w:r w:rsidR="0044600C">
        <w:t>de actividades</w:t>
      </w:r>
      <w:r w:rsidR="0044600C">
        <w:t xml:space="preserve"> </w:t>
      </w:r>
      <w:r>
        <w:t>del caso de uso Crear Pregunta</w:t>
      </w:r>
    </w:p>
    <w:p w14:paraId="0BD80646" w14:textId="67BC8B11" w:rsidR="008014FA" w:rsidRDefault="008014FA" w:rsidP="008014FA">
      <w:pPr>
        <w:pStyle w:val="Descripcin"/>
        <w:jc w:val="center"/>
      </w:pPr>
    </w:p>
    <w:p w14:paraId="055134E9" w14:textId="45A948B1" w:rsidR="00FC2CC5" w:rsidRDefault="00FC2CC5" w:rsidP="00FC2CC5">
      <w:pPr>
        <w:pStyle w:val="Ttulo2"/>
      </w:pPr>
      <w:bookmarkStart w:id="39" w:name="_Toc121770838"/>
      <w:r>
        <w:t xml:space="preserve">1.9 </w:t>
      </w:r>
      <w:r>
        <w:t>Modelo entidad relación</w:t>
      </w:r>
      <w:bookmarkEnd w:id="39"/>
    </w:p>
    <w:p w14:paraId="1767789B" w14:textId="77777777" w:rsidR="00FC2CC5" w:rsidRPr="009251CD" w:rsidRDefault="00FC2CC5" w:rsidP="00FC2CC5">
      <w:pPr>
        <w:spacing w:after="100" w:afterAutospacing="1" w:line="360" w:lineRule="auto"/>
        <w:jc w:val="both"/>
        <w:rPr>
          <w:rFonts w:ascii="Arial" w:eastAsia="Times New Roman" w:hAnsi="Arial" w:cs="Arial"/>
          <w:sz w:val="24"/>
          <w:szCs w:val="24"/>
          <w:lang w:val="es-419"/>
        </w:rPr>
      </w:pPr>
      <w:r w:rsidRPr="009251CD">
        <w:rPr>
          <w:rFonts w:ascii="Arial" w:eastAsia="Times New Roman" w:hAnsi="Arial" w:cs="Arial"/>
          <w:sz w:val="24"/>
          <w:szCs w:val="24"/>
          <w:lang w:val="es-419"/>
        </w:rPr>
        <w:t>Un diagrama entidad-relación, también conocido como modelo entidad relación o ERD, es un tipo de diagrama de flujo que ilustra cómo las "entidades", como personas, objetos o conceptos, se relacionan entre sí dentro de un sistema</w:t>
      </w:r>
      <w:r>
        <w:rPr>
          <w:rFonts w:ascii="Arial" w:eastAsia="Times New Roman" w:hAnsi="Arial" w:cs="Arial"/>
          <w:sz w:val="24"/>
          <w:szCs w:val="24"/>
          <w:lang w:val="es-419"/>
        </w:rPr>
        <w:t xml:space="preserve"> </w:t>
      </w:r>
      <w:sdt>
        <w:sdtPr>
          <w:rPr>
            <w:rFonts w:ascii="Arial" w:eastAsia="Times New Roman" w:hAnsi="Arial" w:cs="Arial"/>
            <w:sz w:val="24"/>
            <w:szCs w:val="24"/>
            <w:lang w:val="es-419"/>
          </w:rPr>
          <w:id w:val="-1593076723"/>
          <w:citation/>
        </w:sdtPr>
        <w:sdtContent>
          <w:r>
            <w:rPr>
              <w:rFonts w:ascii="Arial" w:eastAsia="Times New Roman" w:hAnsi="Arial" w:cs="Arial"/>
              <w:sz w:val="24"/>
              <w:szCs w:val="24"/>
              <w:lang w:val="es-419"/>
            </w:rPr>
            <w:fldChar w:fldCharType="begin"/>
          </w:r>
          <w:r w:rsidRPr="009251CD">
            <w:rPr>
              <w:rFonts w:ascii="Arial" w:eastAsia="Times New Roman" w:hAnsi="Arial" w:cs="Arial"/>
              <w:sz w:val="24"/>
              <w:szCs w:val="24"/>
              <w:lang w:val="es-US"/>
            </w:rPr>
            <w:instrText xml:space="preserve"> CITATION Luc22 \l 1033 </w:instrText>
          </w:r>
          <w:r>
            <w:rPr>
              <w:rFonts w:ascii="Arial" w:eastAsia="Times New Roman" w:hAnsi="Arial" w:cs="Arial"/>
              <w:sz w:val="24"/>
              <w:szCs w:val="24"/>
              <w:lang w:val="es-419"/>
            </w:rPr>
            <w:fldChar w:fldCharType="separate"/>
          </w:r>
          <w:r w:rsidRPr="002434BD">
            <w:rPr>
              <w:rFonts w:ascii="Arial" w:eastAsia="Times New Roman" w:hAnsi="Arial" w:cs="Arial"/>
              <w:noProof/>
              <w:sz w:val="24"/>
              <w:szCs w:val="24"/>
              <w:lang w:val="es-US"/>
            </w:rPr>
            <w:t>(9)</w:t>
          </w:r>
          <w:r>
            <w:rPr>
              <w:rFonts w:ascii="Arial" w:eastAsia="Times New Roman" w:hAnsi="Arial" w:cs="Arial"/>
              <w:sz w:val="24"/>
              <w:szCs w:val="24"/>
              <w:lang w:val="es-419"/>
            </w:rPr>
            <w:fldChar w:fldCharType="end"/>
          </w:r>
        </w:sdtContent>
      </w:sdt>
      <w:r w:rsidRPr="009251CD">
        <w:rPr>
          <w:rFonts w:ascii="Arial" w:eastAsia="Times New Roman" w:hAnsi="Arial" w:cs="Arial"/>
          <w:sz w:val="24"/>
          <w:szCs w:val="24"/>
          <w:lang w:val="es-419"/>
        </w:rPr>
        <w:t>.</w:t>
      </w:r>
    </w:p>
    <w:p w14:paraId="778AA15B" w14:textId="77777777" w:rsidR="00FC2CC5" w:rsidRDefault="00FC2CC5" w:rsidP="00FC2CC5">
      <w:pPr>
        <w:pStyle w:val="Textoindependiente"/>
        <w:keepNext/>
        <w:jc w:val="center"/>
      </w:pPr>
      <w:r>
        <w:rPr>
          <w:noProof/>
          <w:lang w:val="es-ES"/>
        </w:rPr>
        <w:lastRenderedPageBreak/>
        <w:drawing>
          <wp:inline distT="0" distB="0" distL="0" distR="0" wp14:anchorId="398C349B" wp14:editId="52CAEAE2">
            <wp:extent cx="5791835" cy="311848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91835" cy="3118485"/>
                    </a:xfrm>
                    <a:prstGeom prst="rect">
                      <a:avLst/>
                    </a:prstGeom>
                  </pic:spPr>
                </pic:pic>
              </a:graphicData>
            </a:graphic>
          </wp:inline>
        </w:drawing>
      </w:r>
    </w:p>
    <w:p w14:paraId="1C5D121A" w14:textId="5FAD9CF7" w:rsidR="00FC2CC5" w:rsidRDefault="00FC2CC5" w:rsidP="00FC2CC5">
      <w:pPr>
        <w:pStyle w:val="Descripcin"/>
        <w:jc w:val="center"/>
      </w:pPr>
      <w:r>
        <w:t xml:space="preserve">Imagen </w:t>
      </w:r>
      <w:r>
        <w:fldChar w:fldCharType="begin"/>
      </w:r>
      <w:r>
        <w:instrText xml:space="preserve"> SEQ Imagen \* ARABIC </w:instrText>
      </w:r>
      <w:r>
        <w:fldChar w:fldCharType="separate"/>
      </w:r>
      <w:r w:rsidR="00611A39">
        <w:rPr>
          <w:noProof/>
        </w:rPr>
        <w:t>4</w:t>
      </w:r>
      <w:r>
        <w:fldChar w:fldCharType="end"/>
      </w:r>
      <w:r>
        <w:t>:Modelo entidad relación</w:t>
      </w:r>
    </w:p>
    <w:p w14:paraId="7D332A41" w14:textId="3DE8C153" w:rsidR="009B288A" w:rsidRDefault="009B288A" w:rsidP="009B288A">
      <w:pPr>
        <w:pStyle w:val="Ttulo2"/>
        <w:numPr>
          <w:ilvl w:val="0"/>
          <w:numId w:val="7"/>
        </w:numPr>
      </w:pPr>
      <w:bookmarkStart w:id="40" w:name="_Toc121770839"/>
      <w:r>
        <w:t>Diagrama de clases UML</w:t>
      </w:r>
      <w:bookmarkEnd w:id="40"/>
    </w:p>
    <w:p w14:paraId="254D6B7D" w14:textId="67EEED23" w:rsidR="009B288A" w:rsidRDefault="009B288A" w:rsidP="009B288A">
      <w:pPr>
        <w:spacing w:after="100" w:afterAutospacing="1" w:line="360" w:lineRule="auto"/>
        <w:jc w:val="both"/>
        <w:rPr>
          <w:rFonts w:ascii="Arial" w:eastAsia="Times New Roman" w:hAnsi="Arial" w:cs="Arial"/>
          <w:sz w:val="24"/>
          <w:szCs w:val="24"/>
          <w:lang w:val="es-419"/>
        </w:rPr>
      </w:pPr>
      <w:r w:rsidRPr="009B288A">
        <w:rPr>
          <w:rFonts w:ascii="Arial" w:eastAsia="Times New Roman" w:hAnsi="Arial" w:cs="Arial"/>
          <w:sz w:val="24"/>
          <w:szCs w:val="24"/>
          <w:lang w:val="es-419"/>
        </w:rPr>
        <w:t>Los diagramas de clases son uno de los tipos de diagramas más útiles en UML, ya que trazan claramente la estructura de un sistema concreto al modelar sus clases, atributos, operaciones y relaciones entre objetos</w:t>
      </w:r>
      <w:sdt>
        <w:sdtPr>
          <w:rPr>
            <w:rFonts w:ascii="Arial" w:eastAsia="Times New Roman" w:hAnsi="Arial" w:cs="Arial"/>
            <w:sz w:val="24"/>
            <w:szCs w:val="24"/>
            <w:lang w:val="es-419"/>
          </w:rPr>
          <w:id w:val="-285359373"/>
          <w:citation/>
        </w:sdtPr>
        <w:sdtContent>
          <w:r>
            <w:rPr>
              <w:rFonts w:ascii="Arial" w:eastAsia="Times New Roman" w:hAnsi="Arial" w:cs="Arial"/>
              <w:sz w:val="24"/>
              <w:szCs w:val="24"/>
              <w:lang w:val="es-419"/>
            </w:rPr>
            <w:fldChar w:fldCharType="begin"/>
          </w:r>
          <w:r w:rsidRPr="009B288A">
            <w:rPr>
              <w:rFonts w:ascii="Arial" w:eastAsia="Times New Roman" w:hAnsi="Arial" w:cs="Arial"/>
              <w:sz w:val="24"/>
              <w:szCs w:val="24"/>
              <w:lang w:val="es-US"/>
            </w:rPr>
            <w:instrText xml:space="preserve"> CITATION Tut221 \l 1033 </w:instrText>
          </w:r>
          <w:r>
            <w:rPr>
              <w:rFonts w:ascii="Arial" w:eastAsia="Times New Roman" w:hAnsi="Arial" w:cs="Arial"/>
              <w:sz w:val="24"/>
              <w:szCs w:val="24"/>
              <w:lang w:val="es-419"/>
            </w:rPr>
            <w:fldChar w:fldCharType="separate"/>
          </w:r>
          <w:r w:rsidRPr="009B288A">
            <w:rPr>
              <w:rFonts w:ascii="Arial" w:eastAsia="Times New Roman" w:hAnsi="Arial" w:cs="Arial"/>
              <w:noProof/>
              <w:sz w:val="24"/>
              <w:szCs w:val="24"/>
              <w:lang w:val="es-US"/>
            </w:rPr>
            <w:t xml:space="preserve"> (10)</w:t>
          </w:r>
          <w:r>
            <w:rPr>
              <w:rFonts w:ascii="Arial" w:eastAsia="Times New Roman" w:hAnsi="Arial" w:cs="Arial"/>
              <w:sz w:val="24"/>
              <w:szCs w:val="24"/>
              <w:lang w:val="es-419"/>
            </w:rPr>
            <w:fldChar w:fldCharType="end"/>
          </w:r>
        </w:sdtContent>
      </w:sdt>
      <w:r w:rsidRPr="009B288A">
        <w:rPr>
          <w:rFonts w:ascii="Arial" w:eastAsia="Times New Roman" w:hAnsi="Arial" w:cs="Arial"/>
          <w:sz w:val="24"/>
          <w:szCs w:val="24"/>
          <w:lang w:val="es-419"/>
        </w:rPr>
        <w:t>.</w:t>
      </w:r>
      <w:r>
        <w:rPr>
          <w:rFonts w:ascii="Arial" w:eastAsia="Times New Roman" w:hAnsi="Arial" w:cs="Arial"/>
          <w:sz w:val="24"/>
          <w:szCs w:val="24"/>
          <w:lang w:val="es-419"/>
        </w:rPr>
        <w:t xml:space="preserve"> A continuación, se presenta el diagrama de clases UML del sistema. </w:t>
      </w:r>
    </w:p>
    <w:p w14:paraId="005DEA9A" w14:textId="77777777" w:rsidR="00FE6508" w:rsidRDefault="00FE6508" w:rsidP="00FE6508">
      <w:pPr>
        <w:keepNext/>
        <w:spacing w:after="100" w:afterAutospacing="1" w:line="360" w:lineRule="auto"/>
        <w:jc w:val="center"/>
      </w:pPr>
      <w:r>
        <w:rPr>
          <w:rFonts w:ascii="Arial" w:eastAsia="Times New Roman" w:hAnsi="Arial" w:cs="Arial"/>
          <w:noProof/>
          <w:sz w:val="24"/>
          <w:szCs w:val="24"/>
          <w:lang w:val="es-419"/>
        </w:rPr>
        <w:drawing>
          <wp:inline distT="0" distB="0" distL="0" distR="0" wp14:anchorId="1210ADAD" wp14:editId="7C376814">
            <wp:extent cx="4432333" cy="2219325"/>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4">
                      <a:extLst>
                        <a:ext uri="{28A0092B-C50C-407E-A947-70E740481C1C}">
                          <a14:useLocalDpi xmlns:a14="http://schemas.microsoft.com/office/drawing/2010/main" val="0"/>
                        </a:ext>
                      </a:extLst>
                    </a:blip>
                    <a:stretch>
                      <a:fillRect/>
                    </a:stretch>
                  </pic:blipFill>
                  <pic:spPr>
                    <a:xfrm>
                      <a:off x="0" y="0"/>
                      <a:ext cx="4436310" cy="2221316"/>
                    </a:xfrm>
                    <a:prstGeom prst="rect">
                      <a:avLst/>
                    </a:prstGeom>
                  </pic:spPr>
                </pic:pic>
              </a:graphicData>
            </a:graphic>
          </wp:inline>
        </w:drawing>
      </w:r>
    </w:p>
    <w:p w14:paraId="53A54502" w14:textId="4C3C5BE0" w:rsidR="009B288A" w:rsidRPr="009B288A" w:rsidRDefault="00FE6508" w:rsidP="00FE6508">
      <w:pPr>
        <w:pStyle w:val="Descripcin"/>
        <w:jc w:val="center"/>
        <w:rPr>
          <w:rFonts w:ascii="Arial" w:eastAsia="Times New Roman" w:hAnsi="Arial" w:cs="Arial"/>
          <w:lang w:val="es-419"/>
        </w:rPr>
      </w:pPr>
      <w:r>
        <w:t xml:space="preserve">Imagen </w:t>
      </w:r>
      <w:r>
        <w:fldChar w:fldCharType="begin"/>
      </w:r>
      <w:r>
        <w:instrText xml:space="preserve"> SEQ Imagen \* ARABIC </w:instrText>
      </w:r>
      <w:r>
        <w:fldChar w:fldCharType="separate"/>
      </w:r>
      <w:r w:rsidR="00611A39">
        <w:rPr>
          <w:noProof/>
        </w:rPr>
        <w:t>5</w:t>
      </w:r>
      <w:r>
        <w:fldChar w:fldCharType="end"/>
      </w:r>
      <w:r>
        <w:t>: Diagrama de clases UML</w:t>
      </w:r>
    </w:p>
    <w:p w14:paraId="64B6F3B1" w14:textId="1B8E1B8F" w:rsidR="003C5282" w:rsidRDefault="003C5282" w:rsidP="00FC2CC5">
      <w:pPr>
        <w:pStyle w:val="Descripcin"/>
        <w:jc w:val="center"/>
      </w:pPr>
    </w:p>
    <w:p w14:paraId="35C3F020" w14:textId="77777777" w:rsidR="00D9703A" w:rsidRPr="009251CD" w:rsidRDefault="00D9703A" w:rsidP="00FC2CC5">
      <w:pPr>
        <w:pStyle w:val="Descripcin"/>
        <w:jc w:val="center"/>
      </w:pPr>
    </w:p>
    <w:p w14:paraId="24AD3C02" w14:textId="4F941180" w:rsidR="008014FA" w:rsidRDefault="00235E68" w:rsidP="001A4D49">
      <w:pPr>
        <w:pStyle w:val="Ttulo2"/>
      </w:pPr>
      <w:bookmarkStart w:id="41" w:name="_Toc121770840"/>
      <w:r>
        <w:lastRenderedPageBreak/>
        <w:t xml:space="preserve">2.1 </w:t>
      </w:r>
      <w:r w:rsidR="00DB6AB0">
        <w:t>Técnicas de validación de requisitos</w:t>
      </w:r>
      <w:bookmarkEnd w:id="41"/>
      <w:r w:rsidR="00DB6AB0">
        <w:t xml:space="preserve"> </w:t>
      </w:r>
    </w:p>
    <w:p w14:paraId="59213C48" w14:textId="3E99AC9D" w:rsidR="00DB6AB0" w:rsidRDefault="00DB6AB0" w:rsidP="00DB6AB0">
      <w:pPr>
        <w:spacing w:after="100" w:afterAutospacing="1" w:line="360" w:lineRule="auto"/>
        <w:jc w:val="both"/>
        <w:rPr>
          <w:rFonts w:ascii="Arial" w:eastAsia="Times New Roman" w:hAnsi="Arial" w:cs="Arial"/>
          <w:sz w:val="24"/>
          <w:szCs w:val="24"/>
          <w:lang w:val="es-419"/>
        </w:rPr>
      </w:pPr>
      <w:r w:rsidRPr="00DB6AB0">
        <w:rPr>
          <w:rFonts w:ascii="Arial" w:eastAsia="Times New Roman" w:hAnsi="Arial" w:cs="Arial"/>
          <w:sz w:val="24"/>
          <w:szCs w:val="24"/>
          <w:lang w:val="es-419"/>
        </w:rPr>
        <w:t xml:space="preserve">Es muy importante asegurar la validez de los requisitos previamente a comenzar un desarrollo de software. Para ello debe de hacerse una comprobación de la correspondencia entre </w:t>
      </w:r>
      <w:r w:rsidRPr="00DB6AB0">
        <w:rPr>
          <w:rFonts w:ascii="Arial" w:eastAsia="Times New Roman" w:hAnsi="Arial" w:cs="Arial"/>
          <w:sz w:val="24"/>
          <w:szCs w:val="24"/>
          <w:lang w:val="es-419"/>
        </w:rPr>
        <w:t>las descripciones iniciales</w:t>
      </w:r>
      <w:r w:rsidRPr="00DB6AB0">
        <w:rPr>
          <w:rFonts w:ascii="Arial" w:eastAsia="Times New Roman" w:hAnsi="Arial" w:cs="Arial"/>
          <w:sz w:val="24"/>
          <w:szCs w:val="24"/>
          <w:lang w:val="es-419"/>
        </w:rPr>
        <w:t xml:space="preserve"> y si el modelo es capaz de responder al planteamiento inicial</w:t>
      </w:r>
      <w:sdt>
        <w:sdtPr>
          <w:rPr>
            <w:rFonts w:ascii="Arial" w:eastAsia="Times New Roman" w:hAnsi="Arial" w:cs="Arial"/>
            <w:sz w:val="24"/>
            <w:szCs w:val="24"/>
            <w:lang w:val="es-419"/>
          </w:rPr>
          <w:id w:val="-333836980"/>
          <w:citation/>
        </w:sdtPr>
        <w:sdtContent>
          <w:r>
            <w:rPr>
              <w:rFonts w:ascii="Arial" w:eastAsia="Times New Roman" w:hAnsi="Arial" w:cs="Arial"/>
              <w:sz w:val="24"/>
              <w:szCs w:val="24"/>
              <w:lang w:val="es-419"/>
            </w:rPr>
            <w:fldChar w:fldCharType="begin"/>
          </w:r>
          <w:r w:rsidRPr="00DB6AB0">
            <w:rPr>
              <w:rFonts w:ascii="Arial" w:eastAsia="Times New Roman" w:hAnsi="Arial" w:cs="Arial"/>
              <w:sz w:val="24"/>
              <w:szCs w:val="24"/>
              <w:lang w:val="es-US"/>
            </w:rPr>
            <w:instrText xml:space="preserve"> CITATION Jun22 \l 1033 </w:instrText>
          </w:r>
          <w:r>
            <w:rPr>
              <w:rFonts w:ascii="Arial" w:eastAsia="Times New Roman" w:hAnsi="Arial" w:cs="Arial"/>
              <w:sz w:val="24"/>
              <w:szCs w:val="24"/>
              <w:lang w:val="es-419"/>
            </w:rPr>
            <w:fldChar w:fldCharType="separate"/>
          </w:r>
          <w:r w:rsidR="009B288A">
            <w:rPr>
              <w:rFonts w:ascii="Arial" w:eastAsia="Times New Roman" w:hAnsi="Arial" w:cs="Arial"/>
              <w:noProof/>
              <w:sz w:val="24"/>
              <w:szCs w:val="24"/>
              <w:lang w:val="es-US"/>
            </w:rPr>
            <w:t xml:space="preserve"> </w:t>
          </w:r>
          <w:r w:rsidR="009B288A" w:rsidRPr="009B288A">
            <w:rPr>
              <w:rFonts w:ascii="Arial" w:eastAsia="Times New Roman" w:hAnsi="Arial" w:cs="Arial"/>
              <w:noProof/>
              <w:sz w:val="24"/>
              <w:szCs w:val="24"/>
              <w:lang w:val="es-US"/>
            </w:rPr>
            <w:t>(11)</w:t>
          </w:r>
          <w:r>
            <w:rPr>
              <w:rFonts w:ascii="Arial" w:eastAsia="Times New Roman" w:hAnsi="Arial" w:cs="Arial"/>
              <w:sz w:val="24"/>
              <w:szCs w:val="24"/>
              <w:lang w:val="es-419"/>
            </w:rPr>
            <w:fldChar w:fldCharType="end"/>
          </w:r>
        </w:sdtContent>
      </w:sdt>
      <w:r w:rsidRPr="00DB6AB0">
        <w:rPr>
          <w:rFonts w:ascii="Arial" w:eastAsia="Times New Roman" w:hAnsi="Arial" w:cs="Arial"/>
          <w:sz w:val="24"/>
          <w:szCs w:val="24"/>
          <w:lang w:val="es-419"/>
        </w:rPr>
        <w:t>.</w:t>
      </w:r>
      <w:r>
        <w:rPr>
          <w:rFonts w:ascii="Arial" w:eastAsia="Times New Roman" w:hAnsi="Arial" w:cs="Arial"/>
          <w:sz w:val="24"/>
          <w:szCs w:val="24"/>
          <w:lang w:val="es-419"/>
        </w:rPr>
        <w:t xml:space="preserve"> </w:t>
      </w:r>
      <w:r w:rsidRPr="00DB6AB0">
        <w:rPr>
          <w:rFonts w:ascii="Arial" w:eastAsia="Times New Roman" w:hAnsi="Arial" w:cs="Arial"/>
          <w:sz w:val="24"/>
          <w:szCs w:val="24"/>
          <w:lang w:val="es-419"/>
        </w:rPr>
        <w:t>La principal técnica</w:t>
      </w:r>
      <w:r w:rsidRPr="00DB6AB0">
        <w:rPr>
          <w:rFonts w:ascii="Arial" w:eastAsia="Times New Roman" w:hAnsi="Arial" w:cs="Arial"/>
          <w:sz w:val="24"/>
          <w:szCs w:val="24"/>
          <w:lang w:val="es-419"/>
        </w:rPr>
        <w:t xml:space="preserve"> de validación de requisitos</w:t>
      </w:r>
      <w:r>
        <w:rPr>
          <w:rFonts w:ascii="Arial" w:eastAsia="Times New Roman" w:hAnsi="Arial" w:cs="Arial"/>
          <w:sz w:val="24"/>
          <w:szCs w:val="24"/>
          <w:lang w:val="es-419"/>
        </w:rPr>
        <w:t xml:space="preserve"> empleadas en el proyecto es el prototipado de interfaz de usuarios.</w:t>
      </w:r>
    </w:p>
    <w:p w14:paraId="497BA110" w14:textId="77777777" w:rsidR="00DB6AB0" w:rsidRPr="00DB6AB0" w:rsidRDefault="00DB6AB0" w:rsidP="00DB6AB0">
      <w:pPr>
        <w:spacing w:after="100" w:afterAutospacing="1" w:line="360" w:lineRule="auto"/>
        <w:jc w:val="both"/>
        <w:rPr>
          <w:rFonts w:ascii="Arial" w:eastAsia="Times New Roman" w:hAnsi="Arial" w:cs="Arial"/>
          <w:sz w:val="24"/>
          <w:szCs w:val="24"/>
          <w:lang w:val="es-419"/>
        </w:rPr>
      </w:pPr>
      <w:r w:rsidRPr="00DB6AB0">
        <w:rPr>
          <w:rFonts w:ascii="Arial" w:eastAsia="Times New Roman" w:hAnsi="Arial" w:cs="Arial"/>
          <w:sz w:val="24"/>
          <w:szCs w:val="24"/>
          <w:lang w:val="es-419"/>
        </w:rPr>
        <w:t>El prototipado de interfaz de usuario es una técnica de representación aproximada de la interfaz de usuario de un sistema software que permite a clientes y usuarios entender más fácilmente la propuesta de los ingenieros de requisitos para resolver sus problemas de negocio. Los dos tipos principales de prototipos de interfaz de usuario son:</w:t>
      </w:r>
    </w:p>
    <w:p w14:paraId="26DEB5AF" w14:textId="77777777" w:rsidR="00DB6AB0" w:rsidRPr="00DB6AB0" w:rsidRDefault="00DB6AB0" w:rsidP="00DB6AB0">
      <w:pPr>
        <w:spacing w:after="100" w:afterAutospacing="1" w:line="360" w:lineRule="auto"/>
        <w:jc w:val="both"/>
        <w:rPr>
          <w:rFonts w:ascii="Arial" w:eastAsia="Times New Roman" w:hAnsi="Arial" w:cs="Arial"/>
          <w:sz w:val="24"/>
          <w:szCs w:val="24"/>
          <w:lang w:val="es-419"/>
        </w:rPr>
      </w:pPr>
      <w:r w:rsidRPr="00DB6AB0">
        <w:rPr>
          <w:rFonts w:ascii="Arial" w:eastAsia="Times New Roman" w:hAnsi="Arial" w:cs="Arial"/>
          <w:b/>
          <w:bCs/>
          <w:sz w:val="24"/>
          <w:szCs w:val="24"/>
          <w:lang w:val="es-419"/>
        </w:rPr>
        <w:t>Desechables</w:t>
      </w:r>
      <w:r w:rsidRPr="00DB6AB0">
        <w:rPr>
          <w:rFonts w:ascii="Arial" w:eastAsia="Times New Roman" w:hAnsi="Arial" w:cs="Arial"/>
          <w:sz w:val="24"/>
          <w:szCs w:val="24"/>
          <w:lang w:val="es-419"/>
        </w:rPr>
        <w:t>: se utilizan sólo para la validación de los requisitos y posteriormente se desechan. Pueden ser prototipos en papel o en software.</w:t>
      </w:r>
    </w:p>
    <w:p w14:paraId="48ECD05E" w14:textId="7A60FF60" w:rsidR="00DB6AB0" w:rsidRDefault="00DB6AB0" w:rsidP="00DB6AB0">
      <w:pPr>
        <w:spacing w:after="100" w:afterAutospacing="1" w:line="360" w:lineRule="auto"/>
        <w:jc w:val="both"/>
        <w:rPr>
          <w:rFonts w:ascii="Arial" w:eastAsia="Times New Roman" w:hAnsi="Arial" w:cs="Arial"/>
          <w:sz w:val="24"/>
          <w:szCs w:val="24"/>
          <w:lang w:val="es-419"/>
        </w:rPr>
      </w:pPr>
      <w:r w:rsidRPr="00DB6AB0">
        <w:rPr>
          <w:rFonts w:ascii="Arial" w:eastAsia="Times New Roman" w:hAnsi="Arial" w:cs="Arial"/>
          <w:b/>
          <w:bCs/>
          <w:sz w:val="24"/>
          <w:szCs w:val="24"/>
          <w:lang w:val="es-419"/>
        </w:rPr>
        <w:t>Evolutivos</w:t>
      </w:r>
      <w:r w:rsidRPr="00DB6AB0">
        <w:rPr>
          <w:rFonts w:ascii="Arial" w:eastAsia="Times New Roman" w:hAnsi="Arial" w:cs="Arial"/>
          <w:sz w:val="24"/>
          <w:szCs w:val="24"/>
          <w:lang w:val="es-419"/>
        </w:rPr>
        <w:t>: una vez utilizados para la validación de los requisitos, se mejora su calidad y se convierten progresivamente en el producto final.</w:t>
      </w:r>
    </w:p>
    <w:p w14:paraId="7631F5E4" w14:textId="52CB1102" w:rsidR="00D9703A" w:rsidRDefault="00D9703A" w:rsidP="00DB6AB0">
      <w:pPr>
        <w:spacing w:after="100" w:afterAutospacing="1" w:line="360" w:lineRule="auto"/>
        <w:jc w:val="both"/>
        <w:rPr>
          <w:rFonts w:ascii="Arial" w:eastAsia="Times New Roman" w:hAnsi="Arial" w:cs="Arial"/>
          <w:sz w:val="24"/>
          <w:szCs w:val="24"/>
          <w:lang w:val="es-419"/>
        </w:rPr>
      </w:pPr>
      <w:r>
        <w:rPr>
          <w:rFonts w:ascii="Arial" w:eastAsia="Times New Roman" w:hAnsi="Arial" w:cs="Arial"/>
          <w:sz w:val="24"/>
          <w:szCs w:val="24"/>
          <w:lang w:val="es-419"/>
        </w:rPr>
        <w:t xml:space="preserve">A continuación, se presentan dos ejemplos de prototipos evolutivos utilizados para la validación de los requisitos. </w:t>
      </w:r>
    </w:p>
    <w:p w14:paraId="38839C4E" w14:textId="77777777" w:rsidR="00D9703A" w:rsidRDefault="00D9703A" w:rsidP="00D9703A">
      <w:pPr>
        <w:keepNext/>
        <w:spacing w:after="100" w:afterAutospacing="1" w:line="360" w:lineRule="auto"/>
        <w:jc w:val="center"/>
      </w:pPr>
      <w:r>
        <w:rPr>
          <w:rFonts w:ascii="Arial" w:eastAsia="Times New Roman" w:hAnsi="Arial" w:cs="Arial"/>
          <w:noProof/>
          <w:sz w:val="24"/>
          <w:szCs w:val="24"/>
          <w:lang w:val="es-419"/>
        </w:rPr>
        <w:lastRenderedPageBreak/>
        <w:drawing>
          <wp:inline distT="0" distB="0" distL="0" distR="0" wp14:anchorId="4C4C4C66" wp14:editId="52C77A27">
            <wp:extent cx="2895600" cy="36004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5">
                      <a:extLst>
                        <a:ext uri="{28A0092B-C50C-407E-A947-70E740481C1C}">
                          <a14:useLocalDpi xmlns:a14="http://schemas.microsoft.com/office/drawing/2010/main" val="0"/>
                        </a:ext>
                      </a:extLst>
                    </a:blip>
                    <a:stretch>
                      <a:fillRect/>
                    </a:stretch>
                  </pic:blipFill>
                  <pic:spPr>
                    <a:xfrm>
                      <a:off x="0" y="0"/>
                      <a:ext cx="2955220" cy="3674583"/>
                    </a:xfrm>
                    <a:prstGeom prst="rect">
                      <a:avLst/>
                    </a:prstGeom>
                  </pic:spPr>
                </pic:pic>
              </a:graphicData>
            </a:graphic>
          </wp:inline>
        </w:drawing>
      </w:r>
    </w:p>
    <w:p w14:paraId="6FD802B7" w14:textId="02B0A9D3" w:rsidR="00D9703A" w:rsidRDefault="00D9703A" w:rsidP="00D9703A">
      <w:pPr>
        <w:pStyle w:val="Descripcin"/>
        <w:jc w:val="center"/>
      </w:pPr>
      <w:r>
        <w:t xml:space="preserve">Imagen </w:t>
      </w:r>
      <w:r>
        <w:fldChar w:fldCharType="begin"/>
      </w:r>
      <w:r>
        <w:instrText xml:space="preserve"> SEQ Imagen \* ARABIC </w:instrText>
      </w:r>
      <w:r>
        <w:fldChar w:fldCharType="separate"/>
      </w:r>
      <w:r w:rsidR="00611A39">
        <w:rPr>
          <w:noProof/>
        </w:rPr>
        <w:t>6</w:t>
      </w:r>
      <w:r>
        <w:fldChar w:fldCharType="end"/>
      </w:r>
      <w:r>
        <w:t>: Prototipo de interfaz de usuario para el requisito funcional Iniciar Sesión</w:t>
      </w:r>
    </w:p>
    <w:p w14:paraId="4E6FA4C5" w14:textId="77777777" w:rsidR="00611A39" w:rsidRDefault="00611A39" w:rsidP="00D9703A">
      <w:pPr>
        <w:pStyle w:val="Descripcin"/>
        <w:jc w:val="center"/>
      </w:pPr>
    </w:p>
    <w:p w14:paraId="02D7056F" w14:textId="77777777" w:rsidR="00611A39" w:rsidRDefault="00611A39" w:rsidP="00611A39">
      <w:pPr>
        <w:pStyle w:val="Textoindependiente"/>
        <w:keepNext/>
        <w:jc w:val="center"/>
      </w:pPr>
      <w:r>
        <w:rPr>
          <w:noProof/>
          <w:lang w:val="es-ES"/>
        </w:rPr>
        <w:drawing>
          <wp:inline distT="0" distB="0" distL="0" distR="0" wp14:anchorId="1AD70E62" wp14:editId="1A74790D">
            <wp:extent cx="5791835" cy="2797810"/>
            <wp:effectExtent l="0" t="0" r="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6">
                      <a:extLst>
                        <a:ext uri="{28A0092B-C50C-407E-A947-70E740481C1C}">
                          <a14:useLocalDpi xmlns:a14="http://schemas.microsoft.com/office/drawing/2010/main" val="0"/>
                        </a:ext>
                      </a:extLst>
                    </a:blip>
                    <a:stretch>
                      <a:fillRect/>
                    </a:stretch>
                  </pic:blipFill>
                  <pic:spPr>
                    <a:xfrm>
                      <a:off x="0" y="0"/>
                      <a:ext cx="5791835" cy="2797810"/>
                    </a:xfrm>
                    <a:prstGeom prst="rect">
                      <a:avLst/>
                    </a:prstGeom>
                  </pic:spPr>
                </pic:pic>
              </a:graphicData>
            </a:graphic>
          </wp:inline>
        </w:drawing>
      </w:r>
    </w:p>
    <w:p w14:paraId="691E6B83" w14:textId="71416626" w:rsidR="009B288A" w:rsidRDefault="00611A39" w:rsidP="00611A39">
      <w:pPr>
        <w:pStyle w:val="Descripcin"/>
        <w:jc w:val="center"/>
      </w:pPr>
      <w:r>
        <w:t xml:space="preserve">Imagen </w:t>
      </w:r>
      <w:r>
        <w:fldChar w:fldCharType="begin"/>
      </w:r>
      <w:r>
        <w:instrText xml:space="preserve"> SEQ Imagen \* ARABIC </w:instrText>
      </w:r>
      <w:r>
        <w:fldChar w:fldCharType="separate"/>
      </w:r>
      <w:r>
        <w:rPr>
          <w:noProof/>
        </w:rPr>
        <w:t>7</w:t>
      </w:r>
      <w:r>
        <w:fldChar w:fldCharType="end"/>
      </w:r>
      <w:r>
        <w:t>: Prototipo de interfaz de la pantalla principal del sistema</w:t>
      </w:r>
    </w:p>
    <w:p w14:paraId="62579901" w14:textId="77777777" w:rsidR="00007B21" w:rsidRPr="009B288A" w:rsidRDefault="00007B21" w:rsidP="008F63A8">
      <w:pPr>
        <w:pStyle w:val="Textoindependiente"/>
        <w:rPr>
          <w:lang w:val="es-ES"/>
        </w:rPr>
      </w:pPr>
    </w:p>
    <w:p w14:paraId="5E052BC1" w14:textId="77777777" w:rsidR="00DB6AB0" w:rsidRDefault="00DB6AB0" w:rsidP="00DB6AB0">
      <w:pPr>
        <w:spacing w:after="100" w:afterAutospacing="1" w:line="360" w:lineRule="auto"/>
        <w:jc w:val="both"/>
        <w:rPr>
          <w:rFonts w:ascii="Arial" w:eastAsia="Times New Roman" w:hAnsi="Arial" w:cs="Arial"/>
          <w:sz w:val="24"/>
          <w:szCs w:val="24"/>
          <w:lang w:val="es-419"/>
        </w:rPr>
      </w:pPr>
    </w:p>
    <w:p w14:paraId="16DE6540" w14:textId="77777777" w:rsidR="00DB6AB0" w:rsidRPr="00DB6AB0" w:rsidRDefault="00DB6AB0" w:rsidP="00DB6AB0">
      <w:pPr>
        <w:spacing w:after="100" w:afterAutospacing="1" w:line="360" w:lineRule="auto"/>
        <w:jc w:val="both"/>
        <w:rPr>
          <w:rFonts w:ascii="Arial" w:eastAsia="Times New Roman" w:hAnsi="Arial" w:cs="Arial"/>
          <w:sz w:val="24"/>
          <w:szCs w:val="24"/>
          <w:lang w:val="es-419"/>
        </w:rPr>
      </w:pPr>
    </w:p>
    <w:p w14:paraId="0E7DBB92" w14:textId="028E84B4" w:rsidR="008014FA" w:rsidRDefault="008014FA" w:rsidP="008014FA">
      <w:pPr>
        <w:pStyle w:val="Descripcin"/>
        <w:jc w:val="center"/>
      </w:pPr>
    </w:p>
    <w:p w14:paraId="30859C26" w14:textId="611B8B75" w:rsidR="008014FA" w:rsidRDefault="008014FA" w:rsidP="008014FA">
      <w:pPr>
        <w:pStyle w:val="Descripcin"/>
        <w:jc w:val="center"/>
      </w:pPr>
    </w:p>
    <w:p w14:paraId="78C1F220" w14:textId="68574F7A" w:rsidR="008014FA" w:rsidRDefault="008014FA" w:rsidP="008014FA">
      <w:pPr>
        <w:pStyle w:val="Descripcin"/>
        <w:jc w:val="center"/>
      </w:pPr>
    </w:p>
    <w:p w14:paraId="7890F5FA" w14:textId="18E5A64A" w:rsidR="008014FA" w:rsidRDefault="008014FA" w:rsidP="008014FA">
      <w:pPr>
        <w:pStyle w:val="Descripcin"/>
        <w:jc w:val="center"/>
      </w:pPr>
    </w:p>
    <w:p w14:paraId="3D292FBD" w14:textId="0BD854BD" w:rsidR="008014FA" w:rsidRDefault="008014FA" w:rsidP="008014FA">
      <w:pPr>
        <w:pStyle w:val="Descripcin"/>
        <w:jc w:val="center"/>
      </w:pPr>
    </w:p>
    <w:p w14:paraId="053790CF" w14:textId="788F2854" w:rsidR="008014FA" w:rsidRDefault="008014FA" w:rsidP="008014FA">
      <w:pPr>
        <w:pStyle w:val="Descripcin"/>
        <w:jc w:val="center"/>
      </w:pPr>
    </w:p>
    <w:p w14:paraId="270B0A1D" w14:textId="30126D96" w:rsidR="008014FA" w:rsidRDefault="008014FA" w:rsidP="008014FA">
      <w:pPr>
        <w:pStyle w:val="Descripcin"/>
        <w:jc w:val="center"/>
      </w:pPr>
    </w:p>
    <w:p w14:paraId="4E02D02F" w14:textId="77777777" w:rsidR="008014FA" w:rsidRPr="008014FA" w:rsidRDefault="008014FA" w:rsidP="008014FA">
      <w:pPr>
        <w:pStyle w:val="Descripcin"/>
        <w:jc w:val="center"/>
        <w:rPr>
          <w:rFonts w:ascii="Arial" w:eastAsia="Times New Roman" w:hAnsi="Arial" w:cs="Arial"/>
          <w:lang w:val="es-419" w:eastAsia="es-ES"/>
        </w:rPr>
      </w:pPr>
    </w:p>
    <w:p w14:paraId="38EE018E" w14:textId="1AA0468C" w:rsidR="008014FA" w:rsidRDefault="008014FA" w:rsidP="008014FA">
      <w:pPr>
        <w:pStyle w:val="Ttulo1"/>
        <w:rPr>
          <w:lang w:val="es-419"/>
        </w:rPr>
      </w:pPr>
      <w:bookmarkStart w:id="42" w:name="_Toc121770841"/>
      <w:r>
        <w:rPr>
          <w:lang w:val="es-419"/>
        </w:rPr>
        <w:t xml:space="preserve">Capitulo II: Fundamentos de </w:t>
      </w:r>
      <w:r w:rsidR="004413A5">
        <w:rPr>
          <w:lang w:val="es-419"/>
        </w:rPr>
        <w:t>Administración de Gestión de organizaciones</w:t>
      </w:r>
      <w:bookmarkEnd w:id="42"/>
    </w:p>
    <w:p w14:paraId="7F1C6C8B" w14:textId="77777777" w:rsidR="008014FA" w:rsidRPr="008014FA" w:rsidRDefault="008014FA" w:rsidP="008014FA">
      <w:pPr>
        <w:rPr>
          <w:lang w:val="es-419"/>
        </w:rPr>
      </w:pPr>
    </w:p>
    <w:p w14:paraId="223FCF48" w14:textId="609C09B3" w:rsidR="00634287" w:rsidRPr="00634287" w:rsidRDefault="008014FA" w:rsidP="008014FA">
      <w:pPr>
        <w:pStyle w:val="Ttulo2"/>
        <w:rPr>
          <w:lang w:val="es-419" w:eastAsia="en-US"/>
        </w:rPr>
      </w:pPr>
      <w:bookmarkStart w:id="43" w:name="_Toc121770842"/>
      <w:r>
        <w:rPr>
          <w:lang w:val="es-419"/>
        </w:rPr>
        <w:t xml:space="preserve">2.1 </w:t>
      </w:r>
      <w:r w:rsidR="00634287" w:rsidRPr="00634287">
        <w:rPr>
          <w:lang w:val="es-419"/>
        </w:rPr>
        <w:t>Beneficio del proyecto a través de los diferentes subsistemas de la empresa</w:t>
      </w:r>
      <w:bookmarkEnd w:id="43"/>
    </w:p>
    <w:p w14:paraId="04FFB881" w14:textId="1787E6F2" w:rsidR="00634287" w:rsidRPr="00634287" w:rsidRDefault="00634287" w:rsidP="00634287">
      <w:pPr>
        <w:pStyle w:val="NormalWeb"/>
        <w:shd w:val="clear" w:color="auto" w:fill="FFFFFF"/>
        <w:spacing w:before="0" w:beforeAutospacing="0" w:after="240" w:afterAutospacing="0" w:line="360" w:lineRule="auto"/>
        <w:jc w:val="both"/>
        <w:textAlignment w:val="baseline"/>
        <w:rPr>
          <w:rFonts w:ascii="Arial" w:hAnsi="Arial" w:cs="Arial"/>
          <w:lang w:val="es-419"/>
        </w:rPr>
      </w:pPr>
      <w:r w:rsidRPr="00634287">
        <w:rPr>
          <w:rFonts w:ascii="Arial" w:hAnsi="Arial" w:cs="Arial"/>
          <w:b/>
          <w:bCs/>
          <w:lang w:val="es-419"/>
        </w:rPr>
        <w:t>El subsistema administrativo</w:t>
      </w:r>
      <w:r w:rsidRPr="00634287">
        <w:rPr>
          <w:rFonts w:ascii="Arial" w:hAnsi="Arial" w:cs="Arial"/>
          <w:lang w:val="es-419"/>
        </w:rPr>
        <w:t> abarcará toda la organización, tendrá como misión la toma de decisiones tendente a asegurar el logro de los objetivos del sistema mediante la configuración y control de una organización capaz de adaptarse al sistema de orden superior en el que está inmersa. Engloba las funciones de planificación, organización, dirección y control.</w:t>
      </w:r>
    </w:p>
    <w:p w14:paraId="6155DAF1" w14:textId="77777777" w:rsidR="00634287" w:rsidRPr="00634287" w:rsidRDefault="00634287" w:rsidP="00634287">
      <w:pPr>
        <w:pStyle w:val="NormalWeb"/>
        <w:shd w:val="clear" w:color="auto" w:fill="FFFFFF"/>
        <w:spacing w:before="0" w:beforeAutospacing="0" w:after="240" w:afterAutospacing="0" w:line="360" w:lineRule="auto"/>
        <w:jc w:val="both"/>
        <w:textAlignment w:val="baseline"/>
        <w:rPr>
          <w:rFonts w:ascii="Arial" w:hAnsi="Arial" w:cs="Arial"/>
          <w:lang w:val="es-419"/>
        </w:rPr>
      </w:pPr>
      <w:r w:rsidRPr="00634287">
        <w:rPr>
          <w:rFonts w:ascii="Arial" w:hAnsi="Arial" w:cs="Arial"/>
          <w:b/>
          <w:bCs/>
          <w:lang w:val="es-419"/>
        </w:rPr>
        <w:t>El subsistema económico</w:t>
      </w:r>
      <w:r w:rsidRPr="00634287">
        <w:rPr>
          <w:rFonts w:ascii="Arial" w:hAnsi="Arial" w:cs="Arial"/>
          <w:i/>
          <w:iCs/>
          <w:lang w:val="es-419"/>
        </w:rPr>
        <w:t>,</w:t>
      </w:r>
      <w:r w:rsidRPr="00634287">
        <w:rPr>
          <w:rFonts w:ascii="Arial" w:hAnsi="Arial" w:cs="Arial"/>
          <w:lang w:val="es-419"/>
        </w:rPr>
        <w:t xml:space="preserve"> se encarga de la captación, administración y control de los medios financieros con que cuenta la empresa. Este sistema aporta criterios para la valoración de la rentabilidad de los proyectos y el coste de las</w:t>
      </w:r>
      <w:r w:rsidRPr="00634287">
        <w:rPr>
          <w:rFonts w:ascii="Arial" w:hAnsi="Arial" w:cs="Arial"/>
          <w:lang w:val="es-419"/>
        </w:rPr>
        <w:br/>
        <w:t>diferentes fuentes de financiación. En nuestro caso no intervendrá pues nuestro proyecto es esencialmente educativo y para el intercambio de conocimientos, sin fines de lucro.</w:t>
      </w:r>
    </w:p>
    <w:p w14:paraId="35BD4497" w14:textId="0F669479" w:rsidR="00634287" w:rsidRPr="00634287" w:rsidRDefault="00634287" w:rsidP="00634287">
      <w:pPr>
        <w:pStyle w:val="NormalWeb"/>
        <w:shd w:val="clear" w:color="auto" w:fill="FFFFFF"/>
        <w:spacing w:before="0" w:beforeAutospacing="0" w:after="240" w:afterAutospacing="0" w:line="360" w:lineRule="auto"/>
        <w:jc w:val="both"/>
        <w:textAlignment w:val="baseline"/>
        <w:rPr>
          <w:rFonts w:ascii="Arial" w:hAnsi="Arial" w:cs="Arial"/>
          <w:lang w:val="es-419"/>
        </w:rPr>
      </w:pPr>
      <w:r w:rsidRPr="00634287">
        <w:rPr>
          <w:rFonts w:ascii="Arial" w:hAnsi="Arial" w:cs="Arial"/>
          <w:b/>
          <w:bCs/>
          <w:lang w:val="es-419"/>
        </w:rPr>
        <w:t>Subsistema de aprovisionamiento</w:t>
      </w:r>
      <w:r w:rsidRPr="00634287">
        <w:rPr>
          <w:rFonts w:ascii="Arial" w:hAnsi="Arial" w:cs="Arial"/>
          <w:i/>
          <w:iCs/>
          <w:lang w:val="es-419"/>
        </w:rPr>
        <w:t>:</w:t>
      </w:r>
      <w:r w:rsidRPr="00634287">
        <w:rPr>
          <w:rFonts w:ascii="Arial" w:hAnsi="Arial" w:cs="Arial"/>
          <w:lang w:val="es-419"/>
        </w:rPr>
        <w:t xml:space="preserve">  se encargará de previsión de las necesidades de materiales en el proceso productivo de la empresa, y tiene la tarea de suministrarlos a las diferentes secciones: este subsistema se obtendrá los materiales y servicios en el exterior de la empresa. Funciona de manera efectiva siempre y cuando los materiales que se emplean en el proceso productivo estén disponibles en el momento </w:t>
      </w:r>
      <w:r w:rsidRPr="00634287">
        <w:rPr>
          <w:rFonts w:ascii="Arial" w:hAnsi="Arial" w:cs="Arial"/>
          <w:lang w:val="es-419"/>
        </w:rPr>
        <w:lastRenderedPageBreak/>
        <w:t>y lugar adecuados, en nuestro caso los materiales no serían más que el equipamiento de cómputo necesario y la disponibilidad de los medios para desarrollar el producto como la conectividad a internet por citar un ejemplo.</w:t>
      </w:r>
    </w:p>
    <w:p w14:paraId="38FD240E" w14:textId="77777777" w:rsidR="00634287" w:rsidRPr="00634287" w:rsidRDefault="00634287" w:rsidP="00634287">
      <w:pPr>
        <w:pStyle w:val="NormalWeb"/>
        <w:shd w:val="clear" w:color="auto" w:fill="FFFFFF"/>
        <w:spacing w:before="0" w:beforeAutospacing="0" w:after="240" w:afterAutospacing="0" w:line="360" w:lineRule="auto"/>
        <w:jc w:val="both"/>
        <w:textAlignment w:val="baseline"/>
        <w:rPr>
          <w:rFonts w:ascii="Arial" w:hAnsi="Arial" w:cs="Arial"/>
          <w:lang w:val="es-419"/>
        </w:rPr>
      </w:pPr>
      <w:r w:rsidRPr="00634287">
        <w:rPr>
          <w:rFonts w:ascii="Arial" w:hAnsi="Arial" w:cs="Arial"/>
          <w:b/>
          <w:bCs/>
          <w:lang w:val="es-419"/>
        </w:rPr>
        <w:t>Subsistema de producción</w:t>
      </w:r>
      <w:r w:rsidRPr="00634287">
        <w:rPr>
          <w:rFonts w:ascii="Arial" w:hAnsi="Arial" w:cs="Arial"/>
          <w:lang w:val="es-419"/>
        </w:rPr>
        <w:t>, el proceso de producción transforma las materias primas en productos acabados, mediante la aplicación de una tecnología. Para esto será de vital importancia decidir qué tipo de tecnología se utilizará y que cual es el nivel de calidad que se pretende conseguir. Como nuestro proyecto es un software no habrá materias primas que emplear en su construcción solo medios, herramientas informáticas y trabajo humano para construirlo.</w:t>
      </w:r>
    </w:p>
    <w:p w14:paraId="625D06B3" w14:textId="77777777" w:rsidR="00634287" w:rsidRPr="00634287" w:rsidRDefault="00634287" w:rsidP="00634287">
      <w:pPr>
        <w:shd w:val="clear" w:color="auto" w:fill="FFFFFF"/>
        <w:spacing w:after="100" w:afterAutospacing="1" w:line="360" w:lineRule="auto"/>
        <w:jc w:val="both"/>
        <w:rPr>
          <w:rFonts w:ascii="Arial" w:eastAsia="Times New Roman" w:hAnsi="Arial" w:cs="Arial"/>
          <w:sz w:val="24"/>
          <w:szCs w:val="24"/>
          <w:lang w:val="es-419"/>
        </w:rPr>
      </w:pPr>
      <w:r w:rsidRPr="00634287">
        <w:rPr>
          <w:rFonts w:ascii="Arial" w:eastAsia="Times New Roman" w:hAnsi="Arial" w:cs="Arial"/>
          <w:b/>
          <w:bCs/>
          <w:sz w:val="24"/>
          <w:szCs w:val="24"/>
          <w:lang w:val="es-419"/>
        </w:rPr>
        <w:t>Subsistema de recursos humanos</w:t>
      </w:r>
      <w:r w:rsidRPr="00634287">
        <w:rPr>
          <w:rFonts w:ascii="Arial" w:eastAsia="Times New Roman" w:hAnsi="Arial" w:cs="Arial"/>
          <w:i/>
          <w:iCs/>
          <w:sz w:val="24"/>
          <w:szCs w:val="24"/>
          <w:lang w:val="es-419"/>
        </w:rPr>
        <w:t>,</w:t>
      </w:r>
      <w:r w:rsidRPr="00634287">
        <w:rPr>
          <w:rFonts w:ascii="Arial" w:eastAsia="Times New Roman" w:hAnsi="Arial" w:cs="Arial"/>
          <w:sz w:val="24"/>
          <w:szCs w:val="24"/>
          <w:lang w:val="es-419"/>
        </w:rPr>
        <w:t xml:space="preserve"> la actividad de la empresa depende fundamentalmente de las personas que trabajan en ella, desde los que dirigen hasta los trabajadores de producción, así la responsabilidad de la toma de decisiones corresponde a las personas.</w:t>
      </w:r>
    </w:p>
    <w:p w14:paraId="25D6E429" w14:textId="77777777" w:rsidR="00634287" w:rsidRPr="00634287" w:rsidRDefault="00634287" w:rsidP="00634287">
      <w:pPr>
        <w:shd w:val="clear" w:color="auto" w:fill="FFFFFF"/>
        <w:spacing w:after="100" w:afterAutospacing="1" w:line="360" w:lineRule="auto"/>
        <w:jc w:val="both"/>
        <w:rPr>
          <w:rFonts w:ascii="Arial" w:eastAsia="Times New Roman" w:hAnsi="Arial" w:cs="Arial"/>
          <w:sz w:val="24"/>
          <w:szCs w:val="24"/>
          <w:lang w:val="es-419"/>
        </w:rPr>
      </w:pPr>
      <w:r w:rsidRPr="00634287">
        <w:rPr>
          <w:rFonts w:ascii="Arial" w:eastAsia="Times New Roman" w:hAnsi="Arial" w:cs="Arial"/>
          <w:sz w:val="24"/>
          <w:szCs w:val="24"/>
          <w:lang w:val="es-419"/>
        </w:rPr>
        <w:t>Pueden establecerse 3 grupos según su participación en la realidad de la empresa:</w:t>
      </w:r>
    </w:p>
    <w:p w14:paraId="6C22D434" w14:textId="77777777" w:rsidR="005A1FF7" w:rsidRDefault="00634287" w:rsidP="005A1FF7">
      <w:pPr>
        <w:pStyle w:val="Prrafodelista"/>
        <w:numPr>
          <w:ilvl w:val="0"/>
          <w:numId w:val="10"/>
        </w:numPr>
        <w:shd w:val="clear" w:color="auto" w:fill="FFFFFF"/>
        <w:spacing w:after="100" w:afterAutospacing="1" w:line="360" w:lineRule="auto"/>
        <w:jc w:val="both"/>
        <w:rPr>
          <w:rFonts w:ascii="Arial" w:hAnsi="Arial" w:cs="Arial"/>
          <w:sz w:val="24"/>
          <w:szCs w:val="24"/>
          <w:lang w:val="es-419"/>
        </w:rPr>
      </w:pPr>
      <w:r w:rsidRPr="005A1FF7">
        <w:rPr>
          <w:rFonts w:ascii="Arial" w:hAnsi="Arial" w:cs="Arial"/>
          <w:sz w:val="24"/>
          <w:szCs w:val="24"/>
          <w:lang w:val="es-419"/>
        </w:rPr>
        <w:t>Trabajadores: obtienen a cambio de la aportación de su trabajo un salario.</w:t>
      </w:r>
    </w:p>
    <w:p w14:paraId="4F2CD99B" w14:textId="77777777" w:rsidR="005A1FF7" w:rsidRDefault="00634287" w:rsidP="005A1FF7">
      <w:pPr>
        <w:pStyle w:val="Prrafodelista"/>
        <w:numPr>
          <w:ilvl w:val="0"/>
          <w:numId w:val="10"/>
        </w:numPr>
        <w:shd w:val="clear" w:color="auto" w:fill="FFFFFF"/>
        <w:spacing w:after="100" w:afterAutospacing="1" w:line="360" w:lineRule="auto"/>
        <w:jc w:val="both"/>
        <w:rPr>
          <w:rFonts w:ascii="Arial" w:hAnsi="Arial" w:cs="Arial"/>
          <w:sz w:val="24"/>
          <w:szCs w:val="24"/>
          <w:lang w:val="es-419"/>
        </w:rPr>
      </w:pPr>
      <w:r w:rsidRPr="005A1FF7">
        <w:rPr>
          <w:rFonts w:ascii="Arial" w:hAnsi="Arial" w:cs="Arial"/>
          <w:sz w:val="24"/>
          <w:szCs w:val="24"/>
          <w:lang w:val="es-419"/>
        </w:rPr>
        <w:t>Directivos: asumen la responsabilidad de la gestión y de la administración.</w:t>
      </w:r>
    </w:p>
    <w:p w14:paraId="544DCB14" w14:textId="0F33BED6" w:rsidR="00634287" w:rsidRPr="005A1FF7" w:rsidRDefault="00634287" w:rsidP="005A1FF7">
      <w:pPr>
        <w:pStyle w:val="Prrafodelista"/>
        <w:numPr>
          <w:ilvl w:val="0"/>
          <w:numId w:val="10"/>
        </w:numPr>
        <w:shd w:val="clear" w:color="auto" w:fill="FFFFFF"/>
        <w:spacing w:after="100" w:afterAutospacing="1" w:line="360" w:lineRule="auto"/>
        <w:jc w:val="both"/>
        <w:rPr>
          <w:rFonts w:ascii="Arial" w:hAnsi="Arial" w:cs="Arial"/>
          <w:sz w:val="24"/>
          <w:szCs w:val="24"/>
          <w:lang w:val="es-419"/>
        </w:rPr>
      </w:pPr>
      <w:r w:rsidRPr="005A1FF7">
        <w:rPr>
          <w:rFonts w:ascii="Arial" w:hAnsi="Arial" w:cs="Arial"/>
          <w:sz w:val="24"/>
          <w:szCs w:val="24"/>
          <w:lang w:val="es-419"/>
        </w:rPr>
        <w:t>Propietarios: en las empresas pequeñas coincide con los directivos.</w:t>
      </w:r>
    </w:p>
    <w:p w14:paraId="4774A1B2" w14:textId="77777777" w:rsidR="00634287" w:rsidRPr="00634287" w:rsidRDefault="00634287" w:rsidP="00634287">
      <w:pPr>
        <w:shd w:val="clear" w:color="auto" w:fill="FFFFFF"/>
        <w:spacing w:after="100" w:afterAutospacing="1" w:line="360" w:lineRule="auto"/>
        <w:jc w:val="both"/>
        <w:rPr>
          <w:rFonts w:ascii="Arial" w:eastAsia="Times New Roman" w:hAnsi="Arial" w:cs="Arial"/>
          <w:sz w:val="24"/>
          <w:szCs w:val="24"/>
          <w:lang w:val="es-419"/>
        </w:rPr>
      </w:pPr>
      <w:r w:rsidRPr="00634287">
        <w:rPr>
          <w:rFonts w:ascii="Arial" w:eastAsia="Times New Roman" w:hAnsi="Arial" w:cs="Arial"/>
          <w:sz w:val="24"/>
          <w:szCs w:val="24"/>
          <w:lang w:val="es-419"/>
        </w:rPr>
        <w:t>El éxito con el funcionamiento de la empresa depende por tanto del elemento humano que lo integra.</w:t>
      </w:r>
    </w:p>
    <w:p w14:paraId="606C04ED" w14:textId="7D9FDED9" w:rsidR="00634287" w:rsidRPr="00634287" w:rsidRDefault="00634287" w:rsidP="00634287">
      <w:pPr>
        <w:shd w:val="clear" w:color="auto" w:fill="FFFFFF"/>
        <w:spacing w:after="100" w:afterAutospacing="1" w:line="360" w:lineRule="auto"/>
        <w:jc w:val="both"/>
        <w:rPr>
          <w:rFonts w:ascii="Arial" w:eastAsia="Times New Roman" w:hAnsi="Arial" w:cs="Arial"/>
          <w:sz w:val="24"/>
          <w:szCs w:val="24"/>
          <w:lang w:val="es-419"/>
        </w:rPr>
      </w:pPr>
      <w:r w:rsidRPr="00634287">
        <w:rPr>
          <w:rFonts w:ascii="Arial" w:eastAsia="Times New Roman" w:hAnsi="Arial" w:cs="Arial"/>
          <w:sz w:val="24"/>
          <w:szCs w:val="24"/>
          <w:lang w:val="es-419"/>
        </w:rPr>
        <w:t xml:space="preserve">Resulta extremadamente importante que la empresa organice los recursos humanos de que dispone de manera idónea a sus necesidades ya que una estructura organizativa inadecuada será una fuente constante de ineficacias e incluso de conflictos entre los miembros de la empresa lo que influirá sobre su producción. Para nuestro proyecto contamos con un reducido </w:t>
      </w:r>
      <w:r w:rsidR="005A1FF7" w:rsidRPr="00634287">
        <w:rPr>
          <w:rFonts w:ascii="Arial" w:eastAsia="Times New Roman" w:hAnsi="Arial" w:cs="Arial"/>
          <w:sz w:val="24"/>
          <w:szCs w:val="24"/>
          <w:lang w:val="es-419"/>
        </w:rPr>
        <w:t>número</w:t>
      </w:r>
      <w:r w:rsidRPr="00634287">
        <w:rPr>
          <w:rFonts w:ascii="Arial" w:eastAsia="Times New Roman" w:hAnsi="Arial" w:cs="Arial"/>
          <w:sz w:val="24"/>
          <w:szCs w:val="24"/>
          <w:lang w:val="es-419"/>
        </w:rPr>
        <w:t xml:space="preserve"> de personas por lo que una sola persona se encarga de diversas funciones a la vez y pertenece a diferentes subsistemas simultáneamente, para la organización de estos cargos y responsabilidades se tuvo en cuenta los conocimientos y habilidades de cada uno así </w:t>
      </w:r>
      <w:r w:rsidRPr="00634287">
        <w:rPr>
          <w:rFonts w:ascii="Arial" w:eastAsia="Times New Roman" w:hAnsi="Arial" w:cs="Arial"/>
          <w:sz w:val="24"/>
          <w:szCs w:val="24"/>
          <w:lang w:val="es-419"/>
        </w:rPr>
        <w:lastRenderedPageBreak/>
        <w:t>como las ventajas que obtendría el proyecto con su participación mediante los diferentes roles que desempeñará, a su vez tuvimos en cuenta lo que le aportaría a cada integrante los diferentes papeles que le fueron otorgados.</w:t>
      </w:r>
    </w:p>
    <w:p w14:paraId="2B05DB14" w14:textId="77777777" w:rsidR="00634287" w:rsidRPr="00634287" w:rsidRDefault="00634287" w:rsidP="00634287">
      <w:pPr>
        <w:shd w:val="clear" w:color="auto" w:fill="FFFFFF"/>
        <w:spacing w:after="100" w:afterAutospacing="1" w:line="360" w:lineRule="auto"/>
        <w:jc w:val="both"/>
        <w:rPr>
          <w:rFonts w:ascii="Arial" w:eastAsia="Times New Roman" w:hAnsi="Arial" w:cs="Arial"/>
          <w:sz w:val="24"/>
          <w:szCs w:val="24"/>
          <w:lang w:val="es-419"/>
        </w:rPr>
      </w:pPr>
      <w:r w:rsidRPr="005A1FF7">
        <w:rPr>
          <w:rFonts w:ascii="Arial" w:eastAsia="Times New Roman" w:hAnsi="Arial" w:cs="Arial"/>
          <w:b/>
          <w:bCs/>
          <w:sz w:val="24"/>
          <w:szCs w:val="24"/>
          <w:lang w:val="es-419"/>
        </w:rPr>
        <w:t>Subsistema de Marketing</w:t>
      </w:r>
      <w:r w:rsidRPr="00634287">
        <w:rPr>
          <w:rFonts w:ascii="Arial" w:eastAsia="Times New Roman" w:hAnsi="Arial" w:cs="Arial"/>
          <w:sz w:val="24"/>
          <w:szCs w:val="24"/>
          <w:lang w:val="es-419"/>
        </w:rPr>
        <w:t>, en un contexto de competencia entre diversas empresas, el consumidor goza de libertad para elegir un bien determinado entre todos los que se ofrecen en el mercado. Este subsistema se encarga de que los nuevos productos sean conocidos por los usuarios potenciales y de facilitar su distribución, el departamento comercial es el que lleva a cabo esta tarea.</w:t>
      </w:r>
    </w:p>
    <w:p w14:paraId="1AB26616" w14:textId="77777777" w:rsidR="00634287" w:rsidRPr="00634287" w:rsidRDefault="00634287" w:rsidP="00634287">
      <w:pPr>
        <w:shd w:val="clear" w:color="auto" w:fill="FFFFFF"/>
        <w:spacing w:after="100" w:afterAutospacing="1" w:line="360" w:lineRule="auto"/>
        <w:jc w:val="both"/>
        <w:rPr>
          <w:rFonts w:ascii="Arial" w:eastAsia="Times New Roman" w:hAnsi="Arial" w:cs="Arial"/>
          <w:sz w:val="24"/>
          <w:szCs w:val="24"/>
          <w:lang w:val="es-419"/>
        </w:rPr>
      </w:pPr>
      <w:r w:rsidRPr="00634287">
        <w:rPr>
          <w:rFonts w:ascii="Arial" w:eastAsia="Times New Roman" w:hAnsi="Arial" w:cs="Arial"/>
          <w:sz w:val="24"/>
          <w:szCs w:val="24"/>
          <w:lang w:val="es-419"/>
        </w:rPr>
        <w:t>Actividades ligadas al Marketing:</w:t>
      </w:r>
    </w:p>
    <w:p w14:paraId="490308F9" w14:textId="2B883000" w:rsidR="00634287" w:rsidRPr="005A1FF7" w:rsidRDefault="00634287" w:rsidP="005A1FF7">
      <w:pPr>
        <w:pStyle w:val="Prrafodelista"/>
        <w:numPr>
          <w:ilvl w:val="0"/>
          <w:numId w:val="11"/>
        </w:numPr>
        <w:shd w:val="clear" w:color="auto" w:fill="FFFFFF"/>
        <w:spacing w:after="100" w:afterAutospacing="1" w:line="360" w:lineRule="auto"/>
        <w:jc w:val="both"/>
        <w:rPr>
          <w:rFonts w:ascii="Arial" w:hAnsi="Arial" w:cs="Arial"/>
          <w:sz w:val="24"/>
          <w:szCs w:val="24"/>
          <w:lang w:val="es-419"/>
        </w:rPr>
      </w:pPr>
      <w:r w:rsidRPr="005A1FF7">
        <w:rPr>
          <w:rFonts w:ascii="Arial" w:hAnsi="Arial" w:cs="Arial"/>
          <w:sz w:val="24"/>
          <w:szCs w:val="24"/>
          <w:lang w:val="es-419"/>
        </w:rPr>
        <w:t>Estudio de necesidades o gustos del consumidor</w:t>
      </w:r>
    </w:p>
    <w:p w14:paraId="147C0E07" w14:textId="22A62D71" w:rsidR="00634287" w:rsidRPr="005A1FF7" w:rsidRDefault="00634287" w:rsidP="005A1FF7">
      <w:pPr>
        <w:pStyle w:val="Prrafodelista"/>
        <w:numPr>
          <w:ilvl w:val="0"/>
          <w:numId w:val="11"/>
        </w:numPr>
        <w:shd w:val="clear" w:color="auto" w:fill="FFFFFF"/>
        <w:spacing w:after="100" w:afterAutospacing="1" w:line="360" w:lineRule="auto"/>
        <w:jc w:val="both"/>
        <w:rPr>
          <w:rFonts w:ascii="Arial" w:hAnsi="Arial" w:cs="Arial"/>
          <w:sz w:val="24"/>
          <w:szCs w:val="24"/>
          <w:lang w:val="es-419"/>
        </w:rPr>
      </w:pPr>
      <w:r w:rsidRPr="005A1FF7">
        <w:rPr>
          <w:rFonts w:ascii="Arial" w:hAnsi="Arial" w:cs="Arial"/>
          <w:sz w:val="24"/>
          <w:szCs w:val="24"/>
          <w:lang w:val="es-419"/>
        </w:rPr>
        <w:t>Diseño de los productos que puedan satisfacerles.</w:t>
      </w:r>
    </w:p>
    <w:p w14:paraId="7632E6A6" w14:textId="5C2A1FCA" w:rsidR="00634287" w:rsidRPr="005A1FF7" w:rsidRDefault="00634287" w:rsidP="005A1FF7">
      <w:pPr>
        <w:pStyle w:val="Prrafodelista"/>
        <w:numPr>
          <w:ilvl w:val="0"/>
          <w:numId w:val="11"/>
        </w:numPr>
        <w:shd w:val="clear" w:color="auto" w:fill="FFFFFF"/>
        <w:spacing w:after="100" w:afterAutospacing="1" w:line="360" w:lineRule="auto"/>
        <w:jc w:val="both"/>
        <w:rPr>
          <w:rFonts w:ascii="Arial" w:hAnsi="Arial" w:cs="Arial"/>
          <w:sz w:val="24"/>
          <w:szCs w:val="24"/>
          <w:lang w:val="es-419"/>
        </w:rPr>
      </w:pPr>
      <w:r w:rsidRPr="005A1FF7">
        <w:rPr>
          <w:rFonts w:ascii="Arial" w:hAnsi="Arial" w:cs="Arial"/>
          <w:sz w:val="24"/>
          <w:szCs w:val="24"/>
          <w:lang w:val="es-419"/>
        </w:rPr>
        <w:t>Definición de medidas sobre producción en cuanta calidad y cantidad.</w:t>
      </w:r>
    </w:p>
    <w:p w14:paraId="19C772C8" w14:textId="57127D1F" w:rsidR="00634287" w:rsidRPr="005A1FF7" w:rsidRDefault="00634287" w:rsidP="005A1FF7">
      <w:pPr>
        <w:pStyle w:val="Prrafodelista"/>
        <w:numPr>
          <w:ilvl w:val="0"/>
          <w:numId w:val="11"/>
        </w:numPr>
        <w:shd w:val="clear" w:color="auto" w:fill="FFFFFF"/>
        <w:spacing w:after="100" w:afterAutospacing="1" w:line="360" w:lineRule="auto"/>
        <w:jc w:val="both"/>
        <w:rPr>
          <w:rFonts w:ascii="Arial" w:hAnsi="Arial" w:cs="Arial"/>
          <w:sz w:val="24"/>
          <w:szCs w:val="24"/>
          <w:lang w:val="es-419"/>
        </w:rPr>
      </w:pPr>
      <w:r w:rsidRPr="005A1FF7">
        <w:rPr>
          <w:rFonts w:ascii="Arial" w:hAnsi="Arial" w:cs="Arial"/>
          <w:sz w:val="24"/>
          <w:szCs w:val="24"/>
          <w:lang w:val="es-419"/>
        </w:rPr>
        <w:t>Formulación del precio adecuado.</w:t>
      </w:r>
    </w:p>
    <w:p w14:paraId="138B1B88" w14:textId="7B56E7F3" w:rsidR="00634287" w:rsidRPr="005A1FF7" w:rsidRDefault="00634287" w:rsidP="005A1FF7">
      <w:pPr>
        <w:pStyle w:val="Prrafodelista"/>
        <w:numPr>
          <w:ilvl w:val="0"/>
          <w:numId w:val="11"/>
        </w:numPr>
        <w:shd w:val="clear" w:color="auto" w:fill="FFFFFF"/>
        <w:spacing w:after="100" w:afterAutospacing="1" w:line="360" w:lineRule="auto"/>
        <w:jc w:val="both"/>
        <w:rPr>
          <w:rFonts w:ascii="Arial" w:hAnsi="Arial" w:cs="Arial"/>
          <w:sz w:val="24"/>
          <w:szCs w:val="24"/>
          <w:lang w:val="es-419"/>
        </w:rPr>
      </w:pPr>
      <w:r w:rsidRPr="005A1FF7">
        <w:rPr>
          <w:rFonts w:ascii="Arial" w:hAnsi="Arial" w:cs="Arial"/>
          <w:sz w:val="24"/>
          <w:szCs w:val="24"/>
          <w:lang w:val="es-419"/>
        </w:rPr>
        <w:t>Publicidad.</w:t>
      </w:r>
    </w:p>
    <w:p w14:paraId="5AABDEB6" w14:textId="77777777" w:rsidR="00634287" w:rsidRPr="00634287" w:rsidRDefault="00634287" w:rsidP="00634287">
      <w:pPr>
        <w:shd w:val="clear" w:color="auto" w:fill="FFFFFF"/>
        <w:spacing w:after="100" w:afterAutospacing="1" w:line="360" w:lineRule="auto"/>
        <w:jc w:val="both"/>
        <w:rPr>
          <w:rFonts w:ascii="Arial" w:eastAsia="Times New Roman" w:hAnsi="Arial" w:cs="Arial"/>
          <w:sz w:val="24"/>
          <w:szCs w:val="24"/>
          <w:lang w:val="es-419"/>
        </w:rPr>
      </w:pPr>
      <w:r w:rsidRPr="00634287">
        <w:rPr>
          <w:rFonts w:ascii="Arial" w:eastAsia="Times New Roman" w:hAnsi="Arial" w:cs="Arial"/>
          <w:sz w:val="24"/>
          <w:szCs w:val="24"/>
          <w:lang w:val="es-419"/>
        </w:rPr>
        <w:t>El comprador valora el grado de adaptación del bien a sus necesidades o a sus gustos y compara con los que le ofrecen otras empresas de la competencia, por ello, un diseño adecuado, la calidad del producto y el precio son fundamentales, sin embargo, todo ello no garantiza el éxito en el mercado al menos a corto plazo. Si el producto es nuevo el consumidor tendrá que reconocer su existencia, por lo que puede confeccionarse una campaña publicitaria, que puede favorecer las ventas.</w:t>
      </w:r>
    </w:p>
    <w:p w14:paraId="0E8BCFB3" w14:textId="77777777" w:rsidR="00634287" w:rsidRPr="00634287" w:rsidRDefault="00634287" w:rsidP="00634287">
      <w:pPr>
        <w:shd w:val="clear" w:color="auto" w:fill="FFFFFF"/>
        <w:spacing w:after="100" w:afterAutospacing="1" w:line="360" w:lineRule="auto"/>
        <w:jc w:val="both"/>
        <w:rPr>
          <w:rFonts w:ascii="Arial" w:eastAsia="Times New Roman" w:hAnsi="Arial" w:cs="Arial"/>
          <w:sz w:val="24"/>
          <w:szCs w:val="24"/>
          <w:lang w:val="es-419"/>
        </w:rPr>
      </w:pPr>
      <w:r w:rsidRPr="00634287">
        <w:rPr>
          <w:rFonts w:ascii="Arial" w:eastAsia="Times New Roman" w:hAnsi="Arial" w:cs="Arial"/>
          <w:sz w:val="24"/>
          <w:szCs w:val="24"/>
          <w:lang w:val="es-419"/>
        </w:rPr>
        <w:t>Además, es necesario que el producto esté a su alcance lo que supone que se encuentre en el lugar y momento adecuado, por ello habrá que planificar la forma de distribución.</w:t>
      </w:r>
    </w:p>
    <w:p w14:paraId="24ABC8DE" w14:textId="77777777" w:rsidR="00634287" w:rsidRPr="00634287" w:rsidRDefault="00634287" w:rsidP="00634287">
      <w:pPr>
        <w:shd w:val="clear" w:color="auto" w:fill="FFFFFF"/>
        <w:spacing w:after="100" w:afterAutospacing="1" w:line="360" w:lineRule="auto"/>
        <w:jc w:val="both"/>
        <w:rPr>
          <w:rFonts w:ascii="Arial" w:eastAsia="Times New Roman" w:hAnsi="Arial" w:cs="Arial"/>
          <w:sz w:val="24"/>
          <w:szCs w:val="24"/>
          <w:lang w:val="es-419"/>
        </w:rPr>
      </w:pPr>
      <w:r w:rsidRPr="00634287">
        <w:rPr>
          <w:rFonts w:ascii="Arial" w:eastAsia="Times New Roman" w:hAnsi="Arial" w:cs="Arial"/>
          <w:sz w:val="24"/>
          <w:szCs w:val="24"/>
          <w:lang w:val="es-419"/>
        </w:rPr>
        <w:t xml:space="preserve">La comercialización influye de forma importante en los demás subsistemas que forman la empresa: el tipo y la cantidad de los materiales necesarios influyen en el aprovisionamiento. Pero las estrategias de comercialización pueden ser tan agresivas </w:t>
      </w:r>
      <w:r w:rsidRPr="00634287">
        <w:rPr>
          <w:rFonts w:ascii="Arial" w:eastAsia="Times New Roman" w:hAnsi="Arial" w:cs="Arial"/>
          <w:sz w:val="24"/>
          <w:szCs w:val="24"/>
          <w:lang w:val="es-419"/>
        </w:rPr>
        <w:lastRenderedPageBreak/>
        <w:t>que acaban por condicionar el comportamiento del consumidor, con lo que éste se veía privado a escoger.</w:t>
      </w:r>
    </w:p>
    <w:p w14:paraId="6D45A105" w14:textId="77777777" w:rsidR="00634287" w:rsidRPr="00634287" w:rsidRDefault="00634287" w:rsidP="00634287">
      <w:pPr>
        <w:shd w:val="clear" w:color="auto" w:fill="FFFFFF"/>
        <w:spacing w:after="100" w:afterAutospacing="1" w:line="360" w:lineRule="auto"/>
        <w:jc w:val="both"/>
        <w:rPr>
          <w:rFonts w:ascii="Arial" w:eastAsia="Times New Roman" w:hAnsi="Arial" w:cs="Arial"/>
          <w:sz w:val="24"/>
          <w:szCs w:val="24"/>
          <w:lang w:val="es-419"/>
        </w:rPr>
      </w:pPr>
      <w:r w:rsidRPr="00634287">
        <w:rPr>
          <w:rFonts w:ascii="Arial" w:eastAsia="Times New Roman" w:hAnsi="Arial" w:cs="Arial"/>
          <w:sz w:val="24"/>
          <w:szCs w:val="24"/>
          <w:lang w:val="es-419"/>
        </w:rPr>
        <w:t xml:space="preserve">Sin embargo, la palabra final corresponde al comprador que es el que decide si el producto que se le ofrece satisface sus deseos. </w:t>
      </w:r>
    </w:p>
    <w:p w14:paraId="233F3BBF" w14:textId="4DF838CD" w:rsidR="00634287" w:rsidRPr="00634287" w:rsidRDefault="00634287" w:rsidP="00634287">
      <w:pPr>
        <w:shd w:val="clear" w:color="auto" w:fill="FFFFFF"/>
        <w:spacing w:after="100" w:afterAutospacing="1" w:line="360" w:lineRule="auto"/>
        <w:jc w:val="both"/>
        <w:rPr>
          <w:rFonts w:ascii="Arial" w:eastAsia="Times New Roman" w:hAnsi="Arial" w:cs="Arial"/>
          <w:sz w:val="24"/>
          <w:szCs w:val="24"/>
          <w:lang w:val="es-419"/>
        </w:rPr>
      </w:pPr>
      <w:r w:rsidRPr="00634287">
        <w:rPr>
          <w:rFonts w:ascii="Arial" w:eastAsia="Times New Roman" w:hAnsi="Arial" w:cs="Arial"/>
          <w:sz w:val="24"/>
          <w:szCs w:val="24"/>
          <w:lang w:val="es-419"/>
        </w:rPr>
        <w:t xml:space="preserve">Para </w:t>
      </w:r>
      <w:r w:rsidR="005A1FF7">
        <w:rPr>
          <w:rFonts w:ascii="Arial" w:eastAsia="Times New Roman" w:hAnsi="Arial" w:cs="Arial"/>
          <w:sz w:val="24"/>
          <w:szCs w:val="24"/>
          <w:lang w:val="es-419"/>
        </w:rPr>
        <w:t>el presente</w:t>
      </w:r>
      <w:r w:rsidRPr="00634287">
        <w:rPr>
          <w:rFonts w:ascii="Arial" w:eastAsia="Times New Roman" w:hAnsi="Arial" w:cs="Arial"/>
          <w:sz w:val="24"/>
          <w:szCs w:val="24"/>
          <w:lang w:val="es-419"/>
        </w:rPr>
        <w:t xml:space="preserve"> proyecto es </w:t>
      </w:r>
      <w:r w:rsidR="005A1FF7">
        <w:rPr>
          <w:rFonts w:ascii="Arial" w:eastAsia="Times New Roman" w:hAnsi="Arial" w:cs="Arial"/>
          <w:sz w:val="24"/>
          <w:szCs w:val="24"/>
          <w:lang w:val="es-419"/>
        </w:rPr>
        <w:t>necesario</w:t>
      </w:r>
      <w:r w:rsidRPr="00634287">
        <w:rPr>
          <w:rFonts w:ascii="Arial" w:eastAsia="Times New Roman" w:hAnsi="Arial" w:cs="Arial"/>
          <w:sz w:val="24"/>
          <w:szCs w:val="24"/>
          <w:lang w:val="es-419"/>
        </w:rPr>
        <w:t xml:space="preserve"> realizar un diseño llamativo pero sencillo, una estructura que facilite la usabilidad intuitiva de las diferentes funcionalidades y para todo esto el estudio de sistemas homólogos, ya que existen sistemas similares muy potentes que usamos frecuentemente, será necesario ofrecer a los usuarios funcionalidades novedosas que satisfagan más necesidades y llamen su atención.</w:t>
      </w:r>
    </w:p>
    <w:p w14:paraId="4BE3DCD6" w14:textId="0AFE3907" w:rsidR="00634287" w:rsidRPr="00634287" w:rsidRDefault="008014FA" w:rsidP="008014FA">
      <w:pPr>
        <w:pStyle w:val="Ttulo2"/>
        <w:rPr>
          <w:lang w:val="es-419"/>
        </w:rPr>
      </w:pPr>
      <w:bookmarkStart w:id="44" w:name="_Toc121770843"/>
      <w:r>
        <w:rPr>
          <w:lang w:val="es-419"/>
        </w:rPr>
        <w:t xml:space="preserve">2.2 </w:t>
      </w:r>
      <w:r w:rsidR="00634287" w:rsidRPr="005A1FF7">
        <w:rPr>
          <w:lang w:val="es-419"/>
        </w:rPr>
        <w:t>Partes interesadas, Microentorno y Macroentorno</w:t>
      </w:r>
      <w:r w:rsidR="00634287" w:rsidRPr="00634287">
        <w:rPr>
          <w:lang w:val="es-419"/>
        </w:rPr>
        <w:t>:</w:t>
      </w:r>
      <w:bookmarkEnd w:id="44"/>
    </w:p>
    <w:p w14:paraId="7F9BDE65" w14:textId="3230F81B" w:rsidR="00634287" w:rsidRPr="00634287" w:rsidRDefault="00634287" w:rsidP="00634287">
      <w:pPr>
        <w:shd w:val="clear" w:color="auto" w:fill="FFFFFF"/>
        <w:spacing w:after="100" w:afterAutospacing="1" w:line="360" w:lineRule="auto"/>
        <w:jc w:val="both"/>
        <w:rPr>
          <w:rFonts w:ascii="Arial" w:eastAsia="Times New Roman" w:hAnsi="Arial" w:cs="Arial"/>
          <w:sz w:val="24"/>
          <w:szCs w:val="24"/>
          <w:lang w:val="es-419"/>
        </w:rPr>
      </w:pPr>
      <w:r w:rsidRPr="00634287">
        <w:rPr>
          <w:rFonts w:ascii="Arial" w:eastAsia="Times New Roman" w:hAnsi="Arial" w:cs="Arial"/>
          <w:sz w:val="24"/>
          <w:szCs w:val="24"/>
          <w:lang w:val="es-419"/>
        </w:rPr>
        <w:t xml:space="preserve">Dentro de los grupos de interés interno se encuentran los </w:t>
      </w:r>
      <w:r w:rsidRPr="00634287">
        <w:rPr>
          <w:rFonts w:ascii="Arial" w:eastAsia="Times New Roman" w:hAnsi="Arial" w:cs="Arial"/>
          <w:i/>
          <w:iCs/>
          <w:sz w:val="24"/>
          <w:szCs w:val="24"/>
          <w:lang w:val="es-419"/>
        </w:rPr>
        <w:t>trabajadores</w:t>
      </w:r>
      <w:r w:rsidRPr="00634287">
        <w:rPr>
          <w:rFonts w:ascii="Arial" w:eastAsia="Times New Roman" w:hAnsi="Arial" w:cs="Arial"/>
          <w:sz w:val="24"/>
          <w:szCs w:val="24"/>
          <w:lang w:val="es-419"/>
        </w:rPr>
        <w:t xml:space="preserve"> que en este caso </w:t>
      </w:r>
      <w:r w:rsidR="005A1FF7" w:rsidRPr="00634287">
        <w:rPr>
          <w:rFonts w:ascii="Arial" w:eastAsia="Times New Roman" w:hAnsi="Arial" w:cs="Arial"/>
          <w:sz w:val="24"/>
          <w:szCs w:val="24"/>
          <w:lang w:val="es-419"/>
        </w:rPr>
        <w:t>serían</w:t>
      </w:r>
      <w:r w:rsidRPr="00634287">
        <w:rPr>
          <w:rFonts w:ascii="Arial" w:eastAsia="Times New Roman" w:hAnsi="Arial" w:cs="Arial"/>
          <w:sz w:val="24"/>
          <w:szCs w:val="24"/>
          <w:lang w:val="es-419"/>
        </w:rPr>
        <w:t xml:space="preserve"> los propios miembros del equipo, su influencia es total sobre el proyecto ya que son los se encargaran de diseñarlo, construirlo y probarlo, por otro lado, están los </w:t>
      </w:r>
      <w:r w:rsidRPr="00634287">
        <w:rPr>
          <w:rFonts w:ascii="Arial" w:eastAsia="Times New Roman" w:hAnsi="Arial" w:cs="Arial"/>
          <w:i/>
          <w:iCs/>
          <w:sz w:val="24"/>
          <w:szCs w:val="24"/>
          <w:lang w:val="es-419"/>
        </w:rPr>
        <w:t>directivos</w:t>
      </w:r>
      <w:r w:rsidRPr="00634287">
        <w:rPr>
          <w:rFonts w:ascii="Arial" w:eastAsia="Times New Roman" w:hAnsi="Arial" w:cs="Arial"/>
          <w:sz w:val="24"/>
          <w:szCs w:val="24"/>
          <w:lang w:val="es-419"/>
        </w:rPr>
        <w:t xml:space="preserve">, en este caso serian nuestros tutores y profesores (que a su vez actuarían como clientes), así como el líder del proyecto, que se encargaran de la planificación y la verificación del cumplimiento de los objetivos eficientemente. </w:t>
      </w:r>
    </w:p>
    <w:p w14:paraId="19AFD509" w14:textId="63136DA4" w:rsidR="00634287" w:rsidRPr="00634287" w:rsidRDefault="00634287" w:rsidP="00634287">
      <w:pPr>
        <w:shd w:val="clear" w:color="auto" w:fill="FFFFFF"/>
        <w:spacing w:after="100" w:afterAutospacing="1" w:line="360" w:lineRule="auto"/>
        <w:jc w:val="both"/>
        <w:rPr>
          <w:rFonts w:ascii="Arial" w:eastAsia="Times New Roman" w:hAnsi="Arial" w:cs="Arial"/>
          <w:sz w:val="24"/>
          <w:szCs w:val="24"/>
          <w:lang w:val="es-419"/>
        </w:rPr>
      </w:pPr>
      <w:r w:rsidRPr="005A1FF7">
        <w:rPr>
          <w:rFonts w:ascii="Arial" w:eastAsia="Times New Roman" w:hAnsi="Arial" w:cs="Arial"/>
          <w:b/>
          <w:bCs/>
          <w:sz w:val="24"/>
          <w:szCs w:val="24"/>
          <w:lang w:val="es-419"/>
        </w:rPr>
        <w:t>Microentorno</w:t>
      </w:r>
      <w:r w:rsidRPr="00634287">
        <w:rPr>
          <w:rFonts w:ascii="Arial" w:eastAsia="Times New Roman" w:hAnsi="Arial" w:cs="Arial"/>
          <w:i/>
          <w:iCs/>
          <w:sz w:val="24"/>
          <w:szCs w:val="24"/>
          <w:lang w:val="es-419"/>
        </w:rPr>
        <w:t>:</w:t>
      </w:r>
      <w:r w:rsidRPr="00634287">
        <w:rPr>
          <w:rFonts w:ascii="Arial" w:eastAsia="Times New Roman" w:hAnsi="Arial" w:cs="Arial"/>
          <w:sz w:val="24"/>
          <w:szCs w:val="24"/>
          <w:lang w:val="es-419"/>
        </w:rPr>
        <w:t xml:space="preserve"> se refiere a todos aquellos factores que tienen una vinculación directa con la empresa, es decir, agentes que pueden afectar o variar la actividad que se desarrolla, pero, aun </w:t>
      </w:r>
      <w:r w:rsidR="00240F12" w:rsidRPr="00634287">
        <w:rPr>
          <w:rFonts w:ascii="Arial" w:eastAsia="Times New Roman" w:hAnsi="Arial" w:cs="Arial"/>
          <w:sz w:val="24"/>
          <w:szCs w:val="24"/>
          <w:lang w:val="es-419"/>
        </w:rPr>
        <w:t>así,</w:t>
      </w:r>
      <w:r w:rsidRPr="00634287">
        <w:rPr>
          <w:rFonts w:ascii="Arial" w:eastAsia="Times New Roman" w:hAnsi="Arial" w:cs="Arial"/>
          <w:sz w:val="24"/>
          <w:szCs w:val="24"/>
          <w:lang w:val="es-419"/>
        </w:rPr>
        <w:t xml:space="preserve"> escapan de nuestro control. </w:t>
      </w:r>
    </w:p>
    <w:p w14:paraId="098C75FE" w14:textId="77777777" w:rsidR="00634287" w:rsidRPr="00634287" w:rsidRDefault="00634287" w:rsidP="00634287">
      <w:pPr>
        <w:shd w:val="clear" w:color="auto" w:fill="FFFFFF"/>
        <w:spacing w:after="100" w:afterAutospacing="1" w:line="360" w:lineRule="auto"/>
        <w:jc w:val="both"/>
        <w:rPr>
          <w:rFonts w:ascii="Arial" w:eastAsia="Times New Roman" w:hAnsi="Arial" w:cs="Arial"/>
          <w:sz w:val="24"/>
          <w:szCs w:val="24"/>
          <w:lang w:val="es-419"/>
        </w:rPr>
      </w:pPr>
      <w:r w:rsidRPr="00634287">
        <w:rPr>
          <w:rFonts w:ascii="Arial" w:eastAsia="Times New Roman" w:hAnsi="Arial" w:cs="Arial"/>
          <w:sz w:val="24"/>
          <w:szCs w:val="24"/>
          <w:lang w:val="es-419"/>
        </w:rPr>
        <w:t>Algunos de los factores que intervienen en nuestro proyecto:</w:t>
      </w:r>
    </w:p>
    <w:p w14:paraId="6C973BD5" w14:textId="77777777" w:rsidR="00634287" w:rsidRPr="00634287" w:rsidRDefault="00634287" w:rsidP="00634287">
      <w:pPr>
        <w:shd w:val="clear" w:color="auto" w:fill="FFFFFF"/>
        <w:spacing w:after="100" w:afterAutospacing="1" w:line="360" w:lineRule="auto"/>
        <w:jc w:val="both"/>
        <w:rPr>
          <w:rFonts w:ascii="Arial" w:eastAsia="Times New Roman" w:hAnsi="Arial" w:cs="Arial"/>
          <w:sz w:val="24"/>
          <w:szCs w:val="24"/>
          <w:lang w:val="es-419"/>
        </w:rPr>
      </w:pPr>
      <w:r w:rsidRPr="005A1FF7">
        <w:rPr>
          <w:rFonts w:ascii="Arial" w:eastAsia="Times New Roman" w:hAnsi="Arial" w:cs="Arial"/>
          <w:b/>
          <w:bCs/>
          <w:sz w:val="24"/>
          <w:szCs w:val="24"/>
          <w:lang w:val="es-419"/>
        </w:rPr>
        <w:t>Competencia</w:t>
      </w:r>
      <w:r w:rsidRPr="00634287">
        <w:rPr>
          <w:rFonts w:ascii="Arial" w:eastAsia="Times New Roman" w:hAnsi="Arial" w:cs="Arial"/>
          <w:i/>
          <w:iCs/>
          <w:sz w:val="24"/>
          <w:szCs w:val="24"/>
          <w:lang w:val="es-419"/>
        </w:rPr>
        <w:t>:</w:t>
      </w:r>
      <w:r w:rsidRPr="00634287">
        <w:rPr>
          <w:rFonts w:ascii="Arial" w:eastAsia="Times New Roman" w:hAnsi="Arial" w:cs="Arial"/>
          <w:sz w:val="24"/>
          <w:szCs w:val="24"/>
          <w:lang w:val="es-419"/>
        </w:rPr>
        <w:t xml:space="preserve">  Conocer a la competencia y su posicionamiento en el mercado es clave para poder “presentar batalla”. Por eso, es se debe poner especial atención a este punto. Como mencionamos antes, existen sitios muy populares y completos que ofrecen las mismas funcionalidades, por lo que el análisis de este aspecto es crucial para obtener los resultados esperados. </w:t>
      </w:r>
    </w:p>
    <w:p w14:paraId="00DF3AD1" w14:textId="77777777" w:rsidR="00634287" w:rsidRPr="00634287" w:rsidRDefault="00634287" w:rsidP="00634287">
      <w:pPr>
        <w:shd w:val="clear" w:color="auto" w:fill="FFFFFF"/>
        <w:spacing w:after="100" w:afterAutospacing="1" w:line="360" w:lineRule="auto"/>
        <w:jc w:val="both"/>
        <w:rPr>
          <w:rFonts w:ascii="Arial" w:eastAsia="Times New Roman" w:hAnsi="Arial" w:cs="Arial"/>
          <w:sz w:val="24"/>
          <w:szCs w:val="24"/>
          <w:lang w:val="es-419"/>
        </w:rPr>
      </w:pPr>
      <w:r w:rsidRPr="005A1FF7">
        <w:rPr>
          <w:rFonts w:ascii="Arial" w:eastAsia="Times New Roman" w:hAnsi="Arial" w:cs="Arial"/>
          <w:b/>
          <w:bCs/>
          <w:sz w:val="24"/>
          <w:szCs w:val="24"/>
          <w:lang w:val="es-419"/>
        </w:rPr>
        <w:lastRenderedPageBreak/>
        <w:t>Distribuidores</w:t>
      </w:r>
      <w:r w:rsidRPr="00634287">
        <w:rPr>
          <w:rFonts w:ascii="Arial" w:eastAsia="Times New Roman" w:hAnsi="Arial" w:cs="Arial"/>
          <w:i/>
          <w:iCs/>
          <w:sz w:val="24"/>
          <w:szCs w:val="24"/>
          <w:lang w:val="es-419"/>
        </w:rPr>
        <w:t>:</w:t>
      </w:r>
      <w:r w:rsidRPr="00634287">
        <w:rPr>
          <w:rFonts w:ascii="Arial" w:eastAsia="Times New Roman" w:hAnsi="Arial" w:cs="Arial"/>
          <w:sz w:val="24"/>
          <w:szCs w:val="24"/>
          <w:lang w:val="es-419"/>
        </w:rPr>
        <w:t> Son</w:t>
      </w:r>
      <w:r w:rsidRPr="005A1FF7">
        <w:rPr>
          <w:rFonts w:ascii="Arial" w:eastAsia="Times New Roman" w:hAnsi="Arial" w:cs="Arial"/>
          <w:sz w:val="24"/>
          <w:szCs w:val="24"/>
          <w:lang w:val="es-419"/>
        </w:rPr>
        <w:t> </w:t>
      </w:r>
      <w:hyperlink r:id="rId17" w:tgtFrame="_blank" w:history="1">
        <w:r w:rsidRPr="005A1FF7">
          <w:rPr>
            <w:rStyle w:val="Hipervnculo"/>
            <w:rFonts w:ascii="Arial" w:eastAsia="Times New Roman" w:hAnsi="Arial" w:cs="Arial"/>
            <w:color w:val="auto"/>
            <w:sz w:val="24"/>
            <w:szCs w:val="24"/>
            <w:u w:val="none"/>
            <w:lang w:val="es-419"/>
          </w:rPr>
          <w:t>intermediarios de productos o servicios</w:t>
        </w:r>
      </w:hyperlink>
      <w:r w:rsidRPr="00634287">
        <w:rPr>
          <w:rFonts w:ascii="Arial" w:eastAsia="Times New Roman" w:hAnsi="Arial" w:cs="Arial"/>
          <w:sz w:val="24"/>
          <w:szCs w:val="24"/>
          <w:lang w:val="es-419"/>
        </w:rPr>
        <w:t>, ya que su objetivo es garantizar que se llega al consumidor final. Si se produce un problema en este proceso podría afectar cómo se percibe el proyecto resultante.</w:t>
      </w:r>
    </w:p>
    <w:p w14:paraId="0EE00EB7" w14:textId="77777777" w:rsidR="00634287" w:rsidRPr="00634287" w:rsidRDefault="00634287" w:rsidP="00634287">
      <w:pPr>
        <w:shd w:val="clear" w:color="auto" w:fill="FFFFFF"/>
        <w:spacing w:after="100" w:afterAutospacing="1" w:line="360" w:lineRule="auto"/>
        <w:jc w:val="both"/>
        <w:rPr>
          <w:rFonts w:ascii="Arial" w:eastAsia="Times New Roman" w:hAnsi="Arial" w:cs="Arial"/>
          <w:sz w:val="24"/>
          <w:szCs w:val="24"/>
          <w:lang w:val="es-419"/>
        </w:rPr>
      </w:pPr>
      <w:r w:rsidRPr="005A1FF7">
        <w:rPr>
          <w:rFonts w:ascii="Arial" w:eastAsia="Times New Roman" w:hAnsi="Arial" w:cs="Arial"/>
          <w:b/>
          <w:bCs/>
          <w:sz w:val="24"/>
          <w:szCs w:val="24"/>
          <w:lang w:val="es-419"/>
        </w:rPr>
        <w:t>Prescriptores</w:t>
      </w:r>
      <w:r w:rsidRPr="00634287">
        <w:rPr>
          <w:rFonts w:ascii="Arial" w:eastAsia="Times New Roman" w:hAnsi="Arial" w:cs="Arial"/>
          <w:i/>
          <w:iCs/>
          <w:sz w:val="24"/>
          <w:szCs w:val="24"/>
          <w:lang w:val="es-419"/>
        </w:rPr>
        <w:t>:</w:t>
      </w:r>
      <w:r w:rsidRPr="00634287">
        <w:rPr>
          <w:rFonts w:ascii="Arial" w:eastAsia="Times New Roman" w:hAnsi="Arial" w:cs="Arial"/>
          <w:sz w:val="24"/>
          <w:szCs w:val="24"/>
          <w:lang w:val="es-419"/>
        </w:rPr>
        <w:t> Se trata de líderes de opinión, referentes o, en cierta forma, </w:t>
      </w:r>
      <w:proofErr w:type="spellStart"/>
      <w:r w:rsidRPr="00634287">
        <w:rPr>
          <w:rFonts w:ascii="Arial" w:eastAsia="Times New Roman" w:hAnsi="Arial" w:cs="Arial"/>
          <w:sz w:val="24"/>
          <w:szCs w:val="24"/>
          <w:lang w:val="es-419"/>
        </w:rPr>
        <w:t>influencers</w:t>
      </w:r>
      <w:proofErr w:type="spellEnd"/>
      <w:r w:rsidRPr="00634287">
        <w:rPr>
          <w:rFonts w:ascii="Arial" w:eastAsia="Times New Roman" w:hAnsi="Arial" w:cs="Arial"/>
          <w:sz w:val="24"/>
          <w:szCs w:val="24"/>
          <w:lang w:val="es-419"/>
        </w:rPr>
        <w:t> que nos ayudan a conseguir más visibilidad. Las recomendaciones de personas con autoridad, además, pueden influir en la decisión del cliente en este caso hacia el uso o preferencia de nuestro producto.</w:t>
      </w:r>
    </w:p>
    <w:p w14:paraId="44A12B18" w14:textId="77777777" w:rsidR="00634287" w:rsidRPr="00634287" w:rsidRDefault="00634287" w:rsidP="00634287">
      <w:pPr>
        <w:shd w:val="clear" w:color="auto" w:fill="FFFFFF"/>
        <w:spacing w:after="100" w:afterAutospacing="1" w:line="360" w:lineRule="auto"/>
        <w:jc w:val="both"/>
        <w:rPr>
          <w:rFonts w:ascii="Arial" w:eastAsia="Times New Roman" w:hAnsi="Arial" w:cs="Arial"/>
          <w:sz w:val="24"/>
          <w:szCs w:val="24"/>
          <w:lang w:val="es-419"/>
        </w:rPr>
      </w:pPr>
      <w:r w:rsidRPr="005A1FF7">
        <w:rPr>
          <w:rFonts w:ascii="Arial" w:eastAsia="Times New Roman" w:hAnsi="Arial" w:cs="Arial"/>
          <w:b/>
          <w:bCs/>
          <w:sz w:val="24"/>
          <w:szCs w:val="24"/>
          <w:lang w:val="es-419"/>
        </w:rPr>
        <w:t>Clientes</w:t>
      </w:r>
      <w:r w:rsidRPr="00634287">
        <w:rPr>
          <w:rFonts w:ascii="Arial" w:eastAsia="Times New Roman" w:hAnsi="Arial" w:cs="Arial"/>
          <w:i/>
          <w:iCs/>
          <w:sz w:val="24"/>
          <w:szCs w:val="24"/>
          <w:lang w:val="es-419"/>
        </w:rPr>
        <w:t>:</w:t>
      </w:r>
      <w:r w:rsidRPr="00634287">
        <w:rPr>
          <w:rFonts w:ascii="Arial" w:eastAsia="Times New Roman" w:hAnsi="Arial" w:cs="Arial"/>
          <w:sz w:val="24"/>
          <w:szCs w:val="24"/>
          <w:lang w:val="es-419"/>
        </w:rPr>
        <w:t xml:space="preserve"> estos, serán los profesores que tutores que solicitan el desarrollo de la aplicación, será de vital importancia tener claros los requisitos que nos exigen, así como su cumplimiento, pero teniendo en cuenta siempre las necesidades y deseos de los usuarios consumidores.</w:t>
      </w:r>
    </w:p>
    <w:p w14:paraId="75FF07ED" w14:textId="77777777" w:rsidR="00634287" w:rsidRPr="00634287" w:rsidRDefault="00634287" w:rsidP="00634287">
      <w:pPr>
        <w:shd w:val="clear" w:color="auto" w:fill="FFFFFF"/>
        <w:spacing w:after="100" w:afterAutospacing="1" w:line="360" w:lineRule="auto"/>
        <w:jc w:val="both"/>
        <w:rPr>
          <w:rFonts w:ascii="Arial" w:eastAsia="Times New Roman" w:hAnsi="Arial" w:cs="Arial"/>
          <w:sz w:val="24"/>
          <w:szCs w:val="24"/>
          <w:lang w:val="es-419"/>
        </w:rPr>
      </w:pPr>
      <w:r w:rsidRPr="00634287">
        <w:rPr>
          <w:rFonts w:ascii="Arial" w:eastAsia="Times New Roman" w:hAnsi="Arial" w:cs="Arial"/>
          <w:sz w:val="24"/>
          <w:szCs w:val="24"/>
          <w:lang w:val="es-419"/>
        </w:rPr>
        <w:t>El </w:t>
      </w:r>
      <w:r w:rsidRPr="005A1FF7">
        <w:rPr>
          <w:rFonts w:ascii="Arial" w:eastAsia="Times New Roman" w:hAnsi="Arial" w:cs="Arial"/>
          <w:b/>
          <w:bCs/>
          <w:sz w:val="24"/>
          <w:szCs w:val="24"/>
          <w:lang w:val="es-419"/>
        </w:rPr>
        <w:t>macroentorno</w:t>
      </w:r>
      <w:r w:rsidRPr="00634287">
        <w:rPr>
          <w:rFonts w:ascii="Arial" w:eastAsia="Times New Roman" w:hAnsi="Arial" w:cs="Arial"/>
          <w:sz w:val="24"/>
          <w:szCs w:val="24"/>
          <w:lang w:val="es-419"/>
        </w:rPr>
        <w:t xml:space="preserve">, en cambio, agrupa todos aquellos factores que pueden tener impacto en el conjunto de la población y, por lo tanto, afectar en cierta medida a la toma de decisiones. Por ejemplo, un cambio de hábitos, causado por una variación en la economía o el uso de tecnologías novedosas, puede provocar que debas ajustar algún aspecto de tu producto o servicio. </w:t>
      </w:r>
    </w:p>
    <w:p w14:paraId="53E00D47" w14:textId="77777777" w:rsidR="00634287" w:rsidRPr="00634287" w:rsidRDefault="00634287" w:rsidP="00634287">
      <w:pPr>
        <w:shd w:val="clear" w:color="auto" w:fill="FFFFFF"/>
        <w:spacing w:after="100" w:afterAutospacing="1" w:line="360" w:lineRule="auto"/>
        <w:jc w:val="both"/>
        <w:rPr>
          <w:rFonts w:ascii="Arial" w:eastAsia="Times New Roman" w:hAnsi="Arial" w:cs="Arial"/>
          <w:sz w:val="24"/>
          <w:szCs w:val="24"/>
          <w:lang w:val="es-419"/>
        </w:rPr>
      </w:pPr>
      <w:r w:rsidRPr="00634287">
        <w:rPr>
          <w:rFonts w:ascii="Arial" w:eastAsia="Times New Roman" w:hAnsi="Arial" w:cs="Arial"/>
          <w:sz w:val="24"/>
          <w:szCs w:val="24"/>
          <w:lang w:val="es-419"/>
        </w:rPr>
        <w:t>Algunos de estos factores:</w:t>
      </w:r>
    </w:p>
    <w:p w14:paraId="556A3223" w14:textId="77777777" w:rsidR="00634287" w:rsidRPr="00634287" w:rsidRDefault="00634287" w:rsidP="00634287">
      <w:pPr>
        <w:shd w:val="clear" w:color="auto" w:fill="FFFFFF"/>
        <w:spacing w:after="100" w:afterAutospacing="1" w:line="360" w:lineRule="auto"/>
        <w:jc w:val="both"/>
        <w:rPr>
          <w:rFonts w:ascii="Arial" w:eastAsia="Times New Roman" w:hAnsi="Arial" w:cs="Arial"/>
          <w:sz w:val="24"/>
          <w:szCs w:val="24"/>
          <w:lang w:val="es-419"/>
        </w:rPr>
      </w:pPr>
      <w:r w:rsidRPr="005A1FF7">
        <w:rPr>
          <w:rFonts w:ascii="Arial" w:eastAsia="Times New Roman" w:hAnsi="Arial" w:cs="Arial"/>
          <w:b/>
          <w:bCs/>
          <w:sz w:val="24"/>
          <w:szCs w:val="24"/>
          <w:lang w:val="es-419"/>
        </w:rPr>
        <w:t>Demografía</w:t>
      </w:r>
      <w:r w:rsidRPr="00634287">
        <w:rPr>
          <w:rFonts w:ascii="Arial" w:eastAsia="Times New Roman" w:hAnsi="Arial" w:cs="Arial"/>
          <w:i/>
          <w:iCs/>
          <w:sz w:val="24"/>
          <w:szCs w:val="24"/>
          <w:lang w:val="es-419"/>
        </w:rPr>
        <w:t>:</w:t>
      </w:r>
      <w:r w:rsidRPr="00634287">
        <w:rPr>
          <w:rFonts w:ascii="Arial" w:eastAsia="Times New Roman" w:hAnsi="Arial" w:cs="Arial"/>
          <w:sz w:val="24"/>
          <w:szCs w:val="24"/>
          <w:lang w:val="es-419"/>
        </w:rPr>
        <w:t> Aquí se engloban características de la población que pueden ayudarnos a identificar necesidades existentes (ubicación geográfica, tamaño de los hogares…).</w:t>
      </w:r>
    </w:p>
    <w:p w14:paraId="66123E48" w14:textId="77777777" w:rsidR="00634287" w:rsidRPr="00634287" w:rsidRDefault="00634287" w:rsidP="00634287">
      <w:pPr>
        <w:shd w:val="clear" w:color="auto" w:fill="FFFFFF"/>
        <w:spacing w:after="100" w:afterAutospacing="1" w:line="360" w:lineRule="auto"/>
        <w:jc w:val="both"/>
        <w:rPr>
          <w:rFonts w:ascii="Arial" w:eastAsia="Times New Roman" w:hAnsi="Arial" w:cs="Arial"/>
          <w:sz w:val="24"/>
          <w:szCs w:val="24"/>
          <w:lang w:val="es-419"/>
        </w:rPr>
      </w:pPr>
      <w:r w:rsidRPr="005A1FF7">
        <w:rPr>
          <w:rFonts w:ascii="Arial" w:eastAsia="Times New Roman" w:hAnsi="Arial" w:cs="Arial"/>
          <w:b/>
          <w:bCs/>
          <w:sz w:val="24"/>
          <w:szCs w:val="24"/>
          <w:lang w:val="es-419"/>
        </w:rPr>
        <w:t>Cultura</w:t>
      </w:r>
      <w:r w:rsidRPr="00634287">
        <w:rPr>
          <w:rFonts w:ascii="Arial" w:eastAsia="Times New Roman" w:hAnsi="Arial" w:cs="Arial"/>
          <w:i/>
          <w:iCs/>
          <w:sz w:val="24"/>
          <w:szCs w:val="24"/>
          <w:lang w:val="es-419"/>
        </w:rPr>
        <w:t>:</w:t>
      </w:r>
      <w:r w:rsidRPr="00634287">
        <w:rPr>
          <w:rFonts w:ascii="Arial" w:eastAsia="Times New Roman" w:hAnsi="Arial" w:cs="Arial"/>
          <w:sz w:val="24"/>
          <w:szCs w:val="24"/>
          <w:lang w:val="es-419"/>
        </w:rPr>
        <w:t xml:space="preserve"> Las particularidades culturales de cada sociedad pueden cambiar la forma como se comportan sus miembros. La comunicación con ellos también debe tenerse en cuenta.</w:t>
      </w:r>
    </w:p>
    <w:p w14:paraId="64EC3AA1" w14:textId="77777777" w:rsidR="00634287" w:rsidRPr="00634287" w:rsidRDefault="00634287" w:rsidP="00634287">
      <w:pPr>
        <w:shd w:val="clear" w:color="auto" w:fill="FFFFFF"/>
        <w:spacing w:after="100" w:afterAutospacing="1" w:line="360" w:lineRule="auto"/>
        <w:jc w:val="both"/>
        <w:rPr>
          <w:rFonts w:ascii="Arial" w:eastAsia="Times New Roman" w:hAnsi="Arial" w:cs="Arial"/>
          <w:sz w:val="24"/>
          <w:szCs w:val="24"/>
          <w:lang w:val="es-419"/>
        </w:rPr>
      </w:pPr>
      <w:r w:rsidRPr="005A1FF7">
        <w:rPr>
          <w:rFonts w:ascii="Arial" w:eastAsia="Times New Roman" w:hAnsi="Arial" w:cs="Arial"/>
          <w:b/>
          <w:bCs/>
          <w:sz w:val="24"/>
          <w:szCs w:val="24"/>
          <w:lang w:val="es-419"/>
        </w:rPr>
        <w:t>Entorno político y legal</w:t>
      </w:r>
      <w:r w:rsidRPr="00634287">
        <w:rPr>
          <w:rFonts w:ascii="Arial" w:eastAsia="Times New Roman" w:hAnsi="Arial" w:cs="Arial"/>
          <w:i/>
          <w:iCs/>
          <w:sz w:val="24"/>
          <w:szCs w:val="24"/>
          <w:lang w:val="es-419"/>
        </w:rPr>
        <w:t>:</w:t>
      </w:r>
      <w:r w:rsidRPr="00634287">
        <w:rPr>
          <w:rFonts w:ascii="Arial" w:eastAsia="Times New Roman" w:hAnsi="Arial" w:cs="Arial"/>
          <w:sz w:val="24"/>
          <w:szCs w:val="24"/>
          <w:lang w:val="es-419"/>
        </w:rPr>
        <w:t> Este punto abarca todo tipo de elementos relacionados con la situación política del país y, también, las normativas legales vigentes.</w:t>
      </w:r>
    </w:p>
    <w:p w14:paraId="55921099" w14:textId="77777777" w:rsidR="00634287" w:rsidRPr="00634287" w:rsidRDefault="00634287" w:rsidP="00634287">
      <w:pPr>
        <w:shd w:val="clear" w:color="auto" w:fill="FFFFFF"/>
        <w:spacing w:after="100" w:afterAutospacing="1" w:line="360" w:lineRule="auto"/>
        <w:jc w:val="both"/>
        <w:rPr>
          <w:rFonts w:ascii="Arial" w:eastAsia="Times New Roman" w:hAnsi="Arial" w:cs="Arial"/>
          <w:sz w:val="24"/>
          <w:szCs w:val="24"/>
          <w:lang w:val="es-419"/>
        </w:rPr>
      </w:pPr>
      <w:r w:rsidRPr="005A1FF7">
        <w:rPr>
          <w:rFonts w:ascii="Arial" w:eastAsia="Times New Roman" w:hAnsi="Arial" w:cs="Arial"/>
          <w:b/>
          <w:bCs/>
          <w:sz w:val="24"/>
          <w:szCs w:val="24"/>
          <w:lang w:val="es-419"/>
        </w:rPr>
        <w:t>Tecnología</w:t>
      </w:r>
      <w:r w:rsidRPr="00634287">
        <w:rPr>
          <w:rFonts w:ascii="Arial" w:eastAsia="Times New Roman" w:hAnsi="Arial" w:cs="Arial"/>
          <w:i/>
          <w:iCs/>
          <w:sz w:val="24"/>
          <w:szCs w:val="24"/>
          <w:lang w:val="es-419"/>
        </w:rPr>
        <w:t>:</w:t>
      </w:r>
      <w:r w:rsidRPr="00634287">
        <w:rPr>
          <w:rFonts w:ascii="Arial" w:eastAsia="Times New Roman" w:hAnsi="Arial" w:cs="Arial"/>
          <w:sz w:val="24"/>
          <w:szCs w:val="24"/>
          <w:lang w:val="es-419"/>
        </w:rPr>
        <w:t xml:space="preserve"> Los continuos avances tecnológicos están transformando el estilo de vida y los hábitos de consumo de la sociedad. Además, la innovación puede modificar </w:t>
      </w:r>
      <w:r w:rsidRPr="00634287">
        <w:rPr>
          <w:rFonts w:ascii="Arial" w:eastAsia="Times New Roman" w:hAnsi="Arial" w:cs="Arial"/>
          <w:sz w:val="24"/>
          <w:szCs w:val="24"/>
          <w:lang w:val="es-419"/>
        </w:rPr>
        <w:lastRenderedPageBreak/>
        <w:t>procesos de producción, canales de distribución, técnicas de promoción. Por tratarse de un proyecto de software este aspecto es de vital importancia, debemos tener en cuenta como las nuevas tecnologías son empleadas por los usuarios, para ofrecer un producto no solo novedoso sino acorde a las actuales herramientas informáticas de este tipo, así como un diseño correcto de estrategias de Marketing y distribución.</w:t>
      </w:r>
    </w:p>
    <w:p w14:paraId="5F939CD0" w14:textId="77777777" w:rsidR="00634287" w:rsidRPr="00634287" w:rsidRDefault="00634287" w:rsidP="00634287">
      <w:pPr>
        <w:shd w:val="clear" w:color="auto" w:fill="FFFFFF"/>
        <w:spacing w:after="100" w:afterAutospacing="1" w:line="360" w:lineRule="auto"/>
        <w:jc w:val="both"/>
        <w:rPr>
          <w:rFonts w:ascii="Arial" w:eastAsia="Times New Roman" w:hAnsi="Arial" w:cs="Arial"/>
          <w:sz w:val="24"/>
          <w:szCs w:val="24"/>
          <w:lang w:val="es-419"/>
        </w:rPr>
      </w:pPr>
      <w:r w:rsidRPr="00634287">
        <w:rPr>
          <w:rFonts w:ascii="Arial" w:eastAsia="Times New Roman" w:hAnsi="Arial" w:cs="Arial"/>
          <w:sz w:val="24"/>
          <w:szCs w:val="24"/>
          <w:lang w:val="es-419"/>
        </w:rPr>
        <w:t>Actividades del proyecto realizadas durante su ejecución y fases del proceso de administración:</w:t>
      </w:r>
    </w:p>
    <w:p w14:paraId="3CF3D298" w14:textId="77777777" w:rsidR="00634287" w:rsidRPr="00634287" w:rsidRDefault="00634287" w:rsidP="00634287">
      <w:pPr>
        <w:shd w:val="clear" w:color="auto" w:fill="FFFFFF"/>
        <w:spacing w:after="100" w:afterAutospacing="1" w:line="360" w:lineRule="auto"/>
        <w:jc w:val="both"/>
        <w:rPr>
          <w:rFonts w:ascii="Arial" w:eastAsia="Times New Roman" w:hAnsi="Arial" w:cs="Arial"/>
          <w:sz w:val="24"/>
          <w:szCs w:val="24"/>
          <w:lang w:val="es-419"/>
        </w:rPr>
      </w:pPr>
      <w:r w:rsidRPr="005A1FF7">
        <w:rPr>
          <w:rFonts w:ascii="Arial" w:eastAsia="Times New Roman" w:hAnsi="Arial" w:cs="Arial"/>
          <w:b/>
          <w:bCs/>
          <w:sz w:val="24"/>
          <w:szCs w:val="24"/>
          <w:lang w:val="es-419"/>
        </w:rPr>
        <w:t>Planificación</w:t>
      </w:r>
      <w:r w:rsidRPr="00634287">
        <w:rPr>
          <w:rFonts w:ascii="Arial" w:eastAsia="Times New Roman" w:hAnsi="Arial" w:cs="Arial"/>
          <w:i/>
          <w:iCs/>
          <w:sz w:val="24"/>
          <w:szCs w:val="24"/>
          <w:lang w:val="es-419"/>
        </w:rPr>
        <w:t>:</w:t>
      </w:r>
      <w:r w:rsidRPr="00634287">
        <w:rPr>
          <w:rFonts w:ascii="Arial" w:eastAsia="Times New Roman" w:hAnsi="Arial" w:cs="Arial"/>
          <w:sz w:val="24"/>
          <w:szCs w:val="24"/>
          <w:lang w:val="es-419"/>
        </w:rPr>
        <w:t xml:space="preserve"> consiste en decidir con antelación cómo, cuándo, dónde, quién y qué debe hacerse para conseguir nuestros objetivos. </w:t>
      </w:r>
    </w:p>
    <w:p w14:paraId="17CEB7EE" w14:textId="77777777" w:rsidR="005A1FF7" w:rsidRDefault="00634287" w:rsidP="00634287">
      <w:pPr>
        <w:shd w:val="clear" w:color="auto" w:fill="FFFFFF"/>
        <w:spacing w:after="100" w:afterAutospacing="1" w:line="360" w:lineRule="auto"/>
        <w:jc w:val="both"/>
        <w:rPr>
          <w:rFonts w:ascii="Arial" w:eastAsia="Times New Roman" w:hAnsi="Arial" w:cs="Arial"/>
          <w:sz w:val="24"/>
          <w:szCs w:val="24"/>
          <w:lang w:val="es-419"/>
        </w:rPr>
      </w:pPr>
      <w:r w:rsidRPr="00634287">
        <w:rPr>
          <w:rFonts w:ascii="Arial" w:eastAsia="Times New Roman" w:hAnsi="Arial" w:cs="Arial"/>
          <w:sz w:val="24"/>
          <w:szCs w:val="24"/>
          <w:lang w:val="es-419"/>
        </w:rPr>
        <w:t xml:space="preserve">Durante este proceso se establecieron los objetivos que pretende lograr el proyecto, y se trazaron las estrategias fundamentales para cumplirlos con la calidad esperada y el tiempo requerido </w:t>
      </w:r>
    </w:p>
    <w:p w14:paraId="2A7BF470" w14:textId="753BF263" w:rsidR="00634287" w:rsidRPr="00634287" w:rsidRDefault="00634287" w:rsidP="00634287">
      <w:pPr>
        <w:shd w:val="clear" w:color="auto" w:fill="FFFFFF"/>
        <w:spacing w:after="100" w:afterAutospacing="1" w:line="360" w:lineRule="auto"/>
        <w:jc w:val="both"/>
        <w:rPr>
          <w:rFonts w:ascii="Arial" w:eastAsia="Times New Roman" w:hAnsi="Arial" w:cs="Arial"/>
          <w:sz w:val="24"/>
          <w:szCs w:val="24"/>
          <w:lang w:val="es-419"/>
        </w:rPr>
      </w:pPr>
      <w:r w:rsidRPr="005A1FF7">
        <w:rPr>
          <w:rFonts w:ascii="Arial" w:eastAsia="Times New Roman" w:hAnsi="Arial" w:cs="Arial"/>
          <w:b/>
          <w:bCs/>
          <w:sz w:val="24"/>
          <w:szCs w:val="24"/>
          <w:lang w:val="es-419"/>
        </w:rPr>
        <w:t>Organización</w:t>
      </w:r>
      <w:r w:rsidRPr="00634287">
        <w:rPr>
          <w:rFonts w:ascii="Arial" w:eastAsia="Times New Roman" w:hAnsi="Arial" w:cs="Arial"/>
          <w:i/>
          <w:iCs/>
          <w:sz w:val="24"/>
          <w:szCs w:val="24"/>
          <w:lang w:val="es-419"/>
        </w:rPr>
        <w:t>:</w:t>
      </w:r>
      <w:r w:rsidRPr="00634287">
        <w:rPr>
          <w:rFonts w:ascii="Arial" w:eastAsia="Times New Roman" w:hAnsi="Arial" w:cs="Arial"/>
          <w:sz w:val="24"/>
          <w:szCs w:val="24"/>
          <w:lang w:val="es-419"/>
        </w:rPr>
        <w:t> consiste en establecer dentro de cada empresa una estructura que permita relacionar a todos los individuos que trabajan en ella. Para ello suelen emplearse los organigramas, gráficas donde se expresan las variables de la empresa y cómo se relacionan; en ellos, deberá identificarse y asignarse todas las clases de tareas que han de ejecutarse para el logro de los objetivos.</w:t>
      </w:r>
    </w:p>
    <w:p w14:paraId="705D4540" w14:textId="77777777" w:rsidR="00634287" w:rsidRPr="00634287" w:rsidRDefault="00634287" w:rsidP="00634287">
      <w:pPr>
        <w:shd w:val="clear" w:color="auto" w:fill="FFFFFF"/>
        <w:spacing w:after="100" w:afterAutospacing="1" w:line="360" w:lineRule="auto"/>
        <w:jc w:val="both"/>
        <w:rPr>
          <w:rFonts w:ascii="Arial" w:eastAsia="Times New Roman" w:hAnsi="Arial" w:cs="Arial"/>
          <w:sz w:val="24"/>
          <w:szCs w:val="24"/>
          <w:lang w:val="es-419"/>
        </w:rPr>
      </w:pPr>
      <w:r w:rsidRPr="00634287">
        <w:rPr>
          <w:rFonts w:ascii="Arial" w:eastAsia="Times New Roman" w:hAnsi="Arial" w:cs="Arial"/>
          <w:sz w:val="24"/>
          <w:szCs w:val="24"/>
          <w:lang w:val="es-419"/>
        </w:rPr>
        <w:t>Para ello se diseñó por nuestros tutores un plan de tareas bien estructurado, regidas por fechas de inicio y entrega, posteriormente asignadas por el líder del proyecto en acuerdo con los miembros del equipo, a los responsables de forma óptima, organizada y equitativa para que cada miembro de acuerdo a sus roles pueda cumplir con sus tareas en el tiempo requerido y con la calidad precisa.</w:t>
      </w:r>
    </w:p>
    <w:p w14:paraId="45369CEA" w14:textId="77777777" w:rsidR="00634287" w:rsidRPr="00634287" w:rsidRDefault="00634287" w:rsidP="00634287">
      <w:pPr>
        <w:spacing w:after="100" w:afterAutospacing="1" w:line="360" w:lineRule="auto"/>
        <w:jc w:val="both"/>
        <w:rPr>
          <w:rFonts w:ascii="Arial" w:eastAsia="Times New Roman" w:hAnsi="Arial" w:cs="Arial"/>
          <w:sz w:val="24"/>
          <w:szCs w:val="24"/>
          <w:lang w:val="es-419"/>
        </w:rPr>
      </w:pPr>
      <w:r w:rsidRPr="005A1FF7">
        <w:rPr>
          <w:rFonts w:ascii="Arial" w:eastAsia="Times New Roman" w:hAnsi="Arial" w:cs="Arial"/>
          <w:b/>
          <w:bCs/>
          <w:sz w:val="24"/>
          <w:szCs w:val="24"/>
          <w:lang w:val="es-419"/>
        </w:rPr>
        <w:t>Liderazgo</w:t>
      </w:r>
      <w:r w:rsidRPr="00634287">
        <w:rPr>
          <w:rFonts w:ascii="Arial" w:eastAsia="Times New Roman" w:hAnsi="Arial" w:cs="Arial"/>
          <w:sz w:val="24"/>
          <w:szCs w:val="24"/>
          <w:lang w:val="es-419"/>
        </w:rPr>
        <w:t>: destinada a influir en las personas de la organización para que, de forma voluntaria y con interés, contribuyan al logro de los objetivos de la empresa y de su unidad funcional. En la historia ha pasado de ser autoritaria, a participativa. Se ejerce a través de las subfunciones específicas de liderazgo, motivación y comunicación.</w:t>
      </w:r>
    </w:p>
    <w:p w14:paraId="5B2E8FCD" w14:textId="06CD77AF" w:rsidR="00634287" w:rsidRPr="00634287" w:rsidRDefault="00634287" w:rsidP="00634287">
      <w:pPr>
        <w:spacing w:after="100" w:afterAutospacing="1" w:line="360" w:lineRule="auto"/>
        <w:jc w:val="both"/>
        <w:rPr>
          <w:rFonts w:ascii="Arial" w:eastAsia="Times New Roman" w:hAnsi="Arial" w:cs="Arial"/>
          <w:sz w:val="24"/>
          <w:szCs w:val="24"/>
          <w:lang w:val="es-419"/>
        </w:rPr>
      </w:pPr>
      <w:r w:rsidRPr="00634287">
        <w:rPr>
          <w:rFonts w:ascii="Arial" w:eastAsia="Times New Roman" w:hAnsi="Arial" w:cs="Arial"/>
          <w:sz w:val="24"/>
          <w:szCs w:val="24"/>
          <w:lang w:val="es-419"/>
        </w:rPr>
        <w:lastRenderedPageBreak/>
        <w:t xml:space="preserve">Para esto </w:t>
      </w:r>
      <w:r w:rsidR="005A1FF7">
        <w:rPr>
          <w:rFonts w:ascii="Arial" w:eastAsia="Times New Roman" w:hAnsi="Arial" w:cs="Arial"/>
          <w:sz w:val="24"/>
          <w:szCs w:val="24"/>
          <w:lang w:val="es-419"/>
        </w:rPr>
        <w:t>en el</w:t>
      </w:r>
      <w:r w:rsidRPr="00634287">
        <w:rPr>
          <w:rFonts w:ascii="Arial" w:eastAsia="Times New Roman" w:hAnsi="Arial" w:cs="Arial"/>
          <w:sz w:val="24"/>
          <w:szCs w:val="24"/>
          <w:lang w:val="es-419"/>
        </w:rPr>
        <w:t xml:space="preserve"> equipo </w:t>
      </w:r>
      <w:r w:rsidR="005A1FF7">
        <w:rPr>
          <w:rFonts w:ascii="Arial" w:eastAsia="Times New Roman" w:hAnsi="Arial" w:cs="Arial"/>
          <w:sz w:val="24"/>
          <w:szCs w:val="24"/>
          <w:lang w:val="es-419"/>
        </w:rPr>
        <w:t xml:space="preserve">se mantiene </w:t>
      </w:r>
      <w:r w:rsidR="005A1FF7" w:rsidRPr="00634287">
        <w:rPr>
          <w:rFonts w:ascii="Arial" w:eastAsia="Times New Roman" w:hAnsi="Arial" w:cs="Arial"/>
          <w:sz w:val="24"/>
          <w:szCs w:val="24"/>
          <w:lang w:val="es-419"/>
        </w:rPr>
        <w:t>buena</w:t>
      </w:r>
      <w:r w:rsidRPr="00634287">
        <w:rPr>
          <w:rFonts w:ascii="Arial" w:eastAsia="Times New Roman" w:hAnsi="Arial" w:cs="Arial"/>
          <w:sz w:val="24"/>
          <w:szCs w:val="24"/>
          <w:lang w:val="es-419"/>
        </w:rPr>
        <w:t xml:space="preserve"> comunicación, entre nosotros y con los profesores que nos ayudan y motivan a desarrollar el proyecto de la mejor manera posible, todos participamos de forma activa en la realización de tareas y consultamos la opinión del resto del equipo para la toma de decisiones durante cada proceso.</w:t>
      </w:r>
    </w:p>
    <w:p w14:paraId="244FA0AA" w14:textId="77777777" w:rsidR="00634287" w:rsidRPr="00634287" w:rsidRDefault="00634287" w:rsidP="00634287">
      <w:pPr>
        <w:spacing w:after="100" w:afterAutospacing="1" w:line="360" w:lineRule="auto"/>
        <w:jc w:val="both"/>
        <w:rPr>
          <w:rFonts w:ascii="Arial" w:eastAsia="Times New Roman" w:hAnsi="Arial" w:cs="Arial"/>
          <w:sz w:val="24"/>
          <w:szCs w:val="24"/>
          <w:lang w:val="es-419"/>
        </w:rPr>
      </w:pPr>
      <w:r w:rsidRPr="005A1FF7">
        <w:rPr>
          <w:rFonts w:ascii="Arial" w:eastAsia="Times New Roman" w:hAnsi="Arial" w:cs="Arial"/>
          <w:b/>
          <w:bCs/>
          <w:sz w:val="24"/>
          <w:szCs w:val="24"/>
          <w:lang w:val="es-419"/>
        </w:rPr>
        <w:t>Control</w:t>
      </w:r>
      <w:r w:rsidRPr="00634287">
        <w:rPr>
          <w:rFonts w:ascii="Arial" w:eastAsia="Times New Roman" w:hAnsi="Arial" w:cs="Arial"/>
          <w:sz w:val="24"/>
          <w:szCs w:val="24"/>
          <w:lang w:val="es-419"/>
        </w:rPr>
        <w:t>: o actividad de seguimiento para la corrección de las desviaciones respecto a lo planificado; mediante continuas revisiones o puntos de control se verá si son necesarias acciones correctoras (a veces incluso es necesario rectificar ciertos objetivos).</w:t>
      </w:r>
    </w:p>
    <w:p w14:paraId="1DD35088" w14:textId="77777777" w:rsidR="00634287" w:rsidRPr="00634287" w:rsidRDefault="00634287" w:rsidP="00634287">
      <w:pPr>
        <w:spacing w:after="100" w:afterAutospacing="1" w:line="360" w:lineRule="auto"/>
        <w:jc w:val="both"/>
        <w:rPr>
          <w:rFonts w:ascii="Arial" w:eastAsia="Times New Roman" w:hAnsi="Arial" w:cs="Arial"/>
          <w:b/>
          <w:bCs/>
          <w:sz w:val="24"/>
          <w:szCs w:val="24"/>
          <w:lang w:val="es-419"/>
        </w:rPr>
      </w:pPr>
      <w:r w:rsidRPr="00634287">
        <w:rPr>
          <w:rFonts w:ascii="Arial" w:eastAsia="Times New Roman" w:hAnsi="Arial" w:cs="Arial"/>
          <w:b/>
          <w:bCs/>
          <w:sz w:val="24"/>
          <w:szCs w:val="24"/>
          <w:lang w:val="es-419"/>
        </w:rPr>
        <w:t>Contribución del proyecto a la eficiencia o eficacia de una organización:</w:t>
      </w:r>
    </w:p>
    <w:p w14:paraId="009FB02D" w14:textId="137516F8" w:rsidR="00634287" w:rsidRPr="00634287" w:rsidRDefault="00634287" w:rsidP="00634287">
      <w:pPr>
        <w:spacing w:after="100" w:afterAutospacing="1" w:line="360" w:lineRule="auto"/>
        <w:jc w:val="both"/>
        <w:rPr>
          <w:rFonts w:ascii="Arial" w:eastAsia="Times New Roman" w:hAnsi="Arial" w:cs="Arial"/>
          <w:sz w:val="24"/>
          <w:szCs w:val="24"/>
          <w:lang w:val="es-419"/>
        </w:rPr>
      </w:pPr>
      <w:r w:rsidRPr="00634287">
        <w:rPr>
          <w:rFonts w:ascii="Arial" w:eastAsia="Times New Roman" w:hAnsi="Arial" w:cs="Arial"/>
          <w:sz w:val="24"/>
          <w:szCs w:val="24"/>
          <w:lang w:val="es-419"/>
        </w:rPr>
        <w:t>Este software como se ha descrito antas facilitara el intercambio de conocimientos entre personas tal vez más experimentadas, estudiantes, profesores, entre otros, proporcionándole al usuario una herramienta para la búsqueda de soluciones, puntos de vista diferentes, resolución y planteamiento de dudas sobre diversos temas de su interés dentro de las diferentes ramas que pertenecen hoy a las disciplinas de nuestra universidad. Esto podría mejorar significativamente la calidad del producto que desarrolla el usuario, así como el tiempo empleado en su desarrollo.</w:t>
      </w:r>
    </w:p>
    <w:p w14:paraId="093666B3" w14:textId="59EDD700" w:rsidR="00634287" w:rsidRPr="00634287" w:rsidRDefault="008014FA" w:rsidP="008014FA">
      <w:pPr>
        <w:pStyle w:val="Ttulo2"/>
        <w:rPr>
          <w:lang w:val="es-419"/>
        </w:rPr>
      </w:pPr>
      <w:bookmarkStart w:id="45" w:name="_Toc121770844"/>
      <w:r>
        <w:rPr>
          <w:lang w:val="es-419"/>
        </w:rPr>
        <w:t xml:space="preserve">2.3 </w:t>
      </w:r>
      <w:r w:rsidR="00634287" w:rsidRPr="00634287">
        <w:rPr>
          <w:lang w:val="es-419"/>
        </w:rPr>
        <w:t>Indicadores de desempeño:</w:t>
      </w:r>
      <w:bookmarkEnd w:id="45"/>
      <w:r w:rsidR="00634287" w:rsidRPr="00634287">
        <w:rPr>
          <w:lang w:val="es-419"/>
        </w:rPr>
        <w:t xml:space="preserve"> </w:t>
      </w:r>
    </w:p>
    <w:p w14:paraId="070E84EC" w14:textId="77777777" w:rsidR="00634287" w:rsidRPr="00634287" w:rsidRDefault="00634287" w:rsidP="00634287">
      <w:pPr>
        <w:spacing w:after="100" w:afterAutospacing="1" w:line="360" w:lineRule="auto"/>
        <w:jc w:val="both"/>
        <w:rPr>
          <w:rFonts w:ascii="Arial" w:eastAsia="Times New Roman" w:hAnsi="Arial" w:cs="Arial"/>
          <w:sz w:val="24"/>
          <w:szCs w:val="24"/>
          <w:lang w:val="es-419"/>
        </w:rPr>
      </w:pPr>
      <w:r w:rsidRPr="00634287">
        <w:rPr>
          <w:rFonts w:ascii="Arial" w:eastAsia="Times New Roman" w:hAnsi="Arial" w:cs="Arial"/>
          <w:sz w:val="24"/>
          <w:szCs w:val="24"/>
          <w:lang w:val="es-419"/>
        </w:rPr>
        <w:t xml:space="preserve">Dentro de la </w:t>
      </w:r>
      <w:r w:rsidRPr="00634287">
        <w:rPr>
          <w:rFonts w:ascii="Arial" w:eastAsia="Times New Roman" w:hAnsi="Arial" w:cs="Arial"/>
          <w:i/>
          <w:iCs/>
          <w:sz w:val="24"/>
          <w:szCs w:val="24"/>
          <w:lang w:val="es-419"/>
        </w:rPr>
        <w:t>Gestión</w:t>
      </w:r>
      <w:r w:rsidRPr="00634287">
        <w:rPr>
          <w:rFonts w:ascii="Arial" w:eastAsia="Times New Roman" w:hAnsi="Arial" w:cs="Arial"/>
          <w:sz w:val="24"/>
          <w:szCs w:val="24"/>
          <w:lang w:val="es-419"/>
        </w:rPr>
        <w:t xml:space="preserve">, se encuentra por ejemplo la </w:t>
      </w:r>
      <w:r w:rsidRPr="005A1FF7">
        <w:rPr>
          <w:rFonts w:ascii="Arial" w:eastAsia="Times New Roman" w:hAnsi="Arial" w:cs="Arial"/>
          <w:b/>
          <w:bCs/>
          <w:sz w:val="24"/>
          <w:szCs w:val="24"/>
          <w:lang w:val="es-419"/>
        </w:rPr>
        <w:t>competitividad</w:t>
      </w:r>
      <w:r w:rsidRPr="00634287">
        <w:rPr>
          <w:rFonts w:ascii="Arial" w:eastAsia="Times New Roman" w:hAnsi="Arial" w:cs="Arial"/>
          <w:sz w:val="24"/>
          <w:szCs w:val="24"/>
          <w:lang w:val="es-419"/>
        </w:rPr>
        <w:t xml:space="preserve"> </w:t>
      </w:r>
    </w:p>
    <w:p w14:paraId="530E10F0" w14:textId="77777777" w:rsidR="00634287" w:rsidRPr="00634287" w:rsidRDefault="00634287" w:rsidP="00634287">
      <w:pPr>
        <w:spacing w:after="100" w:afterAutospacing="1" w:line="360" w:lineRule="auto"/>
        <w:jc w:val="both"/>
        <w:rPr>
          <w:rFonts w:ascii="Arial" w:eastAsia="Times New Roman" w:hAnsi="Arial" w:cs="Arial"/>
          <w:sz w:val="24"/>
          <w:szCs w:val="24"/>
          <w:lang w:val="es-419"/>
        </w:rPr>
      </w:pPr>
      <w:r w:rsidRPr="00634287">
        <w:rPr>
          <w:rFonts w:ascii="Arial" w:eastAsia="Times New Roman" w:hAnsi="Arial" w:cs="Arial"/>
          <w:sz w:val="24"/>
          <w:szCs w:val="24"/>
          <w:lang w:val="es-419"/>
        </w:rPr>
        <w:t xml:space="preserve">El éxito es la lucha competitiva para cualquier empresa, le permite asegurar su supervivencia ya que es el mercado quien decide que empresas son viables porque sus productos y servicios tienen la demanda suficiente y cuales deben desaparecer por falta de demanda. La competencia en la economía de mercado es un control de eficacia, solo las empresas eficientes son competitivas y pueden sobrevivir al largo plazo. En nuestro caso como mencionamos antes, estudiamos la competencia a través de los sitios homólogos para ofrecer funcionalidades al nivel de estos y además detectar que deficiencias podrían tener para implementarlas en nuestra aplicación añadiéndole así el factor novedoso, interviniendo aquí también el indicador </w:t>
      </w:r>
      <w:r w:rsidRPr="00634287">
        <w:rPr>
          <w:rFonts w:ascii="Arial" w:eastAsia="Times New Roman" w:hAnsi="Arial" w:cs="Arial"/>
          <w:i/>
          <w:iCs/>
          <w:sz w:val="24"/>
          <w:szCs w:val="24"/>
          <w:lang w:val="es-419"/>
        </w:rPr>
        <w:t>innovación</w:t>
      </w:r>
      <w:r w:rsidRPr="00634287">
        <w:rPr>
          <w:rFonts w:ascii="Arial" w:eastAsia="Times New Roman" w:hAnsi="Arial" w:cs="Arial"/>
          <w:sz w:val="24"/>
          <w:szCs w:val="24"/>
          <w:lang w:val="es-419"/>
        </w:rPr>
        <w:t xml:space="preserve"> a través de las </w:t>
      </w:r>
      <w:r w:rsidRPr="00634287">
        <w:rPr>
          <w:rFonts w:ascii="Arial" w:eastAsia="Times New Roman" w:hAnsi="Arial" w:cs="Arial"/>
          <w:i/>
          <w:iCs/>
          <w:sz w:val="24"/>
          <w:szCs w:val="24"/>
          <w:lang w:val="es-419"/>
        </w:rPr>
        <w:t>tecnologías,</w:t>
      </w:r>
      <w:r w:rsidRPr="00634287">
        <w:rPr>
          <w:rFonts w:ascii="Arial" w:eastAsia="Times New Roman" w:hAnsi="Arial" w:cs="Arial"/>
          <w:sz w:val="24"/>
          <w:szCs w:val="24"/>
          <w:lang w:val="es-419"/>
        </w:rPr>
        <w:t xml:space="preserve"> la </w:t>
      </w:r>
      <w:r w:rsidRPr="00634287">
        <w:rPr>
          <w:rFonts w:ascii="Arial" w:eastAsia="Times New Roman" w:hAnsi="Arial" w:cs="Arial"/>
          <w:i/>
          <w:iCs/>
          <w:sz w:val="24"/>
          <w:szCs w:val="24"/>
          <w:lang w:val="es-419"/>
        </w:rPr>
        <w:t>investigación</w:t>
      </w:r>
      <w:r w:rsidRPr="00634287">
        <w:rPr>
          <w:rFonts w:ascii="Arial" w:eastAsia="Times New Roman" w:hAnsi="Arial" w:cs="Arial"/>
          <w:sz w:val="24"/>
          <w:szCs w:val="24"/>
          <w:lang w:val="es-419"/>
        </w:rPr>
        <w:t xml:space="preserve"> y el </w:t>
      </w:r>
      <w:r w:rsidRPr="00634287">
        <w:rPr>
          <w:rFonts w:ascii="Arial" w:eastAsia="Times New Roman" w:hAnsi="Arial" w:cs="Arial"/>
          <w:i/>
          <w:iCs/>
          <w:sz w:val="24"/>
          <w:szCs w:val="24"/>
          <w:lang w:val="es-419"/>
        </w:rPr>
        <w:t>aprendizaje</w:t>
      </w:r>
      <w:r w:rsidRPr="00634287">
        <w:rPr>
          <w:rFonts w:ascii="Arial" w:eastAsia="Times New Roman" w:hAnsi="Arial" w:cs="Arial"/>
          <w:sz w:val="24"/>
          <w:szCs w:val="24"/>
          <w:lang w:val="es-419"/>
        </w:rPr>
        <w:t>.</w:t>
      </w:r>
    </w:p>
    <w:p w14:paraId="5DAC960C" w14:textId="77777777" w:rsidR="00634287" w:rsidRPr="00634287" w:rsidRDefault="00634287" w:rsidP="00634287">
      <w:pPr>
        <w:spacing w:after="100" w:afterAutospacing="1" w:line="360" w:lineRule="auto"/>
        <w:jc w:val="both"/>
        <w:rPr>
          <w:rFonts w:ascii="Arial" w:eastAsia="Times New Roman" w:hAnsi="Arial" w:cs="Arial"/>
          <w:sz w:val="24"/>
          <w:szCs w:val="24"/>
          <w:lang w:val="es-419"/>
        </w:rPr>
      </w:pPr>
      <w:r w:rsidRPr="00634287">
        <w:rPr>
          <w:rFonts w:ascii="Arial" w:eastAsia="Times New Roman" w:hAnsi="Arial" w:cs="Arial"/>
          <w:sz w:val="24"/>
          <w:szCs w:val="24"/>
          <w:lang w:val="es-419"/>
        </w:rPr>
        <w:lastRenderedPageBreak/>
        <w:t xml:space="preserve">Otros indicadores de gran importancia son los relacionados con los procesos, como la </w:t>
      </w:r>
      <w:r w:rsidRPr="00634287">
        <w:rPr>
          <w:rFonts w:ascii="Arial" w:eastAsia="Times New Roman" w:hAnsi="Arial" w:cs="Arial"/>
          <w:i/>
          <w:iCs/>
          <w:sz w:val="24"/>
          <w:szCs w:val="24"/>
          <w:lang w:val="es-419"/>
        </w:rPr>
        <w:t>eficiencia</w:t>
      </w:r>
      <w:r w:rsidRPr="00634287">
        <w:rPr>
          <w:rFonts w:ascii="Arial" w:eastAsia="Times New Roman" w:hAnsi="Arial" w:cs="Arial"/>
          <w:sz w:val="24"/>
          <w:szCs w:val="24"/>
          <w:lang w:val="es-419"/>
        </w:rPr>
        <w:t xml:space="preserve"> y la </w:t>
      </w:r>
      <w:r w:rsidRPr="00634287">
        <w:rPr>
          <w:rFonts w:ascii="Arial" w:eastAsia="Times New Roman" w:hAnsi="Arial" w:cs="Arial"/>
          <w:i/>
          <w:iCs/>
          <w:sz w:val="24"/>
          <w:szCs w:val="24"/>
          <w:lang w:val="es-419"/>
        </w:rPr>
        <w:t>eficacia</w:t>
      </w:r>
      <w:r w:rsidRPr="00634287">
        <w:rPr>
          <w:rFonts w:ascii="Arial" w:eastAsia="Times New Roman" w:hAnsi="Arial" w:cs="Arial"/>
          <w:sz w:val="24"/>
          <w:szCs w:val="24"/>
          <w:lang w:val="es-419"/>
        </w:rPr>
        <w:t xml:space="preserve">, la primera para lograr el cumplimiento de los objetivos con el menor uso de recursos posible y la segunda para la obtención del resultado con la mayor calidad posible </w:t>
      </w:r>
      <w:r w:rsidRPr="00634287">
        <w:rPr>
          <w:rFonts w:ascii="Arial" w:hAnsi="Arial" w:cs="Arial"/>
          <w:sz w:val="24"/>
          <w:szCs w:val="24"/>
          <w:lang w:val="es-419"/>
        </w:rPr>
        <w:t xml:space="preserve"> </w:t>
      </w:r>
      <w:r w:rsidRPr="00634287">
        <w:rPr>
          <w:rFonts w:ascii="Arial" w:eastAsia="Times New Roman" w:hAnsi="Arial" w:cs="Arial"/>
          <w:sz w:val="24"/>
          <w:szCs w:val="24"/>
          <w:lang w:val="es-419"/>
        </w:rPr>
        <w:t xml:space="preserve"> </w:t>
      </w:r>
    </w:p>
    <w:p w14:paraId="29F047E4" w14:textId="77777777" w:rsidR="00634287" w:rsidRPr="00634287" w:rsidRDefault="00634287" w:rsidP="00634287">
      <w:pPr>
        <w:pStyle w:val="Textoindependiente"/>
        <w:rPr>
          <w:lang w:val="es-419" w:eastAsia="en-US"/>
        </w:rPr>
      </w:pPr>
    </w:p>
    <w:p w14:paraId="18D8D8F7" w14:textId="77777777" w:rsidR="00634287" w:rsidRPr="00634287" w:rsidRDefault="00634287" w:rsidP="00634287">
      <w:pPr>
        <w:pStyle w:val="Textoindependiente"/>
        <w:rPr>
          <w:lang w:val="es-ES" w:eastAsia="en-US"/>
        </w:rPr>
      </w:pPr>
    </w:p>
    <w:p w14:paraId="2D28F09C" w14:textId="6A6BA499" w:rsidR="008B688F" w:rsidRDefault="008B688F" w:rsidP="008B688F">
      <w:pPr>
        <w:pStyle w:val="Textoindependiente"/>
        <w:rPr>
          <w:lang w:val="es-ES"/>
        </w:rPr>
      </w:pPr>
    </w:p>
    <w:p w14:paraId="28FDFC45" w14:textId="54F00688" w:rsidR="009B7C6B" w:rsidRDefault="009B7C6B">
      <w:pPr>
        <w:rPr>
          <w:rFonts w:ascii="Arial" w:hAnsi="Arial" w:cs="Arial"/>
          <w:b/>
          <w:iCs/>
          <w:sz w:val="26"/>
          <w:szCs w:val="26"/>
        </w:rPr>
      </w:pPr>
    </w:p>
    <w:p w14:paraId="1C99BC07" w14:textId="72D19DD6" w:rsidR="00240F12" w:rsidRDefault="00240F12">
      <w:pPr>
        <w:rPr>
          <w:rFonts w:ascii="Arial" w:hAnsi="Arial" w:cs="Arial"/>
          <w:b/>
          <w:iCs/>
          <w:sz w:val="26"/>
          <w:szCs w:val="26"/>
        </w:rPr>
      </w:pPr>
    </w:p>
    <w:p w14:paraId="49E3C590" w14:textId="4744F4F6" w:rsidR="0048220D" w:rsidRDefault="0048220D" w:rsidP="008D47FE">
      <w:pPr>
        <w:pStyle w:val="Ttulo1"/>
        <w:spacing w:after="240"/>
      </w:pPr>
      <w:bookmarkStart w:id="46" w:name="_Toc121770845"/>
      <w:r>
        <w:t>Capitulo III Gestión de Bases de datos</w:t>
      </w:r>
      <w:bookmarkEnd w:id="46"/>
    </w:p>
    <w:p w14:paraId="3B765B35" w14:textId="738422B5" w:rsidR="009251CD" w:rsidRDefault="009251CD" w:rsidP="009251CD">
      <w:pPr>
        <w:pStyle w:val="Ttulo2"/>
      </w:pPr>
      <w:bookmarkStart w:id="47" w:name="_Toc121770846"/>
      <w:r>
        <w:t>Introducción</w:t>
      </w:r>
      <w:bookmarkEnd w:id="47"/>
      <w:r>
        <w:t xml:space="preserve"> </w:t>
      </w:r>
    </w:p>
    <w:p w14:paraId="2F346175" w14:textId="77777777" w:rsidR="009251CD" w:rsidRPr="009251CD" w:rsidRDefault="009251CD" w:rsidP="009251CD">
      <w:pPr>
        <w:pStyle w:val="Textoindependiente"/>
        <w:rPr>
          <w:lang w:val="es-ES"/>
        </w:rPr>
      </w:pPr>
    </w:p>
    <w:p w14:paraId="4CB8D613" w14:textId="7B6A1D56" w:rsidR="00240F12" w:rsidRDefault="009251CD" w:rsidP="009251CD">
      <w:pPr>
        <w:pStyle w:val="Ttulo2"/>
      </w:pPr>
      <w:bookmarkStart w:id="48" w:name="_Toc121770847"/>
      <w:r>
        <w:t>3.1 Modelo entidad relación</w:t>
      </w:r>
      <w:bookmarkEnd w:id="48"/>
    </w:p>
    <w:p w14:paraId="30F46B79" w14:textId="5A9D321F" w:rsidR="009251CD" w:rsidRPr="009251CD" w:rsidRDefault="009251CD" w:rsidP="009251CD">
      <w:pPr>
        <w:spacing w:after="100" w:afterAutospacing="1" w:line="360" w:lineRule="auto"/>
        <w:jc w:val="both"/>
        <w:rPr>
          <w:rFonts w:ascii="Arial" w:eastAsia="Times New Roman" w:hAnsi="Arial" w:cs="Arial"/>
          <w:sz w:val="24"/>
          <w:szCs w:val="24"/>
          <w:lang w:val="es-419"/>
        </w:rPr>
      </w:pPr>
      <w:r w:rsidRPr="009251CD">
        <w:rPr>
          <w:rFonts w:ascii="Arial" w:eastAsia="Times New Roman" w:hAnsi="Arial" w:cs="Arial"/>
          <w:sz w:val="24"/>
          <w:szCs w:val="24"/>
          <w:lang w:val="es-419"/>
        </w:rPr>
        <w:t>Un diagrama entidad-relación, también conocido como modelo entidad relación o ERD, es un tipo de diagrama de flujo que ilustra cómo las "entidades", como personas, objetos o conceptos, se relacionan entre sí dentro de un sistema</w:t>
      </w:r>
      <w:r>
        <w:rPr>
          <w:rFonts w:ascii="Arial" w:eastAsia="Times New Roman" w:hAnsi="Arial" w:cs="Arial"/>
          <w:sz w:val="24"/>
          <w:szCs w:val="24"/>
          <w:lang w:val="es-419"/>
        </w:rPr>
        <w:t xml:space="preserve"> </w:t>
      </w:r>
      <w:sdt>
        <w:sdtPr>
          <w:rPr>
            <w:rFonts w:ascii="Arial" w:eastAsia="Times New Roman" w:hAnsi="Arial" w:cs="Arial"/>
            <w:sz w:val="24"/>
            <w:szCs w:val="24"/>
            <w:lang w:val="es-419"/>
          </w:rPr>
          <w:id w:val="-1206723189"/>
          <w:citation/>
        </w:sdtPr>
        <w:sdtContent>
          <w:r>
            <w:rPr>
              <w:rFonts w:ascii="Arial" w:eastAsia="Times New Roman" w:hAnsi="Arial" w:cs="Arial"/>
              <w:sz w:val="24"/>
              <w:szCs w:val="24"/>
              <w:lang w:val="es-419"/>
            </w:rPr>
            <w:fldChar w:fldCharType="begin"/>
          </w:r>
          <w:r w:rsidRPr="009251CD">
            <w:rPr>
              <w:rFonts w:ascii="Arial" w:eastAsia="Times New Roman" w:hAnsi="Arial" w:cs="Arial"/>
              <w:sz w:val="24"/>
              <w:szCs w:val="24"/>
              <w:lang w:val="es-US"/>
            </w:rPr>
            <w:instrText xml:space="preserve"> CITATION Luc22 \l 1033 </w:instrText>
          </w:r>
          <w:r>
            <w:rPr>
              <w:rFonts w:ascii="Arial" w:eastAsia="Times New Roman" w:hAnsi="Arial" w:cs="Arial"/>
              <w:sz w:val="24"/>
              <w:szCs w:val="24"/>
              <w:lang w:val="es-419"/>
            </w:rPr>
            <w:fldChar w:fldCharType="separate"/>
          </w:r>
          <w:r w:rsidR="002434BD" w:rsidRPr="002434BD">
            <w:rPr>
              <w:rFonts w:ascii="Arial" w:eastAsia="Times New Roman" w:hAnsi="Arial" w:cs="Arial"/>
              <w:noProof/>
              <w:sz w:val="24"/>
              <w:szCs w:val="24"/>
              <w:lang w:val="es-US"/>
            </w:rPr>
            <w:t>(9)</w:t>
          </w:r>
          <w:r>
            <w:rPr>
              <w:rFonts w:ascii="Arial" w:eastAsia="Times New Roman" w:hAnsi="Arial" w:cs="Arial"/>
              <w:sz w:val="24"/>
              <w:szCs w:val="24"/>
              <w:lang w:val="es-419"/>
            </w:rPr>
            <w:fldChar w:fldCharType="end"/>
          </w:r>
        </w:sdtContent>
      </w:sdt>
      <w:r w:rsidRPr="009251CD">
        <w:rPr>
          <w:rFonts w:ascii="Arial" w:eastAsia="Times New Roman" w:hAnsi="Arial" w:cs="Arial"/>
          <w:sz w:val="24"/>
          <w:szCs w:val="24"/>
          <w:lang w:val="es-419"/>
        </w:rPr>
        <w:t>.</w:t>
      </w:r>
    </w:p>
    <w:p w14:paraId="30ABFF65" w14:textId="77777777" w:rsidR="009251CD" w:rsidRDefault="009251CD" w:rsidP="009251CD">
      <w:pPr>
        <w:pStyle w:val="Textoindependiente"/>
        <w:keepNext/>
        <w:jc w:val="center"/>
      </w:pPr>
      <w:r>
        <w:rPr>
          <w:noProof/>
          <w:lang w:val="es-ES"/>
        </w:rPr>
        <w:drawing>
          <wp:inline distT="0" distB="0" distL="0" distR="0" wp14:anchorId="3967526A" wp14:editId="3FC1731E">
            <wp:extent cx="5791835" cy="311848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91835" cy="3118485"/>
                    </a:xfrm>
                    <a:prstGeom prst="rect">
                      <a:avLst/>
                    </a:prstGeom>
                  </pic:spPr>
                </pic:pic>
              </a:graphicData>
            </a:graphic>
          </wp:inline>
        </w:drawing>
      </w:r>
    </w:p>
    <w:p w14:paraId="0EEBECFE" w14:textId="2D0EBD8A" w:rsidR="009251CD" w:rsidRPr="009251CD" w:rsidRDefault="009251CD" w:rsidP="009251CD">
      <w:pPr>
        <w:pStyle w:val="Descripcin"/>
        <w:jc w:val="center"/>
      </w:pPr>
      <w:r>
        <w:t xml:space="preserve">Imagen </w:t>
      </w:r>
      <w:r>
        <w:fldChar w:fldCharType="begin"/>
      </w:r>
      <w:r>
        <w:instrText xml:space="preserve"> SEQ Imagen \* ARABIC </w:instrText>
      </w:r>
      <w:r>
        <w:fldChar w:fldCharType="separate"/>
      </w:r>
      <w:r w:rsidR="00611A39">
        <w:rPr>
          <w:noProof/>
        </w:rPr>
        <w:t>8</w:t>
      </w:r>
      <w:r>
        <w:fldChar w:fldCharType="end"/>
      </w:r>
      <w:r>
        <w:t>:Modelo entidad relación</w:t>
      </w:r>
    </w:p>
    <w:p w14:paraId="50EC103F" w14:textId="77777777" w:rsidR="009251CD" w:rsidRDefault="009251CD">
      <w:pPr>
        <w:rPr>
          <w:rFonts w:ascii="Arial" w:hAnsi="Arial" w:cs="Arial"/>
          <w:b/>
          <w:iCs/>
          <w:sz w:val="26"/>
          <w:szCs w:val="26"/>
        </w:rPr>
      </w:pPr>
    </w:p>
    <w:p w14:paraId="5706A8E2" w14:textId="6F3134F8" w:rsidR="009251CD" w:rsidRDefault="00125974" w:rsidP="00125974">
      <w:pPr>
        <w:pStyle w:val="Ttulo2"/>
      </w:pPr>
      <w:bookmarkStart w:id="49" w:name="_Toc121770848"/>
      <w:r w:rsidRPr="00125974">
        <w:t xml:space="preserve">3.2 </w:t>
      </w:r>
      <w:r w:rsidR="000356A1">
        <w:t>Funciones agregadas de ventana</w:t>
      </w:r>
      <w:bookmarkEnd w:id="49"/>
      <w:r w:rsidRPr="00125974">
        <w:t xml:space="preserve"> </w:t>
      </w:r>
    </w:p>
    <w:p w14:paraId="617581AB" w14:textId="78C267BF" w:rsidR="00EC0F6D" w:rsidRDefault="00EC0F6D" w:rsidP="000356A1">
      <w:pPr>
        <w:spacing w:after="100" w:afterAutospacing="1" w:line="360" w:lineRule="auto"/>
        <w:jc w:val="both"/>
        <w:rPr>
          <w:rFonts w:ascii="Arial" w:eastAsia="Times New Roman" w:hAnsi="Arial" w:cs="Arial"/>
          <w:sz w:val="24"/>
          <w:szCs w:val="24"/>
          <w:lang w:val="es-419"/>
        </w:rPr>
      </w:pPr>
      <w:r w:rsidRPr="000356A1">
        <w:rPr>
          <w:rFonts w:ascii="Arial" w:eastAsia="Times New Roman" w:hAnsi="Arial" w:cs="Arial"/>
          <w:sz w:val="24"/>
          <w:szCs w:val="24"/>
          <w:lang w:val="es-419"/>
        </w:rPr>
        <w:t xml:space="preserve">Mostrar el nombre de los </w:t>
      </w:r>
      <w:r w:rsidR="000356A1" w:rsidRPr="000356A1">
        <w:rPr>
          <w:rFonts w:ascii="Arial" w:eastAsia="Times New Roman" w:hAnsi="Arial" w:cs="Arial"/>
          <w:sz w:val="24"/>
          <w:szCs w:val="24"/>
          <w:lang w:val="es-419"/>
        </w:rPr>
        <w:t>usuarios,</w:t>
      </w:r>
      <w:r w:rsidRPr="000356A1">
        <w:rPr>
          <w:rFonts w:ascii="Arial" w:eastAsia="Times New Roman" w:hAnsi="Arial" w:cs="Arial"/>
          <w:sz w:val="24"/>
          <w:szCs w:val="24"/>
          <w:lang w:val="es-419"/>
        </w:rPr>
        <w:t xml:space="preserve"> así como la cantidad de preguntas que realizan en el sistema.</w:t>
      </w:r>
    </w:p>
    <w:p w14:paraId="709E31BF" w14:textId="77777777" w:rsidR="007339CB" w:rsidRDefault="000356A1" w:rsidP="007339CB">
      <w:pPr>
        <w:keepNext/>
        <w:spacing w:after="100" w:afterAutospacing="1" w:line="360" w:lineRule="auto"/>
        <w:jc w:val="center"/>
      </w:pPr>
      <w:r>
        <w:rPr>
          <w:rFonts w:ascii="Arial" w:eastAsia="Times New Roman" w:hAnsi="Arial" w:cs="Arial"/>
          <w:noProof/>
          <w:sz w:val="24"/>
          <w:szCs w:val="24"/>
          <w:lang w:val="es-419"/>
        </w:rPr>
        <w:drawing>
          <wp:inline distT="0" distB="0" distL="0" distR="0" wp14:anchorId="6CC8FBF9" wp14:editId="352FD400">
            <wp:extent cx="5657850" cy="4857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8">
                      <a:extLst>
                        <a:ext uri="{28A0092B-C50C-407E-A947-70E740481C1C}">
                          <a14:useLocalDpi xmlns:a14="http://schemas.microsoft.com/office/drawing/2010/main" val="0"/>
                        </a:ext>
                      </a:extLst>
                    </a:blip>
                    <a:stretch>
                      <a:fillRect/>
                    </a:stretch>
                  </pic:blipFill>
                  <pic:spPr>
                    <a:xfrm>
                      <a:off x="0" y="0"/>
                      <a:ext cx="5657850" cy="485775"/>
                    </a:xfrm>
                    <a:prstGeom prst="rect">
                      <a:avLst/>
                    </a:prstGeom>
                  </pic:spPr>
                </pic:pic>
              </a:graphicData>
            </a:graphic>
          </wp:inline>
        </w:drawing>
      </w:r>
    </w:p>
    <w:p w14:paraId="1545E04E" w14:textId="6A0014D0" w:rsidR="00EC0F6D" w:rsidRPr="000356A1" w:rsidRDefault="007339CB" w:rsidP="007339CB">
      <w:pPr>
        <w:pStyle w:val="Descripcin"/>
        <w:jc w:val="center"/>
        <w:rPr>
          <w:rFonts w:ascii="Arial" w:eastAsia="Times New Roman" w:hAnsi="Arial" w:cs="Arial"/>
          <w:lang w:val="es-419"/>
        </w:rPr>
      </w:pPr>
      <w:r>
        <w:t xml:space="preserve">Imagen </w:t>
      </w:r>
      <w:r>
        <w:fldChar w:fldCharType="begin"/>
      </w:r>
      <w:r>
        <w:instrText xml:space="preserve"> SEQ Imagen \* ARABIC </w:instrText>
      </w:r>
      <w:r>
        <w:fldChar w:fldCharType="separate"/>
      </w:r>
      <w:r w:rsidR="00611A39">
        <w:rPr>
          <w:noProof/>
        </w:rPr>
        <w:t>9</w:t>
      </w:r>
      <w:r>
        <w:fldChar w:fldCharType="end"/>
      </w:r>
      <w:r>
        <w:t>: Ejemplo de código de una función agregada de ventana</w:t>
      </w:r>
    </w:p>
    <w:p w14:paraId="49AF1FD2" w14:textId="26B6AA66" w:rsidR="00125974" w:rsidRPr="00125974" w:rsidRDefault="00125974" w:rsidP="00125974">
      <w:pPr>
        <w:pStyle w:val="Ttulo2"/>
      </w:pPr>
      <w:bookmarkStart w:id="50" w:name="_Toc121770849"/>
      <w:r>
        <w:t xml:space="preserve">3.3 </w:t>
      </w:r>
      <w:proofErr w:type="spellStart"/>
      <w:r>
        <w:t>Triggers</w:t>
      </w:r>
      <w:bookmarkEnd w:id="50"/>
      <w:proofErr w:type="spellEnd"/>
    </w:p>
    <w:p w14:paraId="31044CDF" w14:textId="77777777" w:rsidR="007339CB" w:rsidRDefault="007339CB" w:rsidP="007339CB">
      <w:pPr>
        <w:keepNext/>
        <w:jc w:val="center"/>
      </w:pPr>
      <w:r>
        <w:rPr>
          <w:rFonts w:ascii="Arial" w:hAnsi="Arial" w:cs="Arial"/>
          <w:b/>
          <w:iCs/>
          <w:noProof/>
          <w:sz w:val="26"/>
          <w:szCs w:val="26"/>
        </w:rPr>
        <w:drawing>
          <wp:inline distT="0" distB="0" distL="0" distR="0" wp14:anchorId="17CDA1F6" wp14:editId="75E7B442">
            <wp:extent cx="5314950" cy="34480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9">
                      <a:extLst>
                        <a:ext uri="{28A0092B-C50C-407E-A947-70E740481C1C}">
                          <a14:useLocalDpi xmlns:a14="http://schemas.microsoft.com/office/drawing/2010/main" val="0"/>
                        </a:ext>
                      </a:extLst>
                    </a:blip>
                    <a:stretch>
                      <a:fillRect/>
                    </a:stretch>
                  </pic:blipFill>
                  <pic:spPr>
                    <a:xfrm>
                      <a:off x="0" y="0"/>
                      <a:ext cx="5314950" cy="3448050"/>
                    </a:xfrm>
                    <a:prstGeom prst="rect">
                      <a:avLst/>
                    </a:prstGeom>
                  </pic:spPr>
                </pic:pic>
              </a:graphicData>
            </a:graphic>
          </wp:inline>
        </w:drawing>
      </w:r>
    </w:p>
    <w:p w14:paraId="0363F1E5" w14:textId="7DC8E036" w:rsidR="009251CD" w:rsidRDefault="007339CB" w:rsidP="007339CB">
      <w:pPr>
        <w:pStyle w:val="Descripcin"/>
        <w:jc w:val="center"/>
        <w:rPr>
          <w:rFonts w:ascii="Arial" w:hAnsi="Arial" w:cs="Arial"/>
          <w:b/>
          <w:iCs w:val="0"/>
          <w:sz w:val="26"/>
          <w:szCs w:val="26"/>
        </w:rPr>
      </w:pPr>
      <w:r>
        <w:t xml:space="preserve">Imagen </w:t>
      </w:r>
      <w:r>
        <w:fldChar w:fldCharType="begin"/>
      </w:r>
      <w:r>
        <w:instrText xml:space="preserve"> SEQ Imagen \* ARABIC </w:instrText>
      </w:r>
      <w:r>
        <w:fldChar w:fldCharType="separate"/>
      </w:r>
      <w:r w:rsidR="00611A39">
        <w:rPr>
          <w:noProof/>
        </w:rPr>
        <w:t>10</w:t>
      </w:r>
      <w:r>
        <w:fldChar w:fldCharType="end"/>
      </w:r>
      <w:r>
        <w:t xml:space="preserve">: Ejemplo de código de </w:t>
      </w:r>
      <w:proofErr w:type="spellStart"/>
      <w:r>
        <w:t>Triggers</w:t>
      </w:r>
      <w:proofErr w:type="spellEnd"/>
    </w:p>
    <w:p w14:paraId="7182F9BA" w14:textId="08241C53" w:rsidR="009251CD" w:rsidRDefault="009251CD">
      <w:pPr>
        <w:rPr>
          <w:rFonts w:ascii="Arial" w:hAnsi="Arial" w:cs="Arial"/>
          <w:b/>
          <w:iCs/>
          <w:sz w:val="26"/>
          <w:szCs w:val="26"/>
        </w:rPr>
      </w:pPr>
    </w:p>
    <w:p w14:paraId="6C5F3E18" w14:textId="1431424D" w:rsidR="009251CD" w:rsidRDefault="009251CD">
      <w:pPr>
        <w:rPr>
          <w:rFonts w:ascii="Arial" w:hAnsi="Arial" w:cs="Arial"/>
          <w:b/>
          <w:iCs/>
          <w:sz w:val="26"/>
          <w:szCs w:val="26"/>
        </w:rPr>
      </w:pPr>
    </w:p>
    <w:p w14:paraId="40C93BCB" w14:textId="2480549C" w:rsidR="009251CD" w:rsidRDefault="009251CD">
      <w:pPr>
        <w:rPr>
          <w:rFonts w:ascii="Arial" w:hAnsi="Arial" w:cs="Arial"/>
          <w:b/>
          <w:iCs/>
          <w:sz w:val="26"/>
          <w:szCs w:val="26"/>
        </w:rPr>
      </w:pPr>
    </w:p>
    <w:p w14:paraId="6A3ABAFD" w14:textId="5D1F92A1" w:rsidR="009251CD" w:rsidRDefault="009251CD">
      <w:pPr>
        <w:rPr>
          <w:rFonts w:ascii="Arial" w:hAnsi="Arial" w:cs="Arial"/>
          <w:b/>
          <w:iCs/>
          <w:sz w:val="26"/>
          <w:szCs w:val="26"/>
        </w:rPr>
      </w:pPr>
    </w:p>
    <w:p w14:paraId="1F49024E" w14:textId="262B7BC5" w:rsidR="009251CD" w:rsidRDefault="009251CD">
      <w:pPr>
        <w:rPr>
          <w:rFonts w:ascii="Arial" w:hAnsi="Arial" w:cs="Arial"/>
          <w:b/>
          <w:iCs/>
          <w:sz w:val="26"/>
          <w:szCs w:val="26"/>
        </w:rPr>
      </w:pPr>
    </w:p>
    <w:p w14:paraId="6D37EC50" w14:textId="269F173F" w:rsidR="009251CD" w:rsidRDefault="009251CD">
      <w:pPr>
        <w:rPr>
          <w:rFonts w:ascii="Arial" w:hAnsi="Arial" w:cs="Arial"/>
          <w:b/>
          <w:iCs/>
          <w:sz w:val="26"/>
          <w:szCs w:val="26"/>
        </w:rPr>
      </w:pPr>
    </w:p>
    <w:p w14:paraId="404B8A9A" w14:textId="57855ED5" w:rsidR="009251CD" w:rsidRDefault="009251CD">
      <w:pPr>
        <w:rPr>
          <w:rFonts w:ascii="Arial" w:hAnsi="Arial" w:cs="Arial"/>
          <w:b/>
          <w:iCs/>
          <w:sz w:val="26"/>
          <w:szCs w:val="26"/>
        </w:rPr>
      </w:pPr>
    </w:p>
    <w:p w14:paraId="3293E5FA" w14:textId="398FA216" w:rsidR="009251CD" w:rsidRDefault="009251CD">
      <w:pPr>
        <w:rPr>
          <w:rFonts w:ascii="Arial" w:hAnsi="Arial" w:cs="Arial"/>
          <w:b/>
          <w:iCs/>
          <w:sz w:val="26"/>
          <w:szCs w:val="26"/>
        </w:rPr>
      </w:pPr>
    </w:p>
    <w:p w14:paraId="5649E994" w14:textId="5A83968A" w:rsidR="009251CD" w:rsidRDefault="009251CD">
      <w:pPr>
        <w:rPr>
          <w:rFonts w:ascii="Arial" w:hAnsi="Arial" w:cs="Arial"/>
          <w:b/>
          <w:iCs/>
          <w:sz w:val="26"/>
          <w:szCs w:val="26"/>
        </w:rPr>
      </w:pPr>
    </w:p>
    <w:p w14:paraId="05330201" w14:textId="364546B8" w:rsidR="009251CD" w:rsidRDefault="009251CD">
      <w:pPr>
        <w:rPr>
          <w:rFonts w:ascii="Arial" w:hAnsi="Arial" w:cs="Arial"/>
          <w:b/>
          <w:iCs/>
          <w:sz w:val="26"/>
          <w:szCs w:val="26"/>
        </w:rPr>
      </w:pPr>
    </w:p>
    <w:p w14:paraId="1AB6C76E" w14:textId="5938B4E8" w:rsidR="009251CD" w:rsidRDefault="009251CD">
      <w:pPr>
        <w:rPr>
          <w:rFonts w:ascii="Arial" w:hAnsi="Arial" w:cs="Arial"/>
          <w:b/>
          <w:iCs/>
          <w:sz w:val="26"/>
          <w:szCs w:val="26"/>
        </w:rPr>
      </w:pPr>
    </w:p>
    <w:p w14:paraId="6F810ABC" w14:textId="7C326564" w:rsidR="009251CD" w:rsidRDefault="009251CD">
      <w:pPr>
        <w:rPr>
          <w:rFonts w:ascii="Arial" w:hAnsi="Arial" w:cs="Arial"/>
          <w:b/>
          <w:iCs/>
          <w:sz w:val="26"/>
          <w:szCs w:val="26"/>
        </w:rPr>
      </w:pPr>
    </w:p>
    <w:p w14:paraId="61D0A3B3" w14:textId="77777777" w:rsidR="009251CD" w:rsidRDefault="009251CD">
      <w:pPr>
        <w:rPr>
          <w:rFonts w:ascii="Arial" w:hAnsi="Arial" w:cs="Arial"/>
          <w:b/>
          <w:iCs/>
          <w:sz w:val="26"/>
          <w:szCs w:val="26"/>
        </w:rPr>
      </w:pPr>
    </w:p>
    <w:p w14:paraId="20D2A561" w14:textId="06AE6A71" w:rsidR="00600ADC" w:rsidRDefault="00600ADC" w:rsidP="00183404">
      <w:pPr>
        <w:pStyle w:val="Ttulo1"/>
        <w:rPr>
          <w:i/>
          <w:color w:val="0000FF"/>
          <w:sz w:val="24"/>
          <w:szCs w:val="24"/>
        </w:rPr>
      </w:pPr>
      <w:bookmarkStart w:id="51" w:name="_Toc118910702"/>
      <w:bookmarkStart w:id="52" w:name="_Toc121770850"/>
      <w:r>
        <w:t>Conclusiones generales</w:t>
      </w:r>
      <w:bookmarkEnd w:id="51"/>
      <w:bookmarkEnd w:id="52"/>
      <w:r>
        <w:t xml:space="preserve"> </w:t>
      </w:r>
    </w:p>
    <w:p w14:paraId="4C1F32A9" w14:textId="77777777" w:rsidR="00183404" w:rsidRPr="00183404" w:rsidRDefault="00183404" w:rsidP="00183404"/>
    <w:p w14:paraId="3BBFD957" w14:textId="3E33E100" w:rsidR="00600ADC" w:rsidRDefault="006859CA" w:rsidP="006859CA">
      <w:pPr>
        <w:pStyle w:val="Ttulo1"/>
        <w:rPr>
          <w:rFonts w:cs="Arial"/>
          <w:iCs/>
        </w:rPr>
      </w:pPr>
      <w:r>
        <w:rPr>
          <w:rFonts w:cs="Arial"/>
          <w:i/>
          <w:iCs/>
          <w:color w:val="0000FF"/>
          <w:sz w:val="24"/>
          <w:szCs w:val="24"/>
        </w:rPr>
        <w:br w:type="page"/>
      </w:r>
      <w:bookmarkStart w:id="53" w:name="_Toc118910703"/>
      <w:bookmarkStart w:id="54" w:name="_Toc121770851"/>
      <w:r w:rsidRPr="006859CA">
        <w:lastRenderedPageBreak/>
        <w:t>Recomendaciones</w:t>
      </w:r>
      <w:bookmarkEnd w:id="53"/>
      <w:bookmarkEnd w:id="54"/>
      <w:r w:rsidRPr="006859CA">
        <w:t xml:space="preserve"> </w:t>
      </w:r>
    </w:p>
    <w:p w14:paraId="4A01C58F" w14:textId="77777777" w:rsidR="00600ADC" w:rsidRDefault="00600ADC">
      <w:pPr>
        <w:rPr>
          <w:rFonts w:ascii="Arial" w:hAnsi="Arial" w:cs="Arial"/>
          <w:b/>
          <w:iCs/>
        </w:rPr>
      </w:pPr>
    </w:p>
    <w:p w14:paraId="4104C874" w14:textId="77777777" w:rsidR="006859CA" w:rsidRDefault="006859CA" w:rsidP="006859CA">
      <w:pPr>
        <w:spacing w:after="0" w:line="360" w:lineRule="auto"/>
        <w:jc w:val="both"/>
        <w:rPr>
          <w:rFonts w:ascii="Arial" w:hAnsi="Arial" w:cs="Arial"/>
          <w:i/>
          <w:iCs/>
          <w:color w:val="0000FF"/>
          <w:sz w:val="24"/>
          <w:szCs w:val="24"/>
        </w:rPr>
      </w:pPr>
      <w:r>
        <w:rPr>
          <w:rFonts w:ascii="Arial" w:hAnsi="Arial" w:cs="Arial"/>
          <w:i/>
          <w:iCs/>
          <w:color w:val="0000FF"/>
          <w:sz w:val="24"/>
          <w:szCs w:val="24"/>
        </w:rPr>
        <w:t>[Los párrafos se escribirán en Arial a 11 puntos y con espaciado 1,5 y con texto justificado y una línea en blanco como separador]</w:t>
      </w:r>
    </w:p>
    <w:p w14:paraId="6F8AEB3F" w14:textId="77777777" w:rsidR="00600ADC" w:rsidRDefault="00600ADC">
      <w:pPr>
        <w:rPr>
          <w:rFonts w:ascii="Arial" w:hAnsi="Arial" w:cs="Arial"/>
          <w:b/>
          <w:iCs/>
        </w:rPr>
      </w:pPr>
    </w:p>
    <w:p w14:paraId="3F6FB950" w14:textId="77777777" w:rsidR="00600ADC" w:rsidRDefault="00600ADC">
      <w:pPr>
        <w:rPr>
          <w:rFonts w:ascii="Arial" w:hAnsi="Arial" w:cs="Arial"/>
          <w:b/>
          <w:iCs/>
        </w:rPr>
      </w:pPr>
    </w:p>
    <w:p w14:paraId="3C24FB6B" w14:textId="77777777" w:rsidR="00600ADC" w:rsidRDefault="00600ADC">
      <w:pPr>
        <w:rPr>
          <w:rFonts w:ascii="Arial" w:hAnsi="Arial" w:cs="Arial"/>
          <w:b/>
          <w:iCs/>
        </w:rPr>
      </w:pPr>
    </w:p>
    <w:p w14:paraId="71CE0B0A" w14:textId="77777777" w:rsidR="00600ADC" w:rsidRDefault="00600ADC">
      <w:pPr>
        <w:rPr>
          <w:rFonts w:ascii="Arial" w:hAnsi="Arial" w:cs="Arial"/>
          <w:b/>
          <w:iCs/>
        </w:rPr>
      </w:pPr>
    </w:p>
    <w:p w14:paraId="088A704E" w14:textId="77777777" w:rsidR="00600ADC" w:rsidRDefault="00600ADC">
      <w:pPr>
        <w:rPr>
          <w:rFonts w:ascii="Arial" w:hAnsi="Arial" w:cs="Arial"/>
          <w:b/>
          <w:iCs/>
        </w:rPr>
      </w:pPr>
    </w:p>
    <w:p w14:paraId="42030294" w14:textId="77777777" w:rsidR="00600ADC" w:rsidRDefault="00600ADC">
      <w:pPr>
        <w:rPr>
          <w:rFonts w:ascii="Arial" w:hAnsi="Arial" w:cs="Arial"/>
          <w:b/>
          <w:iCs/>
        </w:rPr>
      </w:pPr>
    </w:p>
    <w:p w14:paraId="0886C1FC" w14:textId="77777777" w:rsidR="00600ADC" w:rsidRDefault="00600ADC">
      <w:pPr>
        <w:rPr>
          <w:rFonts w:ascii="Arial" w:hAnsi="Arial" w:cs="Arial"/>
          <w:b/>
          <w:iCs/>
        </w:rPr>
      </w:pPr>
    </w:p>
    <w:p w14:paraId="34CC8856" w14:textId="77777777" w:rsidR="00600ADC" w:rsidRDefault="00600ADC">
      <w:pPr>
        <w:rPr>
          <w:rFonts w:ascii="Arial" w:hAnsi="Arial" w:cs="Arial"/>
          <w:b/>
          <w:iCs/>
        </w:rPr>
      </w:pPr>
    </w:p>
    <w:p w14:paraId="25971007" w14:textId="77777777" w:rsidR="00600ADC" w:rsidRDefault="00600ADC">
      <w:pPr>
        <w:rPr>
          <w:rFonts w:ascii="Arial" w:hAnsi="Arial" w:cs="Arial"/>
          <w:b/>
          <w:iCs/>
        </w:rPr>
      </w:pPr>
    </w:p>
    <w:p w14:paraId="2F4EACA5" w14:textId="77777777" w:rsidR="00600ADC" w:rsidRDefault="00600ADC">
      <w:pPr>
        <w:rPr>
          <w:rFonts w:ascii="Arial" w:hAnsi="Arial" w:cs="Arial"/>
          <w:b/>
          <w:iCs/>
        </w:rPr>
      </w:pPr>
    </w:p>
    <w:p w14:paraId="7841F015" w14:textId="77777777" w:rsidR="00600ADC" w:rsidRDefault="00600ADC">
      <w:pPr>
        <w:rPr>
          <w:rFonts w:ascii="Arial" w:hAnsi="Arial" w:cs="Arial"/>
          <w:b/>
          <w:iCs/>
        </w:rPr>
      </w:pPr>
    </w:p>
    <w:p w14:paraId="14A45409" w14:textId="77777777" w:rsidR="00600ADC" w:rsidRDefault="00600ADC">
      <w:pPr>
        <w:rPr>
          <w:rFonts w:ascii="Arial" w:hAnsi="Arial" w:cs="Arial"/>
          <w:b/>
          <w:iCs/>
        </w:rPr>
      </w:pPr>
    </w:p>
    <w:p w14:paraId="7F38A13A" w14:textId="77777777" w:rsidR="00600ADC" w:rsidRDefault="00600ADC">
      <w:pPr>
        <w:rPr>
          <w:rFonts w:ascii="Arial" w:hAnsi="Arial" w:cs="Arial"/>
          <w:b/>
          <w:iCs/>
        </w:rPr>
      </w:pPr>
    </w:p>
    <w:p w14:paraId="3A8E249C" w14:textId="77777777" w:rsidR="00600ADC" w:rsidRDefault="00600ADC">
      <w:pPr>
        <w:rPr>
          <w:rFonts w:ascii="Arial" w:hAnsi="Arial" w:cs="Arial"/>
          <w:b/>
          <w:iCs/>
        </w:rPr>
      </w:pPr>
    </w:p>
    <w:p w14:paraId="7A1F35EE" w14:textId="77777777" w:rsidR="00600ADC" w:rsidRDefault="00600ADC">
      <w:pPr>
        <w:rPr>
          <w:rFonts w:ascii="Arial" w:hAnsi="Arial" w:cs="Arial"/>
          <w:b/>
          <w:iCs/>
        </w:rPr>
      </w:pPr>
    </w:p>
    <w:p w14:paraId="1A64F3AF" w14:textId="77777777" w:rsidR="00600ADC" w:rsidRDefault="00600ADC">
      <w:pPr>
        <w:rPr>
          <w:rFonts w:ascii="Arial" w:hAnsi="Arial" w:cs="Arial"/>
          <w:b/>
          <w:iCs/>
        </w:rPr>
      </w:pPr>
    </w:p>
    <w:p w14:paraId="2DE53CBE" w14:textId="77777777" w:rsidR="00600ADC" w:rsidRDefault="00600ADC">
      <w:pPr>
        <w:rPr>
          <w:rFonts w:ascii="Arial" w:hAnsi="Arial" w:cs="Arial"/>
          <w:b/>
          <w:iCs/>
        </w:rPr>
      </w:pPr>
    </w:p>
    <w:p w14:paraId="4E581964" w14:textId="77777777" w:rsidR="00600ADC" w:rsidRDefault="00600ADC">
      <w:pPr>
        <w:rPr>
          <w:rFonts w:ascii="Arial" w:hAnsi="Arial" w:cs="Arial"/>
          <w:b/>
          <w:iCs/>
        </w:rPr>
      </w:pPr>
    </w:p>
    <w:p w14:paraId="24D2FF66" w14:textId="77777777" w:rsidR="00600ADC" w:rsidRDefault="00600ADC">
      <w:pPr>
        <w:rPr>
          <w:rFonts w:ascii="Arial" w:hAnsi="Arial" w:cs="Arial"/>
          <w:b/>
          <w:iCs/>
        </w:rPr>
      </w:pPr>
    </w:p>
    <w:p w14:paraId="4D9CBF60" w14:textId="77777777" w:rsidR="00600ADC" w:rsidRDefault="00600ADC">
      <w:pPr>
        <w:rPr>
          <w:rFonts w:ascii="Arial" w:hAnsi="Arial" w:cs="Arial"/>
          <w:b/>
          <w:iCs/>
        </w:rPr>
      </w:pPr>
    </w:p>
    <w:p w14:paraId="11669F1E" w14:textId="77777777" w:rsidR="00600ADC" w:rsidRDefault="00600ADC">
      <w:pPr>
        <w:rPr>
          <w:rFonts w:ascii="Arial" w:hAnsi="Arial" w:cs="Arial"/>
          <w:b/>
          <w:iCs/>
        </w:rPr>
      </w:pPr>
    </w:p>
    <w:p w14:paraId="28F30230" w14:textId="77777777" w:rsidR="00600ADC" w:rsidRDefault="00600ADC">
      <w:pPr>
        <w:rPr>
          <w:rFonts w:ascii="Arial" w:hAnsi="Arial" w:cs="Arial"/>
          <w:b/>
          <w:iCs/>
        </w:rPr>
      </w:pPr>
    </w:p>
    <w:p w14:paraId="12843CFB" w14:textId="77777777" w:rsidR="00600ADC" w:rsidRDefault="00600ADC">
      <w:pPr>
        <w:spacing w:after="0" w:line="340" w:lineRule="atLeast"/>
        <w:jc w:val="both"/>
        <w:rPr>
          <w:rFonts w:ascii="Times New Roman" w:eastAsia="Times New Roman" w:hAnsi="Times New Roman"/>
          <w:color w:val="000000"/>
          <w:szCs w:val="20"/>
          <w:lang w:eastAsia="de-DE"/>
        </w:rPr>
      </w:pPr>
    </w:p>
    <w:bookmarkStart w:id="55" w:name="_Toc121770852" w:displacedByCustomXml="next"/>
    <w:sdt>
      <w:sdtPr>
        <w:rPr>
          <w:rFonts w:ascii="Calibri" w:eastAsia="Calibri" w:hAnsi="Calibri" w:cs="Times New Roman"/>
          <w:b w:val="0"/>
          <w:bCs w:val="0"/>
          <w:kern w:val="0"/>
          <w:sz w:val="22"/>
          <w:szCs w:val="22"/>
        </w:rPr>
        <w:id w:val="-913318653"/>
        <w:docPartObj>
          <w:docPartGallery w:val="Bibliographies"/>
          <w:docPartUnique/>
        </w:docPartObj>
      </w:sdtPr>
      <w:sdtContent>
        <w:p w14:paraId="38DD24B8" w14:textId="1FC0219E" w:rsidR="00240F12" w:rsidRDefault="00240F12">
          <w:pPr>
            <w:pStyle w:val="Ttulo1"/>
          </w:pPr>
          <w:r>
            <w:t xml:space="preserve">Referencias </w:t>
          </w:r>
          <w:r w:rsidRPr="0072498A">
            <w:t>Bibliográficas</w:t>
          </w:r>
          <w:bookmarkEnd w:id="55"/>
        </w:p>
        <w:sdt>
          <w:sdtPr>
            <w:id w:val="-573587230"/>
            <w:bibliography/>
          </w:sdtPr>
          <w:sdtContent>
            <w:p w14:paraId="04EEBE98" w14:textId="77777777" w:rsidR="002434BD" w:rsidRDefault="00240F12" w:rsidP="002434BD">
              <w:pPr>
                <w:pStyle w:val="Bibliografa"/>
                <w:rPr>
                  <w:b/>
                  <w:bCs/>
                  <w:noProof/>
                  <w:sz w:val="24"/>
                  <w:szCs w:val="24"/>
                </w:rPr>
              </w:pPr>
              <w:r>
                <w:fldChar w:fldCharType="begin"/>
              </w:r>
              <w:r>
                <w:instrText>BIBLIOGRAPHY</w:instrText>
              </w:r>
              <w:r>
                <w:fldChar w:fldCharType="separate"/>
              </w:r>
              <w:r w:rsidR="002434BD">
                <w:rPr>
                  <w:noProof/>
                </w:rPr>
                <w:t xml:space="preserve">1. </w:t>
              </w:r>
              <w:r w:rsidR="002434BD">
                <w:rPr>
                  <w:b/>
                  <w:bCs/>
                  <w:i/>
                  <w:iCs/>
                  <w:noProof/>
                </w:rPr>
                <w:t xml:space="preserve">Enciclopedia Cubana. Ecured. </w:t>
              </w:r>
              <w:r w:rsidR="002434BD">
                <w:rPr>
                  <w:b/>
                  <w:bCs/>
                  <w:noProof/>
                </w:rPr>
                <w:t>[En línea] [Citado el: 21 de Mayo de 2021.] https://www.ecured.cu/Informatizaci%C3%B3n_de_la_Sociedad_en_Cuba.</w:t>
              </w:r>
            </w:p>
            <w:p w14:paraId="56127501" w14:textId="77777777" w:rsidR="002434BD" w:rsidRDefault="002434BD" w:rsidP="002434BD">
              <w:pPr>
                <w:pStyle w:val="Bibliografa"/>
                <w:rPr>
                  <w:b/>
                  <w:bCs/>
                  <w:noProof/>
                </w:rPr>
              </w:pPr>
              <w:r>
                <w:rPr>
                  <w:b/>
                  <w:bCs/>
                  <w:noProof/>
                </w:rPr>
                <w:t xml:space="preserve">2. proyectosagiles.org. </w:t>
              </w:r>
              <w:r>
                <w:rPr>
                  <w:b/>
                  <w:bCs/>
                  <w:i/>
                  <w:iCs/>
                  <w:noProof/>
                </w:rPr>
                <w:t xml:space="preserve">Qué es SCRUM. </w:t>
              </w:r>
              <w:r>
                <w:rPr>
                  <w:b/>
                  <w:bCs/>
                  <w:noProof/>
                </w:rPr>
                <w:t>[En línea] [Citado el: 5 de Noviembre de 2022.] https://proyectosagiles.org/que-es-scrum/.</w:t>
              </w:r>
            </w:p>
            <w:p w14:paraId="1D1F9283" w14:textId="77777777" w:rsidR="002434BD" w:rsidRDefault="002434BD" w:rsidP="002434BD">
              <w:pPr>
                <w:pStyle w:val="Bibliografa"/>
                <w:rPr>
                  <w:b/>
                  <w:bCs/>
                  <w:noProof/>
                </w:rPr>
              </w:pPr>
              <w:r>
                <w:rPr>
                  <w:b/>
                  <w:bCs/>
                  <w:noProof/>
                </w:rPr>
                <w:t xml:space="preserve">3. Software para diagramas de contexto. </w:t>
              </w:r>
              <w:r>
                <w:rPr>
                  <w:b/>
                  <w:bCs/>
                  <w:i/>
                  <w:iCs/>
                  <w:noProof/>
                </w:rPr>
                <w:t xml:space="preserve">Lucidchart. </w:t>
              </w:r>
              <w:r>
                <w:rPr>
                  <w:b/>
                  <w:bCs/>
                  <w:noProof/>
                </w:rPr>
                <w:t>[En línea] [Citado el: 7 de Noviembre de 22.] https://www.lucidchart.com/pages/es/ejemplos/software-para-diagramas-de-contexto.</w:t>
              </w:r>
            </w:p>
            <w:p w14:paraId="5F447BB0" w14:textId="77777777" w:rsidR="002434BD" w:rsidRDefault="002434BD" w:rsidP="002434BD">
              <w:pPr>
                <w:pStyle w:val="Bibliografa"/>
                <w:rPr>
                  <w:b/>
                  <w:bCs/>
                  <w:noProof/>
                </w:rPr>
              </w:pPr>
              <w:r>
                <w:rPr>
                  <w:b/>
                  <w:bCs/>
                  <w:noProof/>
                </w:rPr>
                <w:t xml:space="preserve">4. virtual umng. </w:t>
              </w:r>
              <w:r>
                <w:rPr>
                  <w:b/>
                  <w:bCs/>
                  <w:i/>
                  <w:iCs/>
                  <w:noProof/>
                </w:rPr>
                <w:t xml:space="preserve">Identificación de requerimientos. </w:t>
              </w:r>
              <w:r>
                <w:rPr>
                  <w:b/>
                  <w:bCs/>
                  <w:noProof/>
                </w:rPr>
                <w:t>[En línea] [Citado el: 2022 de 12 de 12.] https://virtual.umng.edu.co/distancia/ecosistema/odin/odin_desktop.php?path=Li4vb3Zhcy9pbmdlbmllcmlhX2luZm9ybWF0aWNhL2luZ2VuaWVyaWFfZGVfcmVxdWVyaW1pZW50b3MvdW5pZGFkXzEv#:~:text=T%C3%A9cnica%3A%20forma%20para%20obtener%20los,historias%20de%20usuario%2C%20e.</w:t>
              </w:r>
            </w:p>
            <w:p w14:paraId="6149EF72" w14:textId="77777777" w:rsidR="002434BD" w:rsidRDefault="002434BD" w:rsidP="002434BD">
              <w:pPr>
                <w:pStyle w:val="Bibliografa"/>
                <w:rPr>
                  <w:b/>
                  <w:bCs/>
                  <w:noProof/>
                </w:rPr>
              </w:pPr>
              <w:r>
                <w:rPr>
                  <w:b/>
                  <w:bCs/>
                  <w:noProof/>
                </w:rPr>
                <w:t xml:space="preserve">5. myservername.com. Las 10 técnicas de obtención de requisitos más comunes. </w:t>
              </w:r>
              <w:r>
                <w:rPr>
                  <w:b/>
                  <w:bCs/>
                  <w:i/>
                  <w:iCs/>
                  <w:noProof/>
                </w:rPr>
                <w:t xml:space="preserve">myservername.com. </w:t>
              </w:r>
              <w:r>
                <w:rPr>
                  <w:b/>
                  <w:bCs/>
                  <w:noProof/>
                </w:rPr>
                <w:t>[En línea] https://spa.myservername.com/top-10-most-common-requirements-elicitation-techniques.</w:t>
              </w:r>
            </w:p>
            <w:p w14:paraId="6C73C074" w14:textId="77777777" w:rsidR="002434BD" w:rsidRDefault="002434BD" w:rsidP="002434BD">
              <w:pPr>
                <w:pStyle w:val="Bibliografa"/>
                <w:rPr>
                  <w:b/>
                  <w:bCs/>
                  <w:noProof/>
                </w:rPr>
              </w:pPr>
              <w:r>
                <w:rPr>
                  <w:b/>
                  <w:bCs/>
                  <w:noProof/>
                </w:rPr>
                <w:t xml:space="preserve">6. Requerimientos funcionales: Ejemplos. </w:t>
              </w:r>
              <w:r>
                <w:rPr>
                  <w:b/>
                  <w:bCs/>
                  <w:i/>
                  <w:iCs/>
                  <w:noProof/>
                </w:rPr>
                <w:t xml:space="preserve">PMOinformatica. </w:t>
              </w:r>
              <w:r>
                <w:rPr>
                  <w:b/>
                  <w:bCs/>
                  <w:noProof/>
                </w:rPr>
                <w:t>[En línea] [Citado el: 2021 de Julio de 8.] http://www.pmoinformatica.com/2017/02/requerimientos-funcionales-ejemplos.html..</w:t>
              </w:r>
            </w:p>
            <w:p w14:paraId="2FAB0C64" w14:textId="77777777" w:rsidR="002434BD" w:rsidRDefault="002434BD" w:rsidP="002434BD">
              <w:pPr>
                <w:pStyle w:val="Bibliografa"/>
                <w:rPr>
                  <w:b/>
                  <w:bCs/>
                  <w:noProof/>
                </w:rPr>
              </w:pPr>
              <w:r>
                <w:rPr>
                  <w:b/>
                  <w:bCs/>
                  <w:noProof/>
                </w:rPr>
                <w:t xml:space="preserve">7. Requerimientos Funcionales y No Funcionales, ejemplos y tips. </w:t>
              </w:r>
              <w:r>
                <w:rPr>
                  <w:b/>
                  <w:bCs/>
                  <w:i/>
                  <w:iCs/>
                  <w:noProof/>
                </w:rPr>
                <w:t xml:space="preserve">Medium. </w:t>
              </w:r>
              <w:r>
                <w:rPr>
                  <w:b/>
                  <w:bCs/>
                  <w:noProof/>
                </w:rPr>
                <w:t>[En línea] [Citado el: 2021 de Julio de 8.] https://medium.com/@requeridosblog/requerimientos-funcionales-y-no-funcionales-ejemplos-y-tips-aa31cb59b22a..</w:t>
              </w:r>
            </w:p>
            <w:p w14:paraId="500721AF" w14:textId="77777777" w:rsidR="002434BD" w:rsidRDefault="002434BD" w:rsidP="002434BD">
              <w:pPr>
                <w:pStyle w:val="Bibliografa"/>
                <w:rPr>
                  <w:b/>
                  <w:bCs/>
                  <w:noProof/>
                </w:rPr>
              </w:pPr>
              <w:r>
                <w:rPr>
                  <w:b/>
                  <w:bCs/>
                  <w:noProof/>
                </w:rPr>
                <w:t xml:space="preserve">8. Tutorial de diagramas de casos de uso. </w:t>
              </w:r>
              <w:r>
                <w:rPr>
                  <w:b/>
                  <w:bCs/>
                  <w:i/>
                  <w:iCs/>
                  <w:noProof/>
                </w:rPr>
                <w:t xml:space="preserve">creately. </w:t>
              </w:r>
              <w:r>
                <w:rPr>
                  <w:b/>
                  <w:bCs/>
                  <w:noProof/>
                </w:rPr>
                <w:t>[En línea] [Citado el: 10 de Noviembre de 2022.] https://creately.com/blog/es/diagramas/tutorial-diagrama-caso-de-uso/.</w:t>
              </w:r>
            </w:p>
            <w:p w14:paraId="3CA409BF" w14:textId="77777777" w:rsidR="002434BD" w:rsidRDefault="002434BD" w:rsidP="002434BD">
              <w:pPr>
                <w:pStyle w:val="Bibliografa"/>
                <w:rPr>
                  <w:b/>
                  <w:bCs/>
                  <w:noProof/>
                </w:rPr>
              </w:pPr>
              <w:r>
                <w:rPr>
                  <w:b/>
                  <w:bCs/>
                  <w:noProof/>
                </w:rPr>
                <w:t>9. Lucidchart. [En línea] [Citado el: 10 de Noviembre de 2022.] https://www.lucidchart.com/pages/es/que-es-un-diagrama-entidad-relacion#section_0.</w:t>
              </w:r>
            </w:p>
            <w:p w14:paraId="16D6694F" w14:textId="4C6D421C" w:rsidR="00240F12" w:rsidRDefault="00240F12" w:rsidP="002434BD">
              <w:r>
                <w:rPr>
                  <w:b/>
                  <w:bCs/>
                </w:rPr>
                <w:fldChar w:fldCharType="end"/>
              </w:r>
            </w:p>
          </w:sdtContent>
        </w:sdt>
      </w:sdtContent>
    </w:sdt>
    <w:p w14:paraId="762419CF" w14:textId="77777777" w:rsidR="00600ADC" w:rsidRDefault="00600ADC">
      <w:pPr>
        <w:spacing w:after="0" w:line="340" w:lineRule="atLeast"/>
        <w:jc w:val="both"/>
        <w:rPr>
          <w:rFonts w:ascii="Times New Roman" w:eastAsia="Times New Roman" w:hAnsi="Times New Roman"/>
          <w:b/>
          <w:color w:val="000000"/>
          <w:sz w:val="28"/>
          <w:szCs w:val="20"/>
          <w:lang w:eastAsia="de-DE"/>
        </w:rPr>
      </w:pPr>
    </w:p>
    <w:p w14:paraId="61FF15FB" w14:textId="77777777" w:rsidR="00600ADC" w:rsidRDefault="00600ADC">
      <w:pPr>
        <w:rPr>
          <w:rFonts w:ascii="Arial" w:hAnsi="Arial" w:cs="Arial"/>
          <w:b/>
          <w:iCs/>
        </w:rPr>
      </w:pPr>
    </w:p>
    <w:p w14:paraId="11FB1AB9" w14:textId="77777777" w:rsidR="00600ADC" w:rsidRDefault="00600ADC">
      <w:pPr>
        <w:rPr>
          <w:rFonts w:ascii="Arial" w:hAnsi="Arial" w:cs="Arial"/>
          <w:b/>
          <w:iCs/>
        </w:rPr>
      </w:pPr>
    </w:p>
    <w:p w14:paraId="693CEB32" w14:textId="77777777" w:rsidR="00600ADC" w:rsidRDefault="00600ADC">
      <w:pPr>
        <w:rPr>
          <w:rFonts w:ascii="Arial" w:hAnsi="Arial" w:cs="Arial"/>
          <w:b/>
          <w:iCs/>
        </w:rPr>
      </w:pPr>
    </w:p>
    <w:p w14:paraId="6117BBA6" w14:textId="77777777" w:rsidR="00600ADC" w:rsidRDefault="00600ADC">
      <w:pPr>
        <w:rPr>
          <w:rFonts w:ascii="Arial" w:hAnsi="Arial" w:cs="Arial"/>
          <w:b/>
          <w:iCs/>
        </w:rPr>
      </w:pPr>
    </w:p>
    <w:p w14:paraId="6686AB04" w14:textId="77777777" w:rsidR="00600ADC" w:rsidRDefault="00600ADC">
      <w:pPr>
        <w:rPr>
          <w:rFonts w:ascii="Arial" w:hAnsi="Arial" w:cs="Arial"/>
          <w:b/>
          <w:iCs/>
        </w:rPr>
      </w:pPr>
    </w:p>
    <w:p w14:paraId="575B9EE1" w14:textId="77777777" w:rsidR="00600ADC" w:rsidRDefault="00600ADC">
      <w:pPr>
        <w:rPr>
          <w:rFonts w:ascii="Arial" w:hAnsi="Arial" w:cs="Arial"/>
          <w:b/>
          <w:iCs/>
        </w:rPr>
      </w:pPr>
    </w:p>
    <w:p w14:paraId="70EB0330" w14:textId="77777777" w:rsidR="00600ADC" w:rsidRDefault="00600ADC">
      <w:pPr>
        <w:rPr>
          <w:rFonts w:ascii="Arial" w:hAnsi="Arial" w:cs="Arial"/>
          <w:b/>
          <w:iCs/>
        </w:rPr>
      </w:pPr>
    </w:p>
    <w:p w14:paraId="02E64665" w14:textId="77777777" w:rsidR="00600ADC" w:rsidRDefault="00600ADC">
      <w:pPr>
        <w:rPr>
          <w:rFonts w:ascii="Arial" w:hAnsi="Arial" w:cs="Arial"/>
          <w:b/>
          <w:iCs/>
        </w:rPr>
      </w:pPr>
    </w:p>
    <w:p w14:paraId="57275134" w14:textId="77777777" w:rsidR="00600ADC" w:rsidRDefault="00600ADC">
      <w:pPr>
        <w:rPr>
          <w:rFonts w:ascii="Arial" w:hAnsi="Arial" w:cs="Arial"/>
          <w:b/>
          <w:iCs/>
        </w:rPr>
      </w:pPr>
    </w:p>
    <w:p w14:paraId="4D054CC8" w14:textId="43F01FA2" w:rsidR="00600ADC" w:rsidRDefault="00600ADC">
      <w:pPr>
        <w:rPr>
          <w:rFonts w:ascii="Arial" w:hAnsi="Arial" w:cs="Arial"/>
          <w:b/>
          <w:iCs/>
        </w:rPr>
      </w:pPr>
    </w:p>
    <w:p w14:paraId="6DFA5740" w14:textId="6D5A7465" w:rsidR="00240F12" w:rsidRDefault="00240F12">
      <w:pPr>
        <w:rPr>
          <w:rFonts w:ascii="Arial" w:hAnsi="Arial" w:cs="Arial"/>
          <w:b/>
          <w:iCs/>
        </w:rPr>
      </w:pPr>
    </w:p>
    <w:p w14:paraId="423041F3" w14:textId="505ED979" w:rsidR="00240F12" w:rsidRDefault="00240F12">
      <w:pPr>
        <w:rPr>
          <w:rFonts w:ascii="Arial" w:hAnsi="Arial" w:cs="Arial"/>
          <w:b/>
          <w:iCs/>
        </w:rPr>
      </w:pPr>
    </w:p>
    <w:p w14:paraId="61C9DAC3" w14:textId="17DA4295" w:rsidR="00240F12" w:rsidRDefault="00240F12">
      <w:pPr>
        <w:rPr>
          <w:rFonts w:ascii="Arial" w:hAnsi="Arial" w:cs="Arial"/>
          <w:b/>
          <w:iCs/>
        </w:rPr>
      </w:pPr>
    </w:p>
    <w:p w14:paraId="2B391C81" w14:textId="49075A8D" w:rsidR="00240F12" w:rsidRDefault="00240F12">
      <w:pPr>
        <w:rPr>
          <w:rFonts w:ascii="Arial" w:hAnsi="Arial" w:cs="Arial"/>
          <w:b/>
          <w:iCs/>
        </w:rPr>
      </w:pPr>
    </w:p>
    <w:p w14:paraId="3A29BD52" w14:textId="6E50D46B" w:rsidR="00240F12" w:rsidRDefault="00240F12">
      <w:pPr>
        <w:rPr>
          <w:rFonts w:ascii="Arial" w:hAnsi="Arial" w:cs="Arial"/>
          <w:b/>
          <w:iCs/>
        </w:rPr>
      </w:pPr>
    </w:p>
    <w:p w14:paraId="2DF200B6" w14:textId="38121910" w:rsidR="00240F12" w:rsidRDefault="00240F12">
      <w:pPr>
        <w:rPr>
          <w:rFonts w:ascii="Arial" w:hAnsi="Arial" w:cs="Arial"/>
          <w:b/>
          <w:iCs/>
        </w:rPr>
      </w:pPr>
    </w:p>
    <w:p w14:paraId="29585793" w14:textId="77777777" w:rsidR="00240F12" w:rsidRDefault="00240F12">
      <w:pPr>
        <w:rPr>
          <w:rFonts w:ascii="Arial" w:hAnsi="Arial" w:cs="Arial"/>
          <w:b/>
          <w:iCs/>
        </w:rPr>
      </w:pPr>
    </w:p>
    <w:p w14:paraId="5F5F81AD" w14:textId="77777777" w:rsidR="00600ADC" w:rsidRDefault="00600ADC">
      <w:pPr>
        <w:rPr>
          <w:rFonts w:ascii="Arial" w:hAnsi="Arial" w:cs="Arial"/>
          <w:b/>
          <w:iCs/>
        </w:rPr>
      </w:pPr>
    </w:p>
    <w:p w14:paraId="3054F2EB" w14:textId="414FB6DB" w:rsidR="00600ADC" w:rsidRDefault="00262673" w:rsidP="006A0878">
      <w:pPr>
        <w:pStyle w:val="Ttulo1"/>
      </w:pPr>
      <w:bookmarkStart w:id="56" w:name="_Toc118910706"/>
      <w:bookmarkStart w:id="57" w:name="_Toc121770853"/>
      <w:r>
        <w:t>Anexos</w:t>
      </w:r>
      <w:bookmarkEnd w:id="56"/>
      <w:bookmarkEnd w:id="57"/>
    </w:p>
    <w:p w14:paraId="45F7E52E" w14:textId="77777777" w:rsidR="00262673" w:rsidRPr="00262673" w:rsidRDefault="00262673" w:rsidP="00262673"/>
    <w:p w14:paraId="521FFE4F" w14:textId="77777777" w:rsidR="00600ADC" w:rsidRDefault="00600ADC">
      <w:r>
        <w:rPr>
          <w:rFonts w:ascii="Arial" w:hAnsi="Arial" w:cs="Arial"/>
          <w:i/>
          <w:iCs/>
          <w:color w:val="0000FF"/>
          <w:sz w:val="24"/>
          <w:szCs w:val="24"/>
        </w:rPr>
        <w:t>[Las imágenes a utilizar deben de estar centradas en el documento y con el formato como muestra el siguiente ejemplo:]</w:t>
      </w:r>
    </w:p>
    <w:p w14:paraId="306C0C6B" w14:textId="77777777" w:rsidR="00600ADC" w:rsidRDefault="00600ADC">
      <w:pPr>
        <w:spacing w:line="360" w:lineRule="auto"/>
      </w:pPr>
    </w:p>
    <w:p w14:paraId="3C25380B" w14:textId="77777777" w:rsidR="00600ADC" w:rsidRDefault="00600ADC">
      <w:pPr>
        <w:spacing w:line="240" w:lineRule="auto"/>
      </w:pPr>
    </w:p>
    <w:p w14:paraId="7AE3C94C" w14:textId="28D66512" w:rsidR="00600ADC" w:rsidRDefault="00600ADC">
      <w:pPr>
        <w:spacing w:line="240" w:lineRule="auto"/>
        <w:jc w:val="center"/>
        <w:rPr>
          <w:rFonts w:ascii="Arial" w:hAnsi="Arial" w:cs="Arial"/>
          <w:b/>
          <w:sz w:val="20"/>
        </w:rPr>
      </w:pPr>
    </w:p>
    <w:sectPr w:rsidR="00600ADC" w:rsidSect="00DA3270">
      <w:footnotePr>
        <w:pos w:val="beneathText"/>
      </w:footnotePr>
      <w:pgSz w:w="12240" w:h="15840"/>
      <w:pgMar w:top="1417" w:right="1701" w:bottom="1417"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A0AB3" w14:textId="77777777" w:rsidR="0093522B" w:rsidRDefault="0093522B" w:rsidP="00F04EDA">
      <w:pPr>
        <w:spacing w:after="0" w:line="240" w:lineRule="auto"/>
      </w:pPr>
      <w:r>
        <w:separator/>
      </w:r>
    </w:p>
  </w:endnote>
  <w:endnote w:type="continuationSeparator" w:id="0">
    <w:p w14:paraId="63705CB0" w14:textId="77777777" w:rsidR="0093522B" w:rsidRDefault="0093522B" w:rsidP="00F04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charset w:val="01"/>
    <w:family w:val="auto"/>
    <w:pitch w:val="variable"/>
  </w:font>
  <w:font w:name="Cambria">
    <w:panose1 w:val="02040503050406030204"/>
    <w:charset w:val="00"/>
    <w:family w:val="roman"/>
    <w:pitch w:val="variable"/>
    <w:sig w:usb0="E00006FF" w:usb1="420024FF" w:usb2="02000000" w:usb3="00000000" w:csb0="0000019F" w:csb1="00000000"/>
  </w:font>
  <w:font w:name="DejaVu Sans">
    <w:altName w:val="Times New Roman"/>
    <w:panose1 w:val="00000000000000000000"/>
    <w:charset w:val="00"/>
    <w:family w:val="roman"/>
    <w:notTrueType/>
    <w:pitch w:val="default"/>
  </w:font>
  <w:font w:name="StarSymbol">
    <w:altName w:val="方正书宋_GBK"/>
    <w:charset w:val="00"/>
    <w:family w:val="auto"/>
    <w:pitch w:val="default"/>
    <w:sig w:usb0="00000000" w:usb1="00000000" w:usb2="00000000" w:usb3="00000000" w:csb0="00040001" w:csb1="00000000"/>
  </w:font>
  <w:font w:name="Nimbus Sans L">
    <w:altName w:val="Arial"/>
    <w:charset w:val="00"/>
    <w:family w:val="swiss"/>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DejaVuSans">
    <w:altName w:val="方正书宋_GBK"/>
    <w:charset w:val="00"/>
    <w:family w:val="auto"/>
    <w:pitch w:val="default"/>
    <w:sig w:usb0="00000000" w:usb1="00000000" w:usb2="00000000" w:usb3="00000000" w:csb0="00040001" w:csb1="00000000"/>
  </w:font>
  <w:font w:name="FreeSans">
    <w:altName w:val="Times New Roman"/>
    <w:charset w:val="00"/>
    <w:family w:val="auto"/>
    <w:pitch w:val="default"/>
    <w:sig w:usb0="00000000" w:usb1="4200FDFF" w:usb2="000030A0" w:usb3="00000000" w:csb0="600001BF" w:csb1="DFF70000"/>
  </w:font>
  <w:font w:name="Liberation Sans">
    <w:charset w:val="00"/>
    <w:family w:val="swiss"/>
    <w:pitch w:val="default"/>
    <w:sig w:usb0="A00002AF" w:usb1="500078FB" w:usb2="00000000" w:usb3="00000000" w:csb0="6000009F" w:csb1="DFD70000"/>
  </w:font>
  <w:font w:name="Droid Sans Fallback">
    <w:altName w:val="方正书宋_GBK"/>
    <w:charset w:val="00"/>
    <w:family w:val="auto"/>
    <w:pitch w:val="default"/>
    <w:sig w:usb0="00000000" w:usb1="00000000" w:usb2="00000000"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11BCD" w14:textId="77777777" w:rsidR="00F83092" w:rsidRPr="00A63D9F" w:rsidRDefault="00F83092" w:rsidP="00A63D9F">
    <w:pPr>
      <w:pStyle w:val="Piedepgina"/>
      <w:jc w:val="center"/>
      <w:rPr>
        <w:rFonts w:ascii="Times New Roman" w:hAnsi="Times New Roman"/>
        <w:b/>
      </w:rPr>
    </w:pPr>
    <w:r w:rsidRPr="00A63D9F">
      <w:rPr>
        <w:rFonts w:ascii="Times New Roman" w:hAnsi="Times New Roman"/>
        <w:b/>
      </w:rPr>
      <w:t xml:space="preserve">- </w:t>
    </w:r>
    <w:r w:rsidRPr="00A63D9F">
      <w:rPr>
        <w:rFonts w:ascii="Times New Roman" w:hAnsi="Times New Roman"/>
        <w:b/>
      </w:rPr>
      <w:fldChar w:fldCharType="begin"/>
    </w:r>
    <w:r w:rsidRPr="00A63D9F">
      <w:rPr>
        <w:rFonts w:ascii="Times New Roman" w:hAnsi="Times New Roman"/>
        <w:b/>
      </w:rPr>
      <w:instrText>PAGE   \* MERGEFORMAT</w:instrText>
    </w:r>
    <w:r w:rsidRPr="00A63D9F">
      <w:rPr>
        <w:rFonts w:ascii="Times New Roman" w:hAnsi="Times New Roman"/>
        <w:b/>
      </w:rPr>
      <w:fldChar w:fldCharType="separate"/>
    </w:r>
    <w:r>
      <w:rPr>
        <w:rFonts w:ascii="Times New Roman" w:hAnsi="Times New Roman"/>
        <w:b/>
        <w:noProof/>
      </w:rPr>
      <w:t>1</w:t>
    </w:r>
    <w:r w:rsidRPr="00A63D9F">
      <w:rPr>
        <w:rFonts w:ascii="Times New Roman" w:hAnsi="Times New Roman"/>
        <w:b/>
      </w:rPr>
      <w:fldChar w:fldCharType="end"/>
    </w:r>
    <w:r w:rsidRPr="00A63D9F">
      <w:rPr>
        <w:rFonts w:ascii="Times New Roman" w:hAnsi="Times New Roman"/>
        <w:b/>
      </w:rPr>
      <w:t xml:space="preserve"> -</w:t>
    </w:r>
  </w:p>
  <w:p w14:paraId="2DF450FB" w14:textId="77777777" w:rsidR="00F83092" w:rsidRDefault="00F830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7C421" w14:textId="77777777" w:rsidR="0093522B" w:rsidRDefault="0093522B" w:rsidP="00F04EDA">
      <w:pPr>
        <w:spacing w:after="0" w:line="240" w:lineRule="auto"/>
      </w:pPr>
      <w:r>
        <w:separator/>
      </w:r>
    </w:p>
  </w:footnote>
  <w:footnote w:type="continuationSeparator" w:id="0">
    <w:p w14:paraId="62CAF895" w14:textId="77777777" w:rsidR="0093522B" w:rsidRDefault="0093522B" w:rsidP="00F04E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02"/>
    <w:multiLevelType w:val="multilevel"/>
    <w:tmpl w:val="0000000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3"/>
    <w:multiLevelType w:val="multilevel"/>
    <w:tmpl w:val="00000003"/>
    <w:lvl w:ilvl="0">
      <w:start w:val="1"/>
      <w:numFmt w:val="decimal"/>
      <w:lvlText w:val="%1."/>
      <w:lvlJc w:val="left"/>
      <w:pPr>
        <w:tabs>
          <w:tab w:val="num" w:pos="360"/>
        </w:tabs>
        <w:ind w:left="360" w:hanging="360"/>
      </w:pPr>
      <w:rPr>
        <w:b/>
      </w:rPr>
    </w:lvl>
    <w:lvl w:ilvl="1">
      <w:start w:val="1"/>
      <w:numFmt w:val="bullet"/>
      <w:lvlText w:val=""/>
      <w:lvlJc w:val="left"/>
      <w:pPr>
        <w:tabs>
          <w:tab w:val="num" w:pos="1440"/>
        </w:tabs>
        <w:ind w:left="1440" w:hanging="720"/>
      </w:pPr>
      <w:rPr>
        <w:rFonts w:ascii="Wingdings" w:hAnsi="Wingdings" w:cs="Wingdings"/>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0BED4661"/>
    <w:multiLevelType w:val="multilevel"/>
    <w:tmpl w:val="94EA660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9F1EC1"/>
    <w:multiLevelType w:val="hybridMultilevel"/>
    <w:tmpl w:val="252A3CB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11C97D9A"/>
    <w:multiLevelType w:val="hybridMultilevel"/>
    <w:tmpl w:val="8C7600C4"/>
    <w:lvl w:ilvl="0" w:tplc="C5A84426">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DF14B84"/>
    <w:multiLevelType w:val="multilevel"/>
    <w:tmpl w:val="A8567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34FC6"/>
    <w:multiLevelType w:val="hybridMultilevel"/>
    <w:tmpl w:val="63540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4F877D5"/>
    <w:multiLevelType w:val="hybridMultilevel"/>
    <w:tmpl w:val="A6DE1E6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251F48CD"/>
    <w:multiLevelType w:val="hybridMultilevel"/>
    <w:tmpl w:val="5ACA6D7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0" w15:restartNumberingAfterBreak="0">
    <w:nsid w:val="2B047212"/>
    <w:multiLevelType w:val="multilevel"/>
    <w:tmpl w:val="E80E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4C118E"/>
    <w:multiLevelType w:val="hybridMultilevel"/>
    <w:tmpl w:val="2FCE77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6051EE6"/>
    <w:multiLevelType w:val="hybridMultilevel"/>
    <w:tmpl w:val="1C1CE7FE"/>
    <w:lvl w:ilvl="0" w:tplc="540A0001">
      <w:start w:val="1"/>
      <w:numFmt w:val="bullet"/>
      <w:lvlText w:val=""/>
      <w:lvlJc w:val="left"/>
      <w:pPr>
        <w:ind w:left="1068" w:hanging="360"/>
      </w:pPr>
      <w:rPr>
        <w:rFonts w:ascii="Symbol" w:hAnsi="Symbol" w:hint="default"/>
      </w:rPr>
    </w:lvl>
    <w:lvl w:ilvl="1" w:tplc="540A0003">
      <w:start w:val="1"/>
      <w:numFmt w:val="bullet"/>
      <w:lvlText w:val="o"/>
      <w:lvlJc w:val="left"/>
      <w:pPr>
        <w:ind w:left="1788" w:hanging="360"/>
      </w:pPr>
      <w:rPr>
        <w:rFonts w:ascii="Courier New" w:hAnsi="Courier New" w:cs="Courier New" w:hint="default"/>
      </w:rPr>
    </w:lvl>
    <w:lvl w:ilvl="2" w:tplc="540A0005" w:tentative="1">
      <w:start w:val="1"/>
      <w:numFmt w:val="bullet"/>
      <w:lvlText w:val=""/>
      <w:lvlJc w:val="left"/>
      <w:pPr>
        <w:ind w:left="2508" w:hanging="360"/>
      </w:pPr>
      <w:rPr>
        <w:rFonts w:ascii="Wingdings" w:hAnsi="Wingdings" w:hint="default"/>
      </w:rPr>
    </w:lvl>
    <w:lvl w:ilvl="3" w:tplc="540A0001" w:tentative="1">
      <w:start w:val="1"/>
      <w:numFmt w:val="bullet"/>
      <w:lvlText w:val=""/>
      <w:lvlJc w:val="left"/>
      <w:pPr>
        <w:ind w:left="3228" w:hanging="360"/>
      </w:pPr>
      <w:rPr>
        <w:rFonts w:ascii="Symbol" w:hAnsi="Symbol" w:hint="default"/>
      </w:rPr>
    </w:lvl>
    <w:lvl w:ilvl="4" w:tplc="540A0003" w:tentative="1">
      <w:start w:val="1"/>
      <w:numFmt w:val="bullet"/>
      <w:lvlText w:val="o"/>
      <w:lvlJc w:val="left"/>
      <w:pPr>
        <w:ind w:left="3948" w:hanging="360"/>
      </w:pPr>
      <w:rPr>
        <w:rFonts w:ascii="Courier New" w:hAnsi="Courier New" w:cs="Courier New" w:hint="default"/>
      </w:rPr>
    </w:lvl>
    <w:lvl w:ilvl="5" w:tplc="540A0005" w:tentative="1">
      <w:start w:val="1"/>
      <w:numFmt w:val="bullet"/>
      <w:lvlText w:val=""/>
      <w:lvlJc w:val="left"/>
      <w:pPr>
        <w:ind w:left="4668" w:hanging="360"/>
      </w:pPr>
      <w:rPr>
        <w:rFonts w:ascii="Wingdings" w:hAnsi="Wingdings" w:hint="default"/>
      </w:rPr>
    </w:lvl>
    <w:lvl w:ilvl="6" w:tplc="540A0001" w:tentative="1">
      <w:start w:val="1"/>
      <w:numFmt w:val="bullet"/>
      <w:lvlText w:val=""/>
      <w:lvlJc w:val="left"/>
      <w:pPr>
        <w:ind w:left="5388" w:hanging="360"/>
      </w:pPr>
      <w:rPr>
        <w:rFonts w:ascii="Symbol" w:hAnsi="Symbol" w:hint="default"/>
      </w:rPr>
    </w:lvl>
    <w:lvl w:ilvl="7" w:tplc="540A0003" w:tentative="1">
      <w:start w:val="1"/>
      <w:numFmt w:val="bullet"/>
      <w:lvlText w:val="o"/>
      <w:lvlJc w:val="left"/>
      <w:pPr>
        <w:ind w:left="6108" w:hanging="360"/>
      </w:pPr>
      <w:rPr>
        <w:rFonts w:ascii="Courier New" w:hAnsi="Courier New" w:cs="Courier New" w:hint="default"/>
      </w:rPr>
    </w:lvl>
    <w:lvl w:ilvl="8" w:tplc="540A0005" w:tentative="1">
      <w:start w:val="1"/>
      <w:numFmt w:val="bullet"/>
      <w:lvlText w:val=""/>
      <w:lvlJc w:val="left"/>
      <w:pPr>
        <w:ind w:left="6828" w:hanging="360"/>
      </w:pPr>
      <w:rPr>
        <w:rFonts w:ascii="Wingdings" w:hAnsi="Wingdings" w:hint="default"/>
      </w:rPr>
    </w:lvl>
  </w:abstractNum>
  <w:abstractNum w:abstractNumId="13" w15:restartNumberingAfterBreak="0">
    <w:nsid w:val="3A7B4B0B"/>
    <w:multiLevelType w:val="hybridMultilevel"/>
    <w:tmpl w:val="5AEC8C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DEA69AA"/>
    <w:multiLevelType w:val="hybridMultilevel"/>
    <w:tmpl w:val="DF94B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DF40862"/>
    <w:multiLevelType w:val="multilevel"/>
    <w:tmpl w:val="B3C897E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FD16F03"/>
    <w:multiLevelType w:val="hybridMultilevel"/>
    <w:tmpl w:val="BF7219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02D0731"/>
    <w:multiLevelType w:val="hybridMultilevel"/>
    <w:tmpl w:val="2904C22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8" w15:restartNumberingAfterBreak="0">
    <w:nsid w:val="58BF6211"/>
    <w:multiLevelType w:val="hybridMultilevel"/>
    <w:tmpl w:val="EE6C4172"/>
    <w:lvl w:ilvl="0" w:tplc="540A0001">
      <w:start w:val="1"/>
      <w:numFmt w:val="bullet"/>
      <w:lvlText w:val=""/>
      <w:lvlJc w:val="left"/>
      <w:pPr>
        <w:ind w:left="1125" w:hanging="360"/>
      </w:pPr>
      <w:rPr>
        <w:rFonts w:ascii="Symbol" w:hAnsi="Symbol" w:hint="default"/>
      </w:rPr>
    </w:lvl>
    <w:lvl w:ilvl="1" w:tplc="540A0003" w:tentative="1">
      <w:start w:val="1"/>
      <w:numFmt w:val="bullet"/>
      <w:lvlText w:val="o"/>
      <w:lvlJc w:val="left"/>
      <w:pPr>
        <w:ind w:left="1845" w:hanging="360"/>
      </w:pPr>
      <w:rPr>
        <w:rFonts w:ascii="Courier New" w:hAnsi="Courier New" w:cs="Courier New" w:hint="default"/>
      </w:rPr>
    </w:lvl>
    <w:lvl w:ilvl="2" w:tplc="540A0005" w:tentative="1">
      <w:start w:val="1"/>
      <w:numFmt w:val="bullet"/>
      <w:lvlText w:val=""/>
      <w:lvlJc w:val="left"/>
      <w:pPr>
        <w:ind w:left="2565" w:hanging="360"/>
      </w:pPr>
      <w:rPr>
        <w:rFonts w:ascii="Wingdings" w:hAnsi="Wingdings" w:hint="default"/>
      </w:rPr>
    </w:lvl>
    <w:lvl w:ilvl="3" w:tplc="540A0001" w:tentative="1">
      <w:start w:val="1"/>
      <w:numFmt w:val="bullet"/>
      <w:lvlText w:val=""/>
      <w:lvlJc w:val="left"/>
      <w:pPr>
        <w:ind w:left="3285" w:hanging="360"/>
      </w:pPr>
      <w:rPr>
        <w:rFonts w:ascii="Symbol" w:hAnsi="Symbol" w:hint="default"/>
      </w:rPr>
    </w:lvl>
    <w:lvl w:ilvl="4" w:tplc="540A0003" w:tentative="1">
      <w:start w:val="1"/>
      <w:numFmt w:val="bullet"/>
      <w:lvlText w:val="o"/>
      <w:lvlJc w:val="left"/>
      <w:pPr>
        <w:ind w:left="4005" w:hanging="360"/>
      </w:pPr>
      <w:rPr>
        <w:rFonts w:ascii="Courier New" w:hAnsi="Courier New" w:cs="Courier New" w:hint="default"/>
      </w:rPr>
    </w:lvl>
    <w:lvl w:ilvl="5" w:tplc="540A0005" w:tentative="1">
      <w:start w:val="1"/>
      <w:numFmt w:val="bullet"/>
      <w:lvlText w:val=""/>
      <w:lvlJc w:val="left"/>
      <w:pPr>
        <w:ind w:left="4725" w:hanging="360"/>
      </w:pPr>
      <w:rPr>
        <w:rFonts w:ascii="Wingdings" w:hAnsi="Wingdings" w:hint="default"/>
      </w:rPr>
    </w:lvl>
    <w:lvl w:ilvl="6" w:tplc="540A0001" w:tentative="1">
      <w:start w:val="1"/>
      <w:numFmt w:val="bullet"/>
      <w:lvlText w:val=""/>
      <w:lvlJc w:val="left"/>
      <w:pPr>
        <w:ind w:left="5445" w:hanging="360"/>
      </w:pPr>
      <w:rPr>
        <w:rFonts w:ascii="Symbol" w:hAnsi="Symbol" w:hint="default"/>
      </w:rPr>
    </w:lvl>
    <w:lvl w:ilvl="7" w:tplc="540A0003" w:tentative="1">
      <w:start w:val="1"/>
      <w:numFmt w:val="bullet"/>
      <w:lvlText w:val="o"/>
      <w:lvlJc w:val="left"/>
      <w:pPr>
        <w:ind w:left="6165" w:hanging="360"/>
      </w:pPr>
      <w:rPr>
        <w:rFonts w:ascii="Courier New" w:hAnsi="Courier New" w:cs="Courier New" w:hint="default"/>
      </w:rPr>
    </w:lvl>
    <w:lvl w:ilvl="8" w:tplc="540A0005" w:tentative="1">
      <w:start w:val="1"/>
      <w:numFmt w:val="bullet"/>
      <w:lvlText w:val=""/>
      <w:lvlJc w:val="left"/>
      <w:pPr>
        <w:ind w:left="6885" w:hanging="360"/>
      </w:pPr>
      <w:rPr>
        <w:rFonts w:ascii="Wingdings" w:hAnsi="Wingdings" w:hint="default"/>
      </w:rPr>
    </w:lvl>
  </w:abstractNum>
  <w:abstractNum w:abstractNumId="19" w15:restartNumberingAfterBreak="0">
    <w:nsid w:val="59636C73"/>
    <w:multiLevelType w:val="multilevel"/>
    <w:tmpl w:val="3E4423D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5BB16B00"/>
    <w:multiLevelType w:val="hybridMultilevel"/>
    <w:tmpl w:val="B0E27F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56E0979"/>
    <w:multiLevelType w:val="hybridMultilevel"/>
    <w:tmpl w:val="263C44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91C202D"/>
    <w:multiLevelType w:val="hybridMultilevel"/>
    <w:tmpl w:val="618CCFA0"/>
    <w:lvl w:ilvl="0" w:tplc="540A0001">
      <w:start w:val="1"/>
      <w:numFmt w:val="bullet"/>
      <w:lvlText w:val=""/>
      <w:lvlJc w:val="left"/>
      <w:pPr>
        <w:ind w:left="1125" w:hanging="360"/>
      </w:pPr>
      <w:rPr>
        <w:rFonts w:ascii="Symbol" w:hAnsi="Symbol" w:hint="default"/>
      </w:rPr>
    </w:lvl>
    <w:lvl w:ilvl="1" w:tplc="540A0003" w:tentative="1">
      <w:start w:val="1"/>
      <w:numFmt w:val="bullet"/>
      <w:lvlText w:val="o"/>
      <w:lvlJc w:val="left"/>
      <w:pPr>
        <w:ind w:left="1845" w:hanging="360"/>
      </w:pPr>
      <w:rPr>
        <w:rFonts w:ascii="Courier New" w:hAnsi="Courier New" w:cs="Courier New" w:hint="default"/>
      </w:rPr>
    </w:lvl>
    <w:lvl w:ilvl="2" w:tplc="540A0005" w:tentative="1">
      <w:start w:val="1"/>
      <w:numFmt w:val="bullet"/>
      <w:lvlText w:val=""/>
      <w:lvlJc w:val="left"/>
      <w:pPr>
        <w:ind w:left="2565" w:hanging="360"/>
      </w:pPr>
      <w:rPr>
        <w:rFonts w:ascii="Wingdings" w:hAnsi="Wingdings" w:hint="default"/>
      </w:rPr>
    </w:lvl>
    <w:lvl w:ilvl="3" w:tplc="540A0001" w:tentative="1">
      <w:start w:val="1"/>
      <w:numFmt w:val="bullet"/>
      <w:lvlText w:val=""/>
      <w:lvlJc w:val="left"/>
      <w:pPr>
        <w:ind w:left="3285" w:hanging="360"/>
      </w:pPr>
      <w:rPr>
        <w:rFonts w:ascii="Symbol" w:hAnsi="Symbol" w:hint="default"/>
      </w:rPr>
    </w:lvl>
    <w:lvl w:ilvl="4" w:tplc="540A0003" w:tentative="1">
      <w:start w:val="1"/>
      <w:numFmt w:val="bullet"/>
      <w:lvlText w:val="o"/>
      <w:lvlJc w:val="left"/>
      <w:pPr>
        <w:ind w:left="4005" w:hanging="360"/>
      </w:pPr>
      <w:rPr>
        <w:rFonts w:ascii="Courier New" w:hAnsi="Courier New" w:cs="Courier New" w:hint="default"/>
      </w:rPr>
    </w:lvl>
    <w:lvl w:ilvl="5" w:tplc="540A0005" w:tentative="1">
      <w:start w:val="1"/>
      <w:numFmt w:val="bullet"/>
      <w:lvlText w:val=""/>
      <w:lvlJc w:val="left"/>
      <w:pPr>
        <w:ind w:left="4725" w:hanging="360"/>
      </w:pPr>
      <w:rPr>
        <w:rFonts w:ascii="Wingdings" w:hAnsi="Wingdings" w:hint="default"/>
      </w:rPr>
    </w:lvl>
    <w:lvl w:ilvl="6" w:tplc="540A0001" w:tentative="1">
      <w:start w:val="1"/>
      <w:numFmt w:val="bullet"/>
      <w:lvlText w:val=""/>
      <w:lvlJc w:val="left"/>
      <w:pPr>
        <w:ind w:left="5445" w:hanging="360"/>
      </w:pPr>
      <w:rPr>
        <w:rFonts w:ascii="Symbol" w:hAnsi="Symbol" w:hint="default"/>
      </w:rPr>
    </w:lvl>
    <w:lvl w:ilvl="7" w:tplc="540A0003" w:tentative="1">
      <w:start w:val="1"/>
      <w:numFmt w:val="bullet"/>
      <w:lvlText w:val="o"/>
      <w:lvlJc w:val="left"/>
      <w:pPr>
        <w:ind w:left="6165" w:hanging="360"/>
      </w:pPr>
      <w:rPr>
        <w:rFonts w:ascii="Courier New" w:hAnsi="Courier New" w:cs="Courier New" w:hint="default"/>
      </w:rPr>
    </w:lvl>
    <w:lvl w:ilvl="8" w:tplc="540A0005" w:tentative="1">
      <w:start w:val="1"/>
      <w:numFmt w:val="bullet"/>
      <w:lvlText w:val=""/>
      <w:lvlJc w:val="left"/>
      <w:pPr>
        <w:ind w:left="6885" w:hanging="360"/>
      </w:pPr>
      <w:rPr>
        <w:rFonts w:ascii="Wingdings" w:hAnsi="Wingdings" w:hint="default"/>
      </w:rPr>
    </w:lvl>
  </w:abstractNum>
  <w:abstractNum w:abstractNumId="23" w15:restartNumberingAfterBreak="0">
    <w:nsid w:val="6A451C52"/>
    <w:multiLevelType w:val="multilevel"/>
    <w:tmpl w:val="549A1550"/>
    <w:lvl w:ilvl="0">
      <w:start w:val="1"/>
      <w:numFmt w:val="bullet"/>
      <w:lvlText w:val=""/>
      <w:lvlJc w:val="left"/>
      <w:pPr>
        <w:ind w:left="810" w:hanging="405"/>
      </w:pPr>
      <w:rPr>
        <w:rFonts w:ascii="Symbol" w:hAnsi="Symbol" w:hint="default"/>
      </w:rPr>
    </w:lvl>
    <w:lvl w:ilvl="1">
      <w:start w:val="1"/>
      <w:numFmt w:val="decimal"/>
      <w:lvlText w:val="%1.%2"/>
      <w:lvlJc w:val="left"/>
      <w:pPr>
        <w:ind w:left="810" w:hanging="405"/>
      </w:pPr>
      <w:rPr>
        <w:rFonts w:hint="default"/>
      </w:rPr>
    </w:lvl>
    <w:lvl w:ilvl="2">
      <w:start w:val="1"/>
      <w:numFmt w:val="bullet"/>
      <w:lvlText w:val=""/>
      <w:lvlJc w:val="left"/>
      <w:pPr>
        <w:ind w:left="765" w:hanging="360"/>
      </w:pPr>
      <w:rPr>
        <w:rFonts w:ascii="Symbol" w:hAnsi="Symbol" w:hint="default"/>
      </w:rPr>
    </w:lvl>
    <w:lvl w:ilvl="3">
      <w:start w:val="1"/>
      <w:numFmt w:val="decimal"/>
      <w:lvlText w:val="%1.%2.%3.%4"/>
      <w:lvlJc w:val="left"/>
      <w:pPr>
        <w:ind w:left="1125" w:hanging="720"/>
      </w:pPr>
      <w:rPr>
        <w:rFonts w:hint="default"/>
      </w:rPr>
    </w:lvl>
    <w:lvl w:ilvl="4">
      <w:start w:val="1"/>
      <w:numFmt w:val="decimal"/>
      <w:lvlText w:val="%1.%2.%3.%4.%5"/>
      <w:lvlJc w:val="left"/>
      <w:pPr>
        <w:ind w:left="1485" w:hanging="1080"/>
      </w:pPr>
      <w:rPr>
        <w:rFonts w:hint="default"/>
      </w:rPr>
    </w:lvl>
    <w:lvl w:ilvl="5">
      <w:start w:val="1"/>
      <w:numFmt w:val="decimal"/>
      <w:lvlText w:val="%1.%2.%3.%4.%5.%6"/>
      <w:lvlJc w:val="left"/>
      <w:pPr>
        <w:ind w:left="1485" w:hanging="1080"/>
      </w:pPr>
      <w:rPr>
        <w:rFonts w:hint="default"/>
      </w:rPr>
    </w:lvl>
    <w:lvl w:ilvl="6">
      <w:start w:val="1"/>
      <w:numFmt w:val="decimal"/>
      <w:lvlText w:val="%1.%2.%3.%4.%5.%6.%7"/>
      <w:lvlJc w:val="left"/>
      <w:pPr>
        <w:ind w:left="1845" w:hanging="1440"/>
      </w:pPr>
      <w:rPr>
        <w:rFonts w:hint="default"/>
      </w:rPr>
    </w:lvl>
    <w:lvl w:ilvl="7">
      <w:start w:val="1"/>
      <w:numFmt w:val="decimal"/>
      <w:lvlText w:val="%1.%2.%3.%4.%5.%6.%7.%8"/>
      <w:lvlJc w:val="left"/>
      <w:pPr>
        <w:ind w:left="1845" w:hanging="1440"/>
      </w:pPr>
      <w:rPr>
        <w:rFonts w:hint="default"/>
      </w:rPr>
    </w:lvl>
    <w:lvl w:ilvl="8">
      <w:start w:val="1"/>
      <w:numFmt w:val="decimal"/>
      <w:lvlText w:val="%1.%2.%3.%4.%5.%6.%7.%8.%9"/>
      <w:lvlJc w:val="left"/>
      <w:pPr>
        <w:ind w:left="2205" w:hanging="1800"/>
      </w:pPr>
      <w:rPr>
        <w:rFonts w:hint="default"/>
      </w:rPr>
    </w:lvl>
  </w:abstractNum>
  <w:abstractNum w:abstractNumId="24" w15:restartNumberingAfterBreak="0">
    <w:nsid w:val="6CD44838"/>
    <w:multiLevelType w:val="multilevel"/>
    <w:tmpl w:val="B3C897E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2295B1D"/>
    <w:multiLevelType w:val="hybridMultilevel"/>
    <w:tmpl w:val="27D47E4A"/>
    <w:lvl w:ilvl="0" w:tplc="0C0A000F">
      <w:start w:val="1"/>
      <w:numFmt w:val="decimal"/>
      <w:lvlText w:val="%1."/>
      <w:lvlJc w:val="left"/>
      <w:pPr>
        <w:ind w:left="502"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3B95507"/>
    <w:multiLevelType w:val="hybridMultilevel"/>
    <w:tmpl w:val="36F25BD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7" w15:restartNumberingAfterBreak="0">
    <w:nsid w:val="7749739B"/>
    <w:multiLevelType w:val="hybridMultilevel"/>
    <w:tmpl w:val="C0A627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1029664">
    <w:abstractNumId w:val="0"/>
  </w:num>
  <w:num w:numId="2" w16cid:durableId="1372147763">
    <w:abstractNumId w:val="2"/>
  </w:num>
  <w:num w:numId="3" w16cid:durableId="2023505750">
    <w:abstractNumId w:val="1"/>
  </w:num>
  <w:num w:numId="4" w16cid:durableId="318732546">
    <w:abstractNumId w:val="14"/>
  </w:num>
  <w:num w:numId="5" w16cid:durableId="521866660">
    <w:abstractNumId w:val="21"/>
  </w:num>
  <w:num w:numId="6" w16cid:durableId="1965649037">
    <w:abstractNumId w:val="16"/>
  </w:num>
  <w:num w:numId="7" w16cid:durableId="181629078">
    <w:abstractNumId w:val="3"/>
  </w:num>
  <w:num w:numId="8" w16cid:durableId="23485618">
    <w:abstractNumId w:val="18"/>
  </w:num>
  <w:num w:numId="9" w16cid:durableId="1166356577">
    <w:abstractNumId w:val="6"/>
  </w:num>
  <w:num w:numId="10" w16cid:durableId="2030905199">
    <w:abstractNumId w:val="4"/>
  </w:num>
  <w:num w:numId="11" w16cid:durableId="1025979979">
    <w:abstractNumId w:val="9"/>
  </w:num>
  <w:num w:numId="12" w16cid:durableId="1489436843">
    <w:abstractNumId w:val="19"/>
  </w:num>
  <w:num w:numId="13" w16cid:durableId="636452771">
    <w:abstractNumId w:val="22"/>
  </w:num>
  <w:num w:numId="14" w16cid:durableId="1071150269">
    <w:abstractNumId w:val="12"/>
  </w:num>
  <w:num w:numId="15" w16cid:durableId="978924260">
    <w:abstractNumId w:val="5"/>
  </w:num>
  <w:num w:numId="16" w16cid:durableId="177735765">
    <w:abstractNumId w:val="20"/>
  </w:num>
  <w:num w:numId="17" w16cid:durableId="1216087514">
    <w:abstractNumId w:val="27"/>
  </w:num>
  <w:num w:numId="18" w16cid:durableId="550650041">
    <w:abstractNumId w:val="7"/>
  </w:num>
  <w:num w:numId="19" w16cid:durableId="964851819">
    <w:abstractNumId w:val="25"/>
  </w:num>
  <w:num w:numId="20" w16cid:durableId="2044939524">
    <w:abstractNumId w:val="13"/>
  </w:num>
  <w:num w:numId="21" w16cid:durableId="1717196299">
    <w:abstractNumId w:val="11"/>
  </w:num>
  <w:num w:numId="22" w16cid:durableId="240255981">
    <w:abstractNumId w:val="17"/>
  </w:num>
  <w:num w:numId="23" w16cid:durableId="1231960418">
    <w:abstractNumId w:val="8"/>
  </w:num>
  <w:num w:numId="24" w16cid:durableId="448594929">
    <w:abstractNumId w:val="26"/>
  </w:num>
  <w:num w:numId="25" w16cid:durableId="1618637356">
    <w:abstractNumId w:val="10"/>
  </w:num>
  <w:num w:numId="26" w16cid:durableId="1178539801">
    <w:abstractNumId w:val="15"/>
  </w:num>
  <w:num w:numId="27" w16cid:durableId="727415535">
    <w:abstractNumId w:val="24"/>
  </w:num>
  <w:num w:numId="28" w16cid:durableId="8419705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pos w:val="beneathText"/>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7B21"/>
    <w:rsid w:val="000356A1"/>
    <w:rsid w:val="0004367E"/>
    <w:rsid w:val="000A3EA1"/>
    <w:rsid w:val="000D5858"/>
    <w:rsid w:val="000E17E1"/>
    <w:rsid w:val="000F1F85"/>
    <w:rsid w:val="00103574"/>
    <w:rsid w:val="0010699D"/>
    <w:rsid w:val="00112767"/>
    <w:rsid w:val="001147EB"/>
    <w:rsid w:val="00125974"/>
    <w:rsid w:val="00152AAD"/>
    <w:rsid w:val="00156DAF"/>
    <w:rsid w:val="00157407"/>
    <w:rsid w:val="00172A27"/>
    <w:rsid w:val="00183404"/>
    <w:rsid w:val="0018528F"/>
    <w:rsid w:val="00191553"/>
    <w:rsid w:val="001A4D49"/>
    <w:rsid w:val="001F50BB"/>
    <w:rsid w:val="00205674"/>
    <w:rsid w:val="00223266"/>
    <w:rsid w:val="00235E68"/>
    <w:rsid w:val="00240F12"/>
    <w:rsid w:val="002434BD"/>
    <w:rsid w:val="002559A7"/>
    <w:rsid w:val="00262673"/>
    <w:rsid w:val="002A0C87"/>
    <w:rsid w:val="002B1F9A"/>
    <w:rsid w:val="002B1FD5"/>
    <w:rsid w:val="002B556E"/>
    <w:rsid w:val="002C10B6"/>
    <w:rsid w:val="002C1ED5"/>
    <w:rsid w:val="002D45B9"/>
    <w:rsid w:val="002E3A34"/>
    <w:rsid w:val="00323239"/>
    <w:rsid w:val="00333104"/>
    <w:rsid w:val="00360BA9"/>
    <w:rsid w:val="003C5282"/>
    <w:rsid w:val="003E0494"/>
    <w:rsid w:val="004413A5"/>
    <w:rsid w:val="0044600C"/>
    <w:rsid w:val="004628FC"/>
    <w:rsid w:val="0048220D"/>
    <w:rsid w:val="00491908"/>
    <w:rsid w:val="004B3183"/>
    <w:rsid w:val="004C6662"/>
    <w:rsid w:val="004E224C"/>
    <w:rsid w:val="004F36EE"/>
    <w:rsid w:val="004F4B1F"/>
    <w:rsid w:val="00505515"/>
    <w:rsid w:val="0051117B"/>
    <w:rsid w:val="005215F9"/>
    <w:rsid w:val="0052566C"/>
    <w:rsid w:val="00526509"/>
    <w:rsid w:val="005309AB"/>
    <w:rsid w:val="00556342"/>
    <w:rsid w:val="005836D5"/>
    <w:rsid w:val="005871E7"/>
    <w:rsid w:val="005A1FF7"/>
    <w:rsid w:val="005A651C"/>
    <w:rsid w:val="005B61FD"/>
    <w:rsid w:val="005B7C54"/>
    <w:rsid w:val="005D03E0"/>
    <w:rsid w:val="00600ADC"/>
    <w:rsid w:val="00611A39"/>
    <w:rsid w:val="00622B43"/>
    <w:rsid w:val="00634287"/>
    <w:rsid w:val="006366C9"/>
    <w:rsid w:val="00661190"/>
    <w:rsid w:val="0066638F"/>
    <w:rsid w:val="00667E92"/>
    <w:rsid w:val="00671F64"/>
    <w:rsid w:val="006801D4"/>
    <w:rsid w:val="006859CA"/>
    <w:rsid w:val="006A0878"/>
    <w:rsid w:val="006D1933"/>
    <w:rsid w:val="006D2194"/>
    <w:rsid w:val="006D6DB3"/>
    <w:rsid w:val="007066A5"/>
    <w:rsid w:val="007114EB"/>
    <w:rsid w:val="0072498A"/>
    <w:rsid w:val="007339CB"/>
    <w:rsid w:val="00755393"/>
    <w:rsid w:val="00760B10"/>
    <w:rsid w:val="00764FB7"/>
    <w:rsid w:val="00785A38"/>
    <w:rsid w:val="007907DE"/>
    <w:rsid w:val="00790E66"/>
    <w:rsid w:val="00797FB2"/>
    <w:rsid w:val="008014FA"/>
    <w:rsid w:val="00812486"/>
    <w:rsid w:val="0083434C"/>
    <w:rsid w:val="0084345C"/>
    <w:rsid w:val="008626E0"/>
    <w:rsid w:val="00870DA7"/>
    <w:rsid w:val="008B1BBE"/>
    <w:rsid w:val="008B688F"/>
    <w:rsid w:val="008C00E2"/>
    <w:rsid w:val="008D47FE"/>
    <w:rsid w:val="008D6199"/>
    <w:rsid w:val="008F63A8"/>
    <w:rsid w:val="009251CD"/>
    <w:rsid w:val="0092776A"/>
    <w:rsid w:val="0093522B"/>
    <w:rsid w:val="009777E5"/>
    <w:rsid w:val="009B1391"/>
    <w:rsid w:val="009B288A"/>
    <w:rsid w:val="009B7C6B"/>
    <w:rsid w:val="009D281F"/>
    <w:rsid w:val="009D6F64"/>
    <w:rsid w:val="009E437F"/>
    <w:rsid w:val="009F2384"/>
    <w:rsid w:val="009F6600"/>
    <w:rsid w:val="00A212E4"/>
    <w:rsid w:val="00A31594"/>
    <w:rsid w:val="00A63D9F"/>
    <w:rsid w:val="00A65AA4"/>
    <w:rsid w:val="00A917EF"/>
    <w:rsid w:val="00AB5A8F"/>
    <w:rsid w:val="00AC0212"/>
    <w:rsid w:val="00AD1CF3"/>
    <w:rsid w:val="00AD203D"/>
    <w:rsid w:val="00AD71C9"/>
    <w:rsid w:val="00AE6FA0"/>
    <w:rsid w:val="00B17965"/>
    <w:rsid w:val="00B62106"/>
    <w:rsid w:val="00B73497"/>
    <w:rsid w:val="00B81EF9"/>
    <w:rsid w:val="00BE6701"/>
    <w:rsid w:val="00C23366"/>
    <w:rsid w:val="00C545D0"/>
    <w:rsid w:val="00CA244A"/>
    <w:rsid w:val="00CF3B84"/>
    <w:rsid w:val="00D01834"/>
    <w:rsid w:val="00D675F0"/>
    <w:rsid w:val="00D90B53"/>
    <w:rsid w:val="00D9703A"/>
    <w:rsid w:val="00DA3270"/>
    <w:rsid w:val="00DB6AB0"/>
    <w:rsid w:val="00DB7D88"/>
    <w:rsid w:val="00DD38FA"/>
    <w:rsid w:val="00E027D4"/>
    <w:rsid w:val="00E10C9F"/>
    <w:rsid w:val="00E22CFD"/>
    <w:rsid w:val="00E33D72"/>
    <w:rsid w:val="00E3690F"/>
    <w:rsid w:val="00E37B2E"/>
    <w:rsid w:val="00E46FF1"/>
    <w:rsid w:val="00E75D66"/>
    <w:rsid w:val="00E75EA4"/>
    <w:rsid w:val="00E85638"/>
    <w:rsid w:val="00E93A7C"/>
    <w:rsid w:val="00EA2054"/>
    <w:rsid w:val="00EC0F40"/>
    <w:rsid w:val="00EC0F6D"/>
    <w:rsid w:val="00EC1B69"/>
    <w:rsid w:val="00EE1C69"/>
    <w:rsid w:val="00EF67E4"/>
    <w:rsid w:val="00F04EDA"/>
    <w:rsid w:val="00F55AB0"/>
    <w:rsid w:val="00F66259"/>
    <w:rsid w:val="00F80F56"/>
    <w:rsid w:val="00F83092"/>
    <w:rsid w:val="00F96B2A"/>
    <w:rsid w:val="00FC2CC5"/>
    <w:rsid w:val="00FE6508"/>
    <w:rsid w:val="00FF2231"/>
    <w:rsid w:val="00FF2E1B"/>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25078A92"/>
  <w15:chartTrackingRefBased/>
  <w15:docId w15:val="{6EFBAE37-6C6F-4C17-82F6-44E028214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US" w:eastAsia="es-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D66"/>
    <w:pPr>
      <w:suppressAutoHyphens/>
      <w:spacing w:after="200" w:line="276" w:lineRule="auto"/>
    </w:pPr>
    <w:rPr>
      <w:rFonts w:ascii="Calibri" w:eastAsia="Calibri" w:hAnsi="Calibri"/>
      <w:sz w:val="22"/>
      <w:szCs w:val="22"/>
      <w:lang w:val="es-ES" w:eastAsia="zh-CN"/>
    </w:rPr>
  </w:style>
  <w:style w:type="paragraph" w:styleId="Ttulo1">
    <w:name w:val="heading 1"/>
    <w:basedOn w:val="Normal"/>
    <w:next w:val="Normal"/>
    <w:link w:val="Ttulo1Car1"/>
    <w:uiPriority w:val="9"/>
    <w:qFormat/>
    <w:rsid w:val="00E22CFD"/>
    <w:pPr>
      <w:keepNext/>
      <w:spacing w:after="0"/>
      <w:outlineLvl w:val="0"/>
    </w:pPr>
    <w:rPr>
      <w:rFonts w:ascii="Arial" w:eastAsia="Times New Roman" w:hAnsi="Arial" w:cs="Cambria"/>
      <w:b/>
      <w:bCs/>
      <w:kern w:val="1"/>
      <w:sz w:val="28"/>
      <w:szCs w:val="32"/>
    </w:rPr>
  </w:style>
  <w:style w:type="paragraph" w:styleId="Ttulo2">
    <w:name w:val="heading 2"/>
    <w:basedOn w:val="Normal"/>
    <w:next w:val="Textoindependiente"/>
    <w:qFormat/>
    <w:rsid w:val="002B1F9A"/>
    <w:pPr>
      <w:spacing w:before="120" w:after="120"/>
      <w:outlineLvl w:val="1"/>
    </w:pPr>
    <w:rPr>
      <w:rFonts w:ascii="Arial" w:hAnsi="Arial" w:cs="Arial"/>
      <w:b/>
      <w:iCs/>
      <w:sz w:val="24"/>
      <w:szCs w:val="24"/>
    </w:rPr>
  </w:style>
  <w:style w:type="paragraph" w:styleId="Ttulo3">
    <w:name w:val="heading 3"/>
    <w:basedOn w:val="Normal"/>
    <w:next w:val="Textoindependiente"/>
    <w:qFormat/>
    <w:rsid w:val="00152AAD"/>
    <w:pPr>
      <w:spacing w:after="0" w:line="360" w:lineRule="auto"/>
      <w:jc w:val="both"/>
      <w:outlineLvl w:val="2"/>
    </w:pPr>
    <w:rPr>
      <w:rFonts w:ascii="Arial" w:eastAsia="DejaVu Sans" w:hAnsi="Arial" w:cs="Arial"/>
      <w:b/>
      <w:iCs/>
      <w:kern w:val="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2z0">
    <w:name w:val="WW8Num12z0"/>
    <w:rPr>
      <w:rFonts w:ascii="Symbol" w:hAnsi="Symbol" w:cs="Symbol"/>
    </w:rPr>
  </w:style>
  <w:style w:type="character" w:customStyle="1" w:styleId="WW8Num6z3">
    <w:name w:val="WW8Num6z3"/>
    <w:rPr>
      <w:rFonts w:ascii="Symbol" w:hAnsi="Symbol" w:cs="Symbol"/>
    </w:rPr>
  </w:style>
  <w:style w:type="character" w:customStyle="1" w:styleId="WW8Num3z1">
    <w:name w:val="WW8Num3z1"/>
    <w:rPr>
      <w:rFonts w:ascii="Courier New" w:hAnsi="Courier New" w:cs="Courier New"/>
    </w:rPr>
  </w:style>
  <w:style w:type="character" w:customStyle="1" w:styleId="WW8Num3z0">
    <w:name w:val="WW8Num3z0"/>
    <w:rPr>
      <w:rFonts w:ascii="Symbol" w:hAnsi="Symbol" w:cs="Symbol"/>
    </w:rPr>
  </w:style>
  <w:style w:type="character" w:customStyle="1" w:styleId="Ttulo1Car">
    <w:name w:val="Título 1 Car"/>
    <w:uiPriority w:val="9"/>
    <w:rPr>
      <w:rFonts w:ascii="Cambria" w:eastAsia="Times New Roman" w:hAnsi="Cambria" w:cs="Times New Roman"/>
      <w:b/>
      <w:bCs/>
      <w:kern w:val="1"/>
      <w:sz w:val="32"/>
      <w:szCs w:val="32"/>
    </w:rPr>
  </w:style>
  <w:style w:type="character" w:customStyle="1" w:styleId="WW8Num11z3">
    <w:name w:val="WW8Num11z3"/>
    <w:rPr>
      <w:rFonts w:ascii="Symbol" w:hAnsi="Symbol" w:cs="Symbol"/>
    </w:rPr>
  </w:style>
  <w:style w:type="character" w:customStyle="1" w:styleId="WW8Num12z2">
    <w:name w:val="WW8Num12z2"/>
    <w:rPr>
      <w:rFonts w:ascii="Wingdings" w:hAnsi="Wingdings" w:cs="Wingdings"/>
    </w:rPr>
  </w:style>
  <w:style w:type="character" w:customStyle="1" w:styleId="WW8Num3z2">
    <w:name w:val="WW8Num3z2"/>
    <w:rPr>
      <w:rFonts w:ascii="Wingdings" w:hAnsi="Wingdings" w:cs="Wingdings"/>
    </w:rPr>
  </w:style>
  <w:style w:type="character" w:customStyle="1" w:styleId="WW8Num4z2">
    <w:name w:val="WW8Num4z2"/>
    <w:rPr>
      <w:rFonts w:ascii="Wingdings" w:hAnsi="Wingdings" w:cs="Wingdings"/>
    </w:rPr>
  </w:style>
  <w:style w:type="character" w:customStyle="1" w:styleId="WW8Num6z1">
    <w:name w:val="WW8Num6z1"/>
    <w:rPr>
      <w:rFonts w:ascii="Courier New" w:hAnsi="Courier New" w:cs="Courier New"/>
    </w:rPr>
  </w:style>
  <w:style w:type="character" w:customStyle="1" w:styleId="WW8Num4z0">
    <w:name w:val="WW8Num4z0"/>
    <w:rPr>
      <w:rFonts w:ascii="Symbol" w:hAnsi="Symbol" w:cs="Symbol"/>
    </w:rPr>
  </w:style>
  <w:style w:type="character" w:customStyle="1" w:styleId="TextoindependienteCar">
    <w:name w:val="Texto independiente Car"/>
    <w:rPr>
      <w:rFonts w:ascii="Arial" w:eastAsia="DejaVu Sans" w:hAnsi="Arial" w:cs="Arial"/>
      <w:kern w:val="1"/>
      <w:szCs w:val="24"/>
      <w:lang w:val="es-ES_tradnl"/>
    </w:rPr>
  </w:style>
  <w:style w:type="character" w:customStyle="1" w:styleId="Fuentedeprrafopredeter1">
    <w:name w:val="Fuente de párrafo predeter.1"/>
  </w:style>
  <w:style w:type="character" w:customStyle="1" w:styleId="WW8Num9z1">
    <w:name w:val="WW8Num9z1"/>
    <w:rPr>
      <w:rFonts w:ascii="Wingdings" w:hAnsi="Wingdings" w:cs="Wingdings"/>
    </w:rPr>
  </w:style>
  <w:style w:type="character" w:customStyle="1" w:styleId="Comentario">
    <w:name w:val="Comentario"/>
    <w:rPr>
      <w:i/>
      <w:iCs/>
      <w:color w:val="0000FF"/>
    </w:rPr>
  </w:style>
  <w:style w:type="character" w:customStyle="1" w:styleId="WW8Num4z1">
    <w:name w:val="WW8Num4z1"/>
    <w:rPr>
      <w:rFonts w:ascii="Courier New" w:hAnsi="Courier New" w:cs="Courier New"/>
    </w:rPr>
  </w:style>
  <w:style w:type="character" w:customStyle="1" w:styleId="WW8Num6z0">
    <w:name w:val="WW8Num6z0"/>
    <w:rPr>
      <w:rFonts w:ascii="Symbol" w:hAnsi="Symbol" w:cs="Symbol"/>
      <w:color w:val="4048E8"/>
    </w:rPr>
  </w:style>
  <w:style w:type="character" w:customStyle="1" w:styleId="SangradetextonormalCar">
    <w:name w:val="Sangría de texto normal Car"/>
    <w:rPr>
      <w:sz w:val="22"/>
      <w:szCs w:val="22"/>
    </w:rPr>
  </w:style>
  <w:style w:type="character" w:customStyle="1" w:styleId="WW8Num6z2">
    <w:name w:val="WW8Num6z2"/>
    <w:rPr>
      <w:rFonts w:ascii="Wingdings" w:hAnsi="Wingdings" w:cs="Wingdings"/>
    </w:rPr>
  </w:style>
  <w:style w:type="character" w:customStyle="1" w:styleId="WW8Num11z0">
    <w:name w:val="WW8Num11z0"/>
    <w:rPr>
      <w:rFonts w:ascii="Arial" w:eastAsia="Times New Roman" w:hAnsi="Arial" w:cs="Arial"/>
    </w:rPr>
  </w:style>
  <w:style w:type="character" w:customStyle="1" w:styleId="WW8Num9z0">
    <w:name w:val="WW8Num9z0"/>
    <w:rPr>
      <w:b/>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EncabezadoCar">
    <w:name w:val="Encabezado Car"/>
    <w:rPr>
      <w:sz w:val="22"/>
      <w:szCs w:val="22"/>
    </w:rPr>
  </w:style>
  <w:style w:type="character" w:customStyle="1" w:styleId="WW8Num2z1">
    <w:name w:val="WW8Num2z1"/>
    <w:rPr>
      <w:rFonts w:ascii="OpenSymbol" w:hAnsi="OpenSymbol" w:cs="StarSymbol"/>
      <w:sz w:val="18"/>
      <w:szCs w:val="18"/>
    </w:rPr>
  </w:style>
  <w:style w:type="character" w:customStyle="1" w:styleId="PiedepginaCar">
    <w:name w:val="Pie de página Car"/>
    <w:uiPriority w:val="99"/>
    <w:rPr>
      <w:sz w:val="22"/>
      <w:szCs w:val="22"/>
    </w:rPr>
  </w:style>
  <w:style w:type="character" w:customStyle="1" w:styleId="Ttulo3Car">
    <w:name w:val="Título 3 Car"/>
    <w:rPr>
      <w:rFonts w:ascii="Nimbus Sans L" w:eastAsia="DejaVu Sans" w:hAnsi="Nimbus Sans L" w:cs="DejaVu Sans"/>
      <w:b/>
      <w:bCs/>
      <w:kern w:val="1"/>
      <w:sz w:val="28"/>
      <w:szCs w:val="28"/>
      <w:lang w:val="es-ES_tradnl"/>
    </w:rPr>
  </w:style>
  <w:style w:type="character" w:customStyle="1" w:styleId="Heading2CharChar">
    <w:name w:val="Heading 2 Char Char"/>
    <w:rPr>
      <w:rFonts w:ascii="Arial" w:hAnsi="Arial" w:cs="Arial"/>
      <w:b/>
      <w:bCs/>
      <w:lang w:val="en-US"/>
    </w:rPr>
  </w:style>
  <w:style w:type="character" w:customStyle="1" w:styleId="TextodegloboCar">
    <w:name w:val="Texto de globo Car"/>
    <w:rPr>
      <w:rFonts w:ascii="Tahoma" w:hAnsi="Tahoma" w:cs="Tahoma"/>
      <w:sz w:val="16"/>
      <w:szCs w:val="16"/>
    </w:rPr>
  </w:style>
  <w:style w:type="character" w:customStyle="1" w:styleId="WW8Num2z0">
    <w:name w:val="WW8Num2z0"/>
    <w:rPr>
      <w:rFonts w:ascii="Wingdings 2" w:hAnsi="Wingdings 2" w:cs="StarSymbol"/>
      <w:sz w:val="18"/>
      <w:szCs w:val="18"/>
    </w:rPr>
  </w:style>
  <w:style w:type="character" w:customStyle="1" w:styleId="Ttulo2Car">
    <w:name w:val="Título 2 Car"/>
    <w:rPr>
      <w:rFonts w:ascii="Nimbus Sans L" w:eastAsia="DejaVu Sans" w:hAnsi="Nimbus Sans L" w:cs="DejaVu Sans"/>
      <w:b/>
      <w:iCs/>
      <w:kern w:val="1"/>
      <w:sz w:val="28"/>
      <w:szCs w:val="28"/>
      <w:lang w:val="es-ES_tradnl"/>
    </w:rPr>
  </w:style>
  <w:style w:type="character" w:customStyle="1" w:styleId="WW8Num12z1">
    <w:name w:val="WW8Num12z1"/>
    <w:rPr>
      <w:rFonts w:ascii="Courier New" w:hAnsi="Courier New" w:cs="Courier New"/>
    </w:rPr>
  </w:style>
  <w:style w:type="paragraph" w:customStyle="1" w:styleId="NombreImagen">
    <w:name w:val="Nombre Imagen"/>
    <w:basedOn w:val="Normal"/>
    <w:pPr>
      <w:widowControl w:val="0"/>
      <w:spacing w:after="0" w:line="240" w:lineRule="auto"/>
      <w:jc w:val="center"/>
    </w:pPr>
    <w:rPr>
      <w:rFonts w:ascii="Arial" w:eastAsia="DejaVuSans" w:hAnsi="Arial" w:cs="Arial"/>
      <w:kern w:val="1"/>
      <w:sz w:val="20"/>
      <w:szCs w:val="24"/>
      <w:lang w:val="es-MX"/>
    </w:rPr>
  </w:style>
  <w:style w:type="paragraph" w:styleId="Lista">
    <w:name w:val="List"/>
    <w:basedOn w:val="Textoindependiente"/>
    <w:rPr>
      <w:rFonts w:cs="FreeSans"/>
    </w:rPr>
  </w:style>
  <w:style w:type="paragraph" w:styleId="Prrafodelista">
    <w:name w:val="List Paragraph"/>
    <w:basedOn w:val="Normal"/>
    <w:qFormat/>
    <w:pPr>
      <w:widowControl w:val="0"/>
      <w:spacing w:after="0" w:line="240" w:lineRule="atLeast"/>
      <w:ind w:left="720"/>
    </w:pPr>
    <w:rPr>
      <w:rFonts w:ascii="Times New Roman" w:eastAsia="Times New Roman" w:hAnsi="Times New Roman"/>
      <w:sz w:val="20"/>
      <w:szCs w:val="20"/>
      <w:lang w:val="es-ES_tradnl"/>
    </w:rPr>
  </w:style>
  <w:style w:type="paragraph" w:styleId="Descripcin">
    <w:name w:val="caption"/>
    <w:basedOn w:val="Normal"/>
    <w:qFormat/>
    <w:rsid w:val="000F1F85"/>
    <w:pPr>
      <w:suppressLineNumbers/>
      <w:spacing w:before="120" w:after="120"/>
    </w:pPr>
    <w:rPr>
      <w:rFonts w:cs="FreeSans"/>
      <w:i/>
      <w:iCs/>
      <w:sz w:val="24"/>
      <w:szCs w:val="24"/>
    </w:rPr>
  </w:style>
  <w:style w:type="paragraph" w:styleId="Encabezado">
    <w:name w:val="header"/>
    <w:basedOn w:val="Normal"/>
    <w:pPr>
      <w:tabs>
        <w:tab w:val="center" w:pos="4252"/>
        <w:tab w:val="right" w:pos="8504"/>
      </w:tabs>
    </w:pPr>
  </w:style>
  <w:style w:type="paragraph" w:styleId="Piedepgina">
    <w:name w:val="footer"/>
    <w:basedOn w:val="Normal"/>
    <w:uiPriority w:val="99"/>
    <w:pPr>
      <w:tabs>
        <w:tab w:val="center" w:pos="4252"/>
        <w:tab w:val="right" w:pos="8504"/>
      </w:tabs>
    </w:pPr>
  </w:style>
  <w:style w:type="paragraph" w:customStyle="1" w:styleId="Framecontents">
    <w:name w:val="Frame contents"/>
    <w:basedOn w:val="Textoindependiente"/>
  </w:style>
  <w:style w:type="paragraph" w:customStyle="1" w:styleId="Index">
    <w:name w:val="Index"/>
    <w:basedOn w:val="Normal"/>
    <w:pPr>
      <w:suppressLineNumbers/>
    </w:pPr>
    <w:rPr>
      <w:rFonts w:cs="FreeSans"/>
    </w:rPr>
  </w:style>
  <w:style w:type="paragraph" w:customStyle="1" w:styleId="TableContents">
    <w:name w:val="Table Contents"/>
    <w:basedOn w:val="Normal"/>
    <w:pPr>
      <w:widowControl w:val="0"/>
      <w:suppressLineNumbers/>
      <w:spacing w:after="0" w:line="240" w:lineRule="auto"/>
    </w:pPr>
    <w:rPr>
      <w:rFonts w:ascii="Arial" w:eastAsia="DejaVu Sans" w:hAnsi="Arial" w:cs="Arial"/>
      <w:kern w:val="1"/>
      <w:sz w:val="20"/>
      <w:szCs w:val="24"/>
      <w:lang w:val="es-ES_tradnl"/>
    </w:rPr>
  </w:style>
  <w:style w:type="paragraph" w:customStyle="1" w:styleId="TableHeading">
    <w:name w:val="Table Heading"/>
    <w:basedOn w:val="TableContents"/>
    <w:pPr>
      <w:jc w:val="center"/>
    </w:pPr>
    <w:rPr>
      <w:b/>
      <w:bCs/>
    </w:rPr>
  </w:style>
  <w:style w:type="paragraph" w:styleId="Textoindependiente">
    <w:name w:val="Body Text"/>
    <w:basedOn w:val="Normal"/>
    <w:pPr>
      <w:widowControl w:val="0"/>
      <w:spacing w:after="120" w:line="240" w:lineRule="auto"/>
    </w:pPr>
    <w:rPr>
      <w:rFonts w:ascii="Arial" w:eastAsia="DejaVu Sans" w:hAnsi="Arial" w:cs="Arial"/>
      <w:kern w:val="1"/>
      <w:sz w:val="20"/>
      <w:szCs w:val="24"/>
      <w:lang w:val="es-ES_tradnl"/>
    </w:rPr>
  </w:style>
  <w:style w:type="paragraph" w:customStyle="1" w:styleId="Heading">
    <w:name w:val="Heading"/>
    <w:basedOn w:val="Normal"/>
    <w:next w:val="Textoindependiente"/>
    <w:pPr>
      <w:keepNext/>
      <w:spacing w:before="240" w:after="120"/>
    </w:pPr>
    <w:rPr>
      <w:rFonts w:ascii="Liberation Sans" w:eastAsia="Droid Sans Fallback" w:hAnsi="Liberation Sans" w:cs="FreeSans"/>
      <w:sz w:val="28"/>
      <w:szCs w:val="28"/>
    </w:rPr>
  </w:style>
  <w:style w:type="paragraph" w:customStyle="1" w:styleId="Textodeglobo1">
    <w:name w:val="Texto de globo1"/>
    <w:basedOn w:val="Normal"/>
    <w:pPr>
      <w:spacing w:after="0" w:line="240" w:lineRule="auto"/>
    </w:pPr>
    <w:rPr>
      <w:rFonts w:ascii="Tahoma" w:hAnsi="Tahoma" w:cs="Tahoma"/>
      <w:sz w:val="16"/>
      <w:szCs w:val="16"/>
    </w:rPr>
  </w:style>
  <w:style w:type="paragraph" w:styleId="Sangradetextonormal">
    <w:name w:val="Body Text Indent"/>
    <w:basedOn w:val="Normal"/>
    <w:pPr>
      <w:spacing w:after="120"/>
      <w:ind w:left="283"/>
    </w:pPr>
  </w:style>
  <w:style w:type="paragraph" w:styleId="Textodeglobo">
    <w:name w:val="Balloon Text"/>
    <w:basedOn w:val="Normal"/>
    <w:link w:val="TextodegloboCar1"/>
    <w:uiPriority w:val="99"/>
    <w:semiHidden/>
    <w:unhideWhenUsed/>
    <w:rsid w:val="00E22CFD"/>
    <w:pPr>
      <w:spacing w:after="0" w:line="240" w:lineRule="auto"/>
    </w:pPr>
    <w:rPr>
      <w:rFonts w:ascii="Segoe UI" w:hAnsi="Segoe UI" w:cs="Segoe UI"/>
      <w:sz w:val="18"/>
      <w:szCs w:val="18"/>
    </w:rPr>
  </w:style>
  <w:style w:type="character" w:customStyle="1" w:styleId="TextodegloboCar1">
    <w:name w:val="Texto de globo Car1"/>
    <w:link w:val="Textodeglobo"/>
    <w:uiPriority w:val="99"/>
    <w:semiHidden/>
    <w:rsid w:val="00E22CFD"/>
    <w:rPr>
      <w:rFonts w:ascii="Segoe UI" w:eastAsia="Calibri" w:hAnsi="Segoe UI" w:cs="Segoe UI"/>
      <w:sz w:val="18"/>
      <w:szCs w:val="18"/>
      <w:lang w:eastAsia="zh-CN"/>
    </w:rPr>
  </w:style>
  <w:style w:type="paragraph" w:styleId="NormalWeb">
    <w:name w:val="Normal (Web)"/>
    <w:basedOn w:val="Normal"/>
    <w:uiPriority w:val="99"/>
    <w:semiHidden/>
    <w:unhideWhenUsed/>
    <w:rsid w:val="00622B43"/>
    <w:pPr>
      <w:suppressAutoHyphens w:val="0"/>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Ttulo1Car1">
    <w:name w:val="Título 1 Car1"/>
    <w:link w:val="Ttulo1"/>
    <w:rsid w:val="00622B43"/>
    <w:rPr>
      <w:rFonts w:ascii="Arial" w:hAnsi="Arial" w:cs="Cambria"/>
      <w:b/>
      <w:bCs/>
      <w:kern w:val="1"/>
      <w:sz w:val="28"/>
      <w:szCs w:val="32"/>
      <w:lang w:val="es-ES" w:eastAsia="zh-CN"/>
    </w:rPr>
  </w:style>
  <w:style w:type="paragraph" w:styleId="Textonotapie">
    <w:name w:val="footnote text"/>
    <w:basedOn w:val="Normal"/>
    <w:link w:val="TextonotapieCar"/>
    <w:uiPriority w:val="99"/>
    <w:semiHidden/>
    <w:unhideWhenUsed/>
    <w:rsid w:val="00205674"/>
    <w:rPr>
      <w:sz w:val="20"/>
      <w:szCs w:val="20"/>
    </w:rPr>
  </w:style>
  <w:style w:type="character" w:customStyle="1" w:styleId="TextonotapieCar">
    <w:name w:val="Texto nota pie Car"/>
    <w:link w:val="Textonotapie"/>
    <w:uiPriority w:val="99"/>
    <w:semiHidden/>
    <w:rsid w:val="00205674"/>
    <w:rPr>
      <w:rFonts w:ascii="Calibri" w:eastAsia="Calibri" w:hAnsi="Calibri"/>
      <w:lang w:val="es-ES" w:eastAsia="zh-CN"/>
    </w:rPr>
  </w:style>
  <w:style w:type="character" w:styleId="Refdenotaalpie">
    <w:name w:val="footnote reference"/>
    <w:uiPriority w:val="99"/>
    <w:semiHidden/>
    <w:unhideWhenUsed/>
    <w:rsid w:val="00205674"/>
    <w:rPr>
      <w:vertAlign w:val="superscript"/>
    </w:rPr>
  </w:style>
  <w:style w:type="paragraph" w:styleId="Revisin">
    <w:name w:val="Revision"/>
    <w:hidden/>
    <w:uiPriority w:val="99"/>
    <w:semiHidden/>
    <w:rsid w:val="00205674"/>
    <w:rPr>
      <w:rFonts w:ascii="Calibri" w:eastAsia="Calibri" w:hAnsi="Calibri"/>
      <w:sz w:val="22"/>
      <w:szCs w:val="22"/>
      <w:lang w:val="es-ES" w:eastAsia="zh-CN"/>
    </w:rPr>
  </w:style>
  <w:style w:type="character" w:styleId="Refdecomentario">
    <w:name w:val="annotation reference"/>
    <w:uiPriority w:val="99"/>
    <w:semiHidden/>
    <w:unhideWhenUsed/>
    <w:rsid w:val="00205674"/>
    <w:rPr>
      <w:sz w:val="16"/>
      <w:szCs w:val="16"/>
    </w:rPr>
  </w:style>
  <w:style w:type="paragraph" w:styleId="Textocomentario">
    <w:name w:val="annotation text"/>
    <w:basedOn w:val="Normal"/>
    <w:link w:val="TextocomentarioCar"/>
    <w:uiPriority w:val="99"/>
    <w:semiHidden/>
    <w:unhideWhenUsed/>
    <w:rsid w:val="00205674"/>
    <w:rPr>
      <w:sz w:val="20"/>
      <w:szCs w:val="20"/>
    </w:rPr>
  </w:style>
  <w:style w:type="character" w:customStyle="1" w:styleId="TextocomentarioCar">
    <w:name w:val="Texto comentario Car"/>
    <w:link w:val="Textocomentario"/>
    <w:uiPriority w:val="99"/>
    <w:semiHidden/>
    <w:rsid w:val="00205674"/>
    <w:rPr>
      <w:rFonts w:ascii="Calibri" w:eastAsia="Calibri" w:hAnsi="Calibri"/>
      <w:lang w:val="es-ES" w:eastAsia="zh-CN"/>
    </w:rPr>
  </w:style>
  <w:style w:type="paragraph" w:styleId="Asuntodelcomentario">
    <w:name w:val="annotation subject"/>
    <w:basedOn w:val="Textocomentario"/>
    <w:next w:val="Textocomentario"/>
    <w:link w:val="AsuntodelcomentarioCar"/>
    <w:uiPriority w:val="99"/>
    <w:semiHidden/>
    <w:unhideWhenUsed/>
    <w:rsid w:val="00205674"/>
    <w:rPr>
      <w:b/>
      <w:bCs/>
    </w:rPr>
  </w:style>
  <w:style w:type="character" w:customStyle="1" w:styleId="AsuntodelcomentarioCar">
    <w:name w:val="Asunto del comentario Car"/>
    <w:link w:val="Asuntodelcomentario"/>
    <w:uiPriority w:val="99"/>
    <w:semiHidden/>
    <w:rsid w:val="00205674"/>
    <w:rPr>
      <w:rFonts w:ascii="Calibri" w:eastAsia="Calibri" w:hAnsi="Calibri"/>
      <w:b/>
      <w:bCs/>
      <w:lang w:val="es-ES" w:eastAsia="zh-CN"/>
    </w:rPr>
  </w:style>
  <w:style w:type="paragraph" w:styleId="TtuloTDC">
    <w:name w:val="TOC Heading"/>
    <w:basedOn w:val="Ttulo1"/>
    <w:next w:val="Normal"/>
    <w:uiPriority w:val="39"/>
    <w:unhideWhenUsed/>
    <w:qFormat/>
    <w:rsid w:val="00F83092"/>
    <w:pPr>
      <w:keepLines/>
      <w:suppressAutoHyphens w:val="0"/>
      <w:spacing w:before="240" w:line="259" w:lineRule="auto"/>
      <w:outlineLvl w:val="9"/>
    </w:pPr>
    <w:rPr>
      <w:rFonts w:ascii="Calibri Light" w:hAnsi="Calibri Light" w:cs="Times New Roman"/>
      <w:b w:val="0"/>
      <w:bCs w:val="0"/>
      <w:color w:val="2F5496"/>
      <w:kern w:val="0"/>
      <w:sz w:val="32"/>
      <w:lang w:val="en-US" w:eastAsia="en-US"/>
    </w:rPr>
  </w:style>
  <w:style w:type="paragraph" w:styleId="TDC1">
    <w:name w:val="toc 1"/>
    <w:basedOn w:val="Normal"/>
    <w:next w:val="Normal"/>
    <w:autoRedefine/>
    <w:uiPriority w:val="39"/>
    <w:unhideWhenUsed/>
    <w:rsid w:val="00F83092"/>
  </w:style>
  <w:style w:type="paragraph" w:styleId="TDC2">
    <w:name w:val="toc 2"/>
    <w:basedOn w:val="Normal"/>
    <w:next w:val="Normal"/>
    <w:autoRedefine/>
    <w:uiPriority w:val="39"/>
    <w:unhideWhenUsed/>
    <w:rsid w:val="00F83092"/>
    <w:pPr>
      <w:ind w:left="220"/>
    </w:pPr>
  </w:style>
  <w:style w:type="paragraph" w:styleId="TDC3">
    <w:name w:val="toc 3"/>
    <w:basedOn w:val="Normal"/>
    <w:next w:val="Normal"/>
    <w:autoRedefine/>
    <w:uiPriority w:val="39"/>
    <w:unhideWhenUsed/>
    <w:rsid w:val="00F83092"/>
    <w:pPr>
      <w:ind w:left="440"/>
    </w:pPr>
  </w:style>
  <w:style w:type="character" w:styleId="Hipervnculo">
    <w:name w:val="Hyperlink"/>
    <w:uiPriority w:val="99"/>
    <w:unhideWhenUsed/>
    <w:rsid w:val="00F83092"/>
    <w:rPr>
      <w:color w:val="0563C1"/>
      <w:u w:val="single"/>
    </w:rPr>
  </w:style>
  <w:style w:type="paragraph" w:customStyle="1" w:styleId="LO-Normal">
    <w:name w:val="LO-Normal"/>
    <w:qFormat/>
    <w:rsid w:val="00E75D66"/>
    <w:pPr>
      <w:suppressAutoHyphens/>
    </w:pPr>
    <w:rPr>
      <w:sz w:val="24"/>
      <w:szCs w:val="24"/>
      <w:lang w:val="es-ES" w:eastAsia="en-US"/>
    </w:rPr>
  </w:style>
  <w:style w:type="paragraph" w:styleId="Ttulo">
    <w:name w:val="Title"/>
    <w:basedOn w:val="LO-Normal"/>
    <w:link w:val="TtuloCar"/>
    <w:uiPriority w:val="10"/>
    <w:qFormat/>
    <w:rsid w:val="00E75D66"/>
    <w:pPr>
      <w:spacing w:line="480" w:lineRule="auto"/>
      <w:jc w:val="center"/>
    </w:pPr>
    <w:rPr>
      <w:rFonts w:cs="Arial"/>
      <w:bCs/>
      <w:kern w:val="2"/>
      <w:szCs w:val="32"/>
    </w:rPr>
  </w:style>
  <w:style w:type="character" w:customStyle="1" w:styleId="TtuloCar">
    <w:name w:val="Título Car"/>
    <w:basedOn w:val="Fuentedeprrafopredeter"/>
    <w:link w:val="Ttulo"/>
    <w:uiPriority w:val="10"/>
    <w:rsid w:val="00E75D66"/>
    <w:rPr>
      <w:rFonts w:cs="Arial"/>
      <w:bCs/>
      <w:kern w:val="2"/>
      <w:sz w:val="24"/>
      <w:szCs w:val="32"/>
      <w:lang w:val="es-ES" w:eastAsia="en-US"/>
    </w:rPr>
  </w:style>
  <w:style w:type="table" w:styleId="Tablaconcuadrcula">
    <w:name w:val="Table Grid"/>
    <w:basedOn w:val="Tablanormal"/>
    <w:uiPriority w:val="39"/>
    <w:rsid w:val="00E75D66"/>
    <w:rPr>
      <w:rFonts w:asciiTheme="minorHAnsi" w:eastAsiaTheme="minorHAnsi" w:hAnsiTheme="minorHAnsi" w:cstheme="minorBidi"/>
      <w:sz w:val="22"/>
      <w:szCs w:val="22"/>
      <w:lang w:val="es-E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8C00E2"/>
    <w:pPr>
      <w:suppressAutoHyphens/>
      <w:autoSpaceDN w:val="0"/>
      <w:textAlignment w:val="baseline"/>
    </w:pPr>
    <w:rPr>
      <w:rFonts w:ascii="Liberation Serif" w:eastAsia="Noto Sans CJK SC" w:hAnsi="Liberation Serif" w:cs="Lohit Devanagari"/>
      <w:kern w:val="3"/>
      <w:sz w:val="24"/>
      <w:szCs w:val="24"/>
      <w:lang w:val="es-ES" w:eastAsia="zh-CN" w:bidi="hi-IN"/>
    </w:rPr>
  </w:style>
  <w:style w:type="character" w:styleId="Textoennegrita">
    <w:name w:val="Strong"/>
    <w:basedOn w:val="Fuentedeprrafopredeter"/>
    <w:uiPriority w:val="22"/>
    <w:qFormat/>
    <w:rsid w:val="00634287"/>
    <w:rPr>
      <w:b/>
      <w:bCs/>
    </w:rPr>
  </w:style>
  <w:style w:type="table" w:customStyle="1" w:styleId="Tablaconcuadrculaclara2">
    <w:name w:val="Tabla con cuadrícula clara2"/>
    <w:basedOn w:val="Tablanormal"/>
    <w:uiPriority w:val="40"/>
    <w:rsid w:val="00526509"/>
    <w:rPr>
      <w:rFonts w:ascii="Calibri" w:eastAsia="Calibri" w:hAnsi="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fa">
    <w:name w:val="Bibliography"/>
    <w:basedOn w:val="Normal"/>
    <w:next w:val="Normal"/>
    <w:uiPriority w:val="37"/>
    <w:unhideWhenUsed/>
    <w:rsid w:val="00240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8413">
      <w:bodyDiv w:val="1"/>
      <w:marLeft w:val="0"/>
      <w:marRight w:val="0"/>
      <w:marTop w:val="0"/>
      <w:marBottom w:val="0"/>
      <w:divBdr>
        <w:top w:val="none" w:sz="0" w:space="0" w:color="auto"/>
        <w:left w:val="none" w:sz="0" w:space="0" w:color="auto"/>
        <w:bottom w:val="none" w:sz="0" w:space="0" w:color="auto"/>
        <w:right w:val="none" w:sz="0" w:space="0" w:color="auto"/>
      </w:divBdr>
    </w:div>
    <w:div w:id="150803423">
      <w:bodyDiv w:val="1"/>
      <w:marLeft w:val="0"/>
      <w:marRight w:val="0"/>
      <w:marTop w:val="0"/>
      <w:marBottom w:val="0"/>
      <w:divBdr>
        <w:top w:val="none" w:sz="0" w:space="0" w:color="auto"/>
        <w:left w:val="none" w:sz="0" w:space="0" w:color="auto"/>
        <w:bottom w:val="none" w:sz="0" w:space="0" w:color="auto"/>
        <w:right w:val="none" w:sz="0" w:space="0" w:color="auto"/>
      </w:divBdr>
    </w:div>
    <w:div w:id="201864775">
      <w:bodyDiv w:val="1"/>
      <w:marLeft w:val="0"/>
      <w:marRight w:val="0"/>
      <w:marTop w:val="0"/>
      <w:marBottom w:val="0"/>
      <w:divBdr>
        <w:top w:val="none" w:sz="0" w:space="0" w:color="auto"/>
        <w:left w:val="none" w:sz="0" w:space="0" w:color="auto"/>
        <w:bottom w:val="none" w:sz="0" w:space="0" w:color="auto"/>
        <w:right w:val="none" w:sz="0" w:space="0" w:color="auto"/>
      </w:divBdr>
    </w:div>
    <w:div w:id="307443903">
      <w:bodyDiv w:val="1"/>
      <w:marLeft w:val="0"/>
      <w:marRight w:val="0"/>
      <w:marTop w:val="0"/>
      <w:marBottom w:val="0"/>
      <w:divBdr>
        <w:top w:val="none" w:sz="0" w:space="0" w:color="auto"/>
        <w:left w:val="none" w:sz="0" w:space="0" w:color="auto"/>
        <w:bottom w:val="none" w:sz="0" w:space="0" w:color="auto"/>
        <w:right w:val="none" w:sz="0" w:space="0" w:color="auto"/>
      </w:divBdr>
    </w:div>
    <w:div w:id="315456030">
      <w:bodyDiv w:val="1"/>
      <w:marLeft w:val="0"/>
      <w:marRight w:val="0"/>
      <w:marTop w:val="0"/>
      <w:marBottom w:val="0"/>
      <w:divBdr>
        <w:top w:val="none" w:sz="0" w:space="0" w:color="auto"/>
        <w:left w:val="none" w:sz="0" w:space="0" w:color="auto"/>
        <w:bottom w:val="none" w:sz="0" w:space="0" w:color="auto"/>
        <w:right w:val="none" w:sz="0" w:space="0" w:color="auto"/>
      </w:divBdr>
    </w:div>
    <w:div w:id="374428126">
      <w:bodyDiv w:val="1"/>
      <w:marLeft w:val="0"/>
      <w:marRight w:val="0"/>
      <w:marTop w:val="0"/>
      <w:marBottom w:val="0"/>
      <w:divBdr>
        <w:top w:val="none" w:sz="0" w:space="0" w:color="auto"/>
        <w:left w:val="none" w:sz="0" w:space="0" w:color="auto"/>
        <w:bottom w:val="none" w:sz="0" w:space="0" w:color="auto"/>
        <w:right w:val="none" w:sz="0" w:space="0" w:color="auto"/>
      </w:divBdr>
    </w:div>
    <w:div w:id="412632612">
      <w:bodyDiv w:val="1"/>
      <w:marLeft w:val="0"/>
      <w:marRight w:val="0"/>
      <w:marTop w:val="0"/>
      <w:marBottom w:val="0"/>
      <w:divBdr>
        <w:top w:val="none" w:sz="0" w:space="0" w:color="auto"/>
        <w:left w:val="none" w:sz="0" w:space="0" w:color="auto"/>
        <w:bottom w:val="none" w:sz="0" w:space="0" w:color="auto"/>
        <w:right w:val="none" w:sz="0" w:space="0" w:color="auto"/>
      </w:divBdr>
    </w:div>
    <w:div w:id="436800260">
      <w:bodyDiv w:val="1"/>
      <w:marLeft w:val="0"/>
      <w:marRight w:val="0"/>
      <w:marTop w:val="0"/>
      <w:marBottom w:val="0"/>
      <w:divBdr>
        <w:top w:val="none" w:sz="0" w:space="0" w:color="auto"/>
        <w:left w:val="none" w:sz="0" w:space="0" w:color="auto"/>
        <w:bottom w:val="none" w:sz="0" w:space="0" w:color="auto"/>
        <w:right w:val="none" w:sz="0" w:space="0" w:color="auto"/>
      </w:divBdr>
    </w:div>
    <w:div w:id="455609648">
      <w:bodyDiv w:val="1"/>
      <w:marLeft w:val="0"/>
      <w:marRight w:val="0"/>
      <w:marTop w:val="0"/>
      <w:marBottom w:val="0"/>
      <w:divBdr>
        <w:top w:val="none" w:sz="0" w:space="0" w:color="auto"/>
        <w:left w:val="none" w:sz="0" w:space="0" w:color="auto"/>
        <w:bottom w:val="none" w:sz="0" w:space="0" w:color="auto"/>
        <w:right w:val="none" w:sz="0" w:space="0" w:color="auto"/>
      </w:divBdr>
    </w:div>
    <w:div w:id="494146991">
      <w:bodyDiv w:val="1"/>
      <w:marLeft w:val="0"/>
      <w:marRight w:val="0"/>
      <w:marTop w:val="0"/>
      <w:marBottom w:val="0"/>
      <w:divBdr>
        <w:top w:val="none" w:sz="0" w:space="0" w:color="auto"/>
        <w:left w:val="none" w:sz="0" w:space="0" w:color="auto"/>
        <w:bottom w:val="none" w:sz="0" w:space="0" w:color="auto"/>
        <w:right w:val="none" w:sz="0" w:space="0" w:color="auto"/>
      </w:divBdr>
    </w:div>
    <w:div w:id="510144439">
      <w:bodyDiv w:val="1"/>
      <w:marLeft w:val="0"/>
      <w:marRight w:val="0"/>
      <w:marTop w:val="0"/>
      <w:marBottom w:val="0"/>
      <w:divBdr>
        <w:top w:val="none" w:sz="0" w:space="0" w:color="auto"/>
        <w:left w:val="none" w:sz="0" w:space="0" w:color="auto"/>
        <w:bottom w:val="none" w:sz="0" w:space="0" w:color="auto"/>
        <w:right w:val="none" w:sz="0" w:space="0" w:color="auto"/>
      </w:divBdr>
    </w:div>
    <w:div w:id="548033870">
      <w:bodyDiv w:val="1"/>
      <w:marLeft w:val="0"/>
      <w:marRight w:val="0"/>
      <w:marTop w:val="0"/>
      <w:marBottom w:val="0"/>
      <w:divBdr>
        <w:top w:val="none" w:sz="0" w:space="0" w:color="auto"/>
        <w:left w:val="none" w:sz="0" w:space="0" w:color="auto"/>
        <w:bottom w:val="none" w:sz="0" w:space="0" w:color="auto"/>
        <w:right w:val="none" w:sz="0" w:space="0" w:color="auto"/>
      </w:divBdr>
    </w:div>
    <w:div w:id="609124162">
      <w:bodyDiv w:val="1"/>
      <w:marLeft w:val="0"/>
      <w:marRight w:val="0"/>
      <w:marTop w:val="0"/>
      <w:marBottom w:val="0"/>
      <w:divBdr>
        <w:top w:val="none" w:sz="0" w:space="0" w:color="auto"/>
        <w:left w:val="none" w:sz="0" w:space="0" w:color="auto"/>
        <w:bottom w:val="none" w:sz="0" w:space="0" w:color="auto"/>
        <w:right w:val="none" w:sz="0" w:space="0" w:color="auto"/>
      </w:divBdr>
    </w:div>
    <w:div w:id="623997466">
      <w:bodyDiv w:val="1"/>
      <w:marLeft w:val="0"/>
      <w:marRight w:val="0"/>
      <w:marTop w:val="0"/>
      <w:marBottom w:val="0"/>
      <w:divBdr>
        <w:top w:val="none" w:sz="0" w:space="0" w:color="auto"/>
        <w:left w:val="none" w:sz="0" w:space="0" w:color="auto"/>
        <w:bottom w:val="none" w:sz="0" w:space="0" w:color="auto"/>
        <w:right w:val="none" w:sz="0" w:space="0" w:color="auto"/>
      </w:divBdr>
    </w:div>
    <w:div w:id="727076670">
      <w:bodyDiv w:val="1"/>
      <w:marLeft w:val="0"/>
      <w:marRight w:val="0"/>
      <w:marTop w:val="0"/>
      <w:marBottom w:val="0"/>
      <w:divBdr>
        <w:top w:val="none" w:sz="0" w:space="0" w:color="auto"/>
        <w:left w:val="none" w:sz="0" w:space="0" w:color="auto"/>
        <w:bottom w:val="none" w:sz="0" w:space="0" w:color="auto"/>
        <w:right w:val="none" w:sz="0" w:space="0" w:color="auto"/>
      </w:divBdr>
    </w:div>
    <w:div w:id="785664266">
      <w:bodyDiv w:val="1"/>
      <w:marLeft w:val="0"/>
      <w:marRight w:val="0"/>
      <w:marTop w:val="0"/>
      <w:marBottom w:val="0"/>
      <w:divBdr>
        <w:top w:val="none" w:sz="0" w:space="0" w:color="auto"/>
        <w:left w:val="none" w:sz="0" w:space="0" w:color="auto"/>
        <w:bottom w:val="none" w:sz="0" w:space="0" w:color="auto"/>
        <w:right w:val="none" w:sz="0" w:space="0" w:color="auto"/>
      </w:divBdr>
    </w:div>
    <w:div w:id="801655969">
      <w:bodyDiv w:val="1"/>
      <w:marLeft w:val="0"/>
      <w:marRight w:val="0"/>
      <w:marTop w:val="0"/>
      <w:marBottom w:val="0"/>
      <w:divBdr>
        <w:top w:val="none" w:sz="0" w:space="0" w:color="auto"/>
        <w:left w:val="none" w:sz="0" w:space="0" w:color="auto"/>
        <w:bottom w:val="none" w:sz="0" w:space="0" w:color="auto"/>
        <w:right w:val="none" w:sz="0" w:space="0" w:color="auto"/>
      </w:divBdr>
    </w:div>
    <w:div w:id="815610414">
      <w:bodyDiv w:val="1"/>
      <w:marLeft w:val="0"/>
      <w:marRight w:val="0"/>
      <w:marTop w:val="0"/>
      <w:marBottom w:val="0"/>
      <w:divBdr>
        <w:top w:val="none" w:sz="0" w:space="0" w:color="auto"/>
        <w:left w:val="none" w:sz="0" w:space="0" w:color="auto"/>
        <w:bottom w:val="none" w:sz="0" w:space="0" w:color="auto"/>
        <w:right w:val="none" w:sz="0" w:space="0" w:color="auto"/>
      </w:divBdr>
    </w:div>
    <w:div w:id="816801471">
      <w:bodyDiv w:val="1"/>
      <w:marLeft w:val="0"/>
      <w:marRight w:val="0"/>
      <w:marTop w:val="0"/>
      <w:marBottom w:val="0"/>
      <w:divBdr>
        <w:top w:val="none" w:sz="0" w:space="0" w:color="auto"/>
        <w:left w:val="none" w:sz="0" w:space="0" w:color="auto"/>
        <w:bottom w:val="none" w:sz="0" w:space="0" w:color="auto"/>
        <w:right w:val="none" w:sz="0" w:space="0" w:color="auto"/>
      </w:divBdr>
    </w:div>
    <w:div w:id="817963370">
      <w:bodyDiv w:val="1"/>
      <w:marLeft w:val="0"/>
      <w:marRight w:val="0"/>
      <w:marTop w:val="0"/>
      <w:marBottom w:val="0"/>
      <w:divBdr>
        <w:top w:val="none" w:sz="0" w:space="0" w:color="auto"/>
        <w:left w:val="none" w:sz="0" w:space="0" w:color="auto"/>
        <w:bottom w:val="none" w:sz="0" w:space="0" w:color="auto"/>
        <w:right w:val="none" w:sz="0" w:space="0" w:color="auto"/>
      </w:divBdr>
    </w:div>
    <w:div w:id="823543091">
      <w:bodyDiv w:val="1"/>
      <w:marLeft w:val="0"/>
      <w:marRight w:val="0"/>
      <w:marTop w:val="0"/>
      <w:marBottom w:val="0"/>
      <w:divBdr>
        <w:top w:val="none" w:sz="0" w:space="0" w:color="auto"/>
        <w:left w:val="none" w:sz="0" w:space="0" w:color="auto"/>
        <w:bottom w:val="none" w:sz="0" w:space="0" w:color="auto"/>
        <w:right w:val="none" w:sz="0" w:space="0" w:color="auto"/>
      </w:divBdr>
    </w:div>
    <w:div w:id="950824811">
      <w:bodyDiv w:val="1"/>
      <w:marLeft w:val="0"/>
      <w:marRight w:val="0"/>
      <w:marTop w:val="0"/>
      <w:marBottom w:val="0"/>
      <w:divBdr>
        <w:top w:val="none" w:sz="0" w:space="0" w:color="auto"/>
        <w:left w:val="none" w:sz="0" w:space="0" w:color="auto"/>
        <w:bottom w:val="none" w:sz="0" w:space="0" w:color="auto"/>
        <w:right w:val="none" w:sz="0" w:space="0" w:color="auto"/>
      </w:divBdr>
    </w:div>
    <w:div w:id="969359561">
      <w:bodyDiv w:val="1"/>
      <w:marLeft w:val="0"/>
      <w:marRight w:val="0"/>
      <w:marTop w:val="0"/>
      <w:marBottom w:val="0"/>
      <w:divBdr>
        <w:top w:val="none" w:sz="0" w:space="0" w:color="auto"/>
        <w:left w:val="none" w:sz="0" w:space="0" w:color="auto"/>
        <w:bottom w:val="none" w:sz="0" w:space="0" w:color="auto"/>
        <w:right w:val="none" w:sz="0" w:space="0" w:color="auto"/>
      </w:divBdr>
    </w:div>
    <w:div w:id="976642706">
      <w:bodyDiv w:val="1"/>
      <w:marLeft w:val="0"/>
      <w:marRight w:val="0"/>
      <w:marTop w:val="0"/>
      <w:marBottom w:val="0"/>
      <w:divBdr>
        <w:top w:val="none" w:sz="0" w:space="0" w:color="auto"/>
        <w:left w:val="none" w:sz="0" w:space="0" w:color="auto"/>
        <w:bottom w:val="none" w:sz="0" w:space="0" w:color="auto"/>
        <w:right w:val="none" w:sz="0" w:space="0" w:color="auto"/>
      </w:divBdr>
    </w:div>
    <w:div w:id="994993793">
      <w:bodyDiv w:val="1"/>
      <w:marLeft w:val="0"/>
      <w:marRight w:val="0"/>
      <w:marTop w:val="0"/>
      <w:marBottom w:val="0"/>
      <w:divBdr>
        <w:top w:val="none" w:sz="0" w:space="0" w:color="auto"/>
        <w:left w:val="none" w:sz="0" w:space="0" w:color="auto"/>
        <w:bottom w:val="none" w:sz="0" w:space="0" w:color="auto"/>
        <w:right w:val="none" w:sz="0" w:space="0" w:color="auto"/>
      </w:divBdr>
    </w:div>
    <w:div w:id="996958500">
      <w:bodyDiv w:val="1"/>
      <w:marLeft w:val="0"/>
      <w:marRight w:val="0"/>
      <w:marTop w:val="0"/>
      <w:marBottom w:val="0"/>
      <w:divBdr>
        <w:top w:val="none" w:sz="0" w:space="0" w:color="auto"/>
        <w:left w:val="none" w:sz="0" w:space="0" w:color="auto"/>
        <w:bottom w:val="none" w:sz="0" w:space="0" w:color="auto"/>
        <w:right w:val="none" w:sz="0" w:space="0" w:color="auto"/>
      </w:divBdr>
    </w:div>
    <w:div w:id="998775547">
      <w:bodyDiv w:val="1"/>
      <w:marLeft w:val="0"/>
      <w:marRight w:val="0"/>
      <w:marTop w:val="0"/>
      <w:marBottom w:val="0"/>
      <w:divBdr>
        <w:top w:val="none" w:sz="0" w:space="0" w:color="auto"/>
        <w:left w:val="none" w:sz="0" w:space="0" w:color="auto"/>
        <w:bottom w:val="none" w:sz="0" w:space="0" w:color="auto"/>
        <w:right w:val="none" w:sz="0" w:space="0" w:color="auto"/>
      </w:divBdr>
    </w:div>
    <w:div w:id="1011028932">
      <w:bodyDiv w:val="1"/>
      <w:marLeft w:val="0"/>
      <w:marRight w:val="0"/>
      <w:marTop w:val="0"/>
      <w:marBottom w:val="0"/>
      <w:divBdr>
        <w:top w:val="none" w:sz="0" w:space="0" w:color="auto"/>
        <w:left w:val="none" w:sz="0" w:space="0" w:color="auto"/>
        <w:bottom w:val="none" w:sz="0" w:space="0" w:color="auto"/>
        <w:right w:val="none" w:sz="0" w:space="0" w:color="auto"/>
      </w:divBdr>
    </w:div>
    <w:div w:id="1014114919">
      <w:bodyDiv w:val="1"/>
      <w:marLeft w:val="0"/>
      <w:marRight w:val="0"/>
      <w:marTop w:val="0"/>
      <w:marBottom w:val="0"/>
      <w:divBdr>
        <w:top w:val="none" w:sz="0" w:space="0" w:color="auto"/>
        <w:left w:val="none" w:sz="0" w:space="0" w:color="auto"/>
        <w:bottom w:val="none" w:sz="0" w:space="0" w:color="auto"/>
        <w:right w:val="none" w:sz="0" w:space="0" w:color="auto"/>
      </w:divBdr>
    </w:div>
    <w:div w:id="1050809867">
      <w:bodyDiv w:val="1"/>
      <w:marLeft w:val="0"/>
      <w:marRight w:val="0"/>
      <w:marTop w:val="0"/>
      <w:marBottom w:val="0"/>
      <w:divBdr>
        <w:top w:val="none" w:sz="0" w:space="0" w:color="auto"/>
        <w:left w:val="none" w:sz="0" w:space="0" w:color="auto"/>
        <w:bottom w:val="none" w:sz="0" w:space="0" w:color="auto"/>
        <w:right w:val="none" w:sz="0" w:space="0" w:color="auto"/>
      </w:divBdr>
    </w:div>
    <w:div w:id="1066149351">
      <w:bodyDiv w:val="1"/>
      <w:marLeft w:val="0"/>
      <w:marRight w:val="0"/>
      <w:marTop w:val="0"/>
      <w:marBottom w:val="0"/>
      <w:divBdr>
        <w:top w:val="none" w:sz="0" w:space="0" w:color="auto"/>
        <w:left w:val="none" w:sz="0" w:space="0" w:color="auto"/>
        <w:bottom w:val="none" w:sz="0" w:space="0" w:color="auto"/>
        <w:right w:val="none" w:sz="0" w:space="0" w:color="auto"/>
      </w:divBdr>
    </w:div>
    <w:div w:id="1107965104">
      <w:bodyDiv w:val="1"/>
      <w:marLeft w:val="0"/>
      <w:marRight w:val="0"/>
      <w:marTop w:val="0"/>
      <w:marBottom w:val="0"/>
      <w:divBdr>
        <w:top w:val="none" w:sz="0" w:space="0" w:color="auto"/>
        <w:left w:val="none" w:sz="0" w:space="0" w:color="auto"/>
        <w:bottom w:val="none" w:sz="0" w:space="0" w:color="auto"/>
        <w:right w:val="none" w:sz="0" w:space="0" w:color="auto"/>
      </w:divBdr>
    </w:div>
    <w:div w:id="1118178345">
      <w:bodyDiv w:val="1"/>
      <w:marLeft w:val="0"/>
      <w:marRight w:val="0"/>
      <w:marTop w:val="0"/>
      <w:marBottom w:val="0"/>
      <w:divBdr>
        <w:top w:val="none" w:sz="0" w:space="0" w:color="auto"/>
        <w:left w:val="none" w:sz="0" w:space="0" w:color="auto"/>
        <w:bottom w:val="none" w:sz="0" w:space="0" w:color="auto"/>
        <w:right w:val="none" w:sz="0" w:space="0" w:color="auto"/>
      </w:divBdr>
    </w:div>
    <w:div w:id="1130054117">
      <w:bodyDiv w:val="1"/>
      <w:marLeft w:val="0"/>
      <w:marRight w:val="0"/>
      <w:marTop w:val="0"/>
      <w:marBottom w:val="0"/>
      <w:divBdr>
        <w:top w:val="none" w:sz="0" w:space="0" w:color="auto"/>
        <w:left w:val="none" w:sz="0" w:space="0" w:color="auto"/>
        <w:bottom w:val="none" w:sz="0" w:space="0" w:color="auto"/>
        <w:right w:val="none" w:sz="0" w:space="0" w:color="auto"/>
      </w:divBdr>
    </w:div>
    <w:div w:id="1236745108">
      <w:bodyDiv w:val="1"/>
      <w:marLeft w:val="0"/>
      <w:marRight w:val="0"/>
      <w:marTop w:val="0"/>
      <w:marBottom w:val="0"/>
      <w:divBdr>
        <w:top w:val="none" w:sz="0" w:space="0" w:color="auto"/>
        <w:left w:val="none" w:sz="0" w:space="0" w:color="auto"/>
        <w:bottom w:val="none" w:sz="0" w:space="0" w:color="auto"/>
        <w:right w:val="none" w:sz="0" w:space="0" w:color="auto"/>
      </w:divBdr>
    </w:div>
    <w:div w:id="1236816451">
      <w:bodyDiv w:val="1"/>
      <w:marLeft w:val="0"/>
      <w:marRight w:val="0"/>
      <w:marTop w:val="0"/>
      <w:marBottom w:val="0"/>
      <w:divBdr>
        <w:top w:val="none" w:sz="0" w:space="0" w:color="auto"/>
        <w:left w:val="none" w:sz="0" w:space="0" w:color="auto"/>
        <w:bottom w:val="none" w:sz="0" w:space="0" w:color="auto"/>
        <w:right w:val="none" w:sz="0" w:space="0" w:color="auto"/>
      </w:divBdr>
    </w:div>
    <w:div w:id="1241058953">
      <w:bodyDiv w:val="1"/>
      <w:marLeft w:val="0"/>
      <w:marRight w:val="0"/>
      <w:marTop w:val="0"/>
      <w:marBottom w:val="0"/>
      <w:divBdr>
        <w:top w:val="none" w:sz="0" w:space="0" w:color="auto"/>
        <w:left w:val="none" w:sz="0" w:space="0" w:color="auto"/>
        <w:bottom w:val="none" w:sz="0" w:space="0" w:color="auto"/>
        <w:right w:val="none" w:sz="0" w:space="0" w:color="auto"/>
      </w:divBdr>
    </w:div>
    <w:div w:id="1273393780">
      <w:bodyDiv w:val="1"/>
      <w:marLeft w:val="0"/>
      <w:marRight w:val="0"/>
      <w:marTop w:val="0"/>
      <w:marBottom w:val="0"/>
      <w:divBdr>
        <w:top w:val="none" w:sz="0" w:space="0" w:color="auto"/>
        <w:left w:val="none" w:sz="0" w:space="0" w:color="auto"/>
        <w:bottom w:val="none" w:sz="0" w:space="0" w:color="auto"/>
        <w:right w:val="none" w:sz="0" w:space="0" w:color="auto"/>
      </w:divBdr>
    </w:div>
    <w:div w:id="1310286245">
      <w:bodyDiv w:val="1"/>
      <w:marLeft w:val="0"/>
      <w:marRight w:val="0"/>
      <w:marTop w:val="0"/>
      <w:marBottom w:val="0"/>
      <w:divBdr>
        <w:top w:val="none" w:sz="0" w:space="0" w:color="auto"/>
        <w:left w:val="none" w:sz="0" w:space="0" w:color="auto"/>
        <w:bottom w:val="none" w:sz="0" w:space="0" w:color="auto"/>
        <w:right w:val="none" w:sz="0" w:space="0" w:color="auto"/>
      </w:divBdr>
    </w:div>
    <w:div w:id="1314599578">
      <w:bodyDiv w:val="1"/>
      <w:marLeft w:val="0"/>
      <w:marRight w:val="0"/>
      <w:marTop w:val="0"/>
      <w:marBottom w:val="0"/>
      <w:divBdr>
        <w:top w:val="none" w:sz="0" w:space="0" w:color="auto"/>
        <w:left w:val="none" w:sz="0" w:space="0" w:color="auto"/>
        <w:bottom w:val="none" w:sz="0" w:space="0" w:color="auto"/>
        <w:right w:val="none" w:sz="0" w:space="0" w:color="auto"/>
      </w:divBdr>
    </w:div>
    <w:div w:id="1424454471">
      <w:bodyDiv w:val="1"/>
      <w:marLeft w:val="0"/>
      <w:marRight w:val="0"/>
      <w:marTop w:val="0"/>
      <w:marBottom w:val="0"/>
      <w:divBdr>
        <w:top w:val="none" w:sz="0" w:space="0" w:color="auto"/>
        <w:left w:val="none" w:sz="0" w:space="0" w:color="auto"/>
        <w:bottom w:val="none" w:sz="0" w:space="0" w:color="auto"/>
        <w:right w:val="none" w:sz="0" w:space="0" w:color="auto"/>
      </w:divBdr>
    </w:div>
    <w:div w:id="1481800002">
      <w:bodyDiv w:val="1"/>
      <w:marLeft w:val="0"/>
      <w:marRight w:val="0"/>
      <w:marTop w:val="0"/>
      <w:marBottom w:val="0"/>
      <w:divBdr>
        <w:top w:val="none" w:sz="0" w:space="0" w:color="auto"/>
        <w:left w:val="none" w:sz="0" w:space="0" w:color="auto"/>
        <w:bottom w:val="none" w:sz="0" w:space="0" w:color="auto"/>
        <w:right w:val="none" w:sz="0" w:space="0" w:color="auto"/>
      </w:divBdr>
    </w:div>
    <w:div w:id="1520580087">
      <w:bodyDiv w:val="1"/>
      <w:marLeft w:val="0"/>
      <w:marRight w:val="0"/>
      <w:marTop w:val="0"/>
      <w:marBottom w:val="0"/>
      <w:divBdr>
        <w:top w:val="none" w:sz="0" w:space="0" w:color="auto"/>
        <w:left w:val="none" w:sz="0" w:space="0" w:color="auto"/>
        <w:bottom w:val="none" w:sz="0" w:space="0" w:color="auto"/>
        <w:right w:val="none" w:sz="0" w:space="0" w:color="auto"/>
      </w:divBdr>
    </w:div>
    <w:div w:id="1520586983">
      <w:bodyDiv w:val="1"/>
      <w:marLeft w:val="0"/>
      <w:marRight w:val="0"/>
      <w:marTop w:val="0"/>
      <w:marBottom w:val="0"/>
      <w:divBdr>
        <w:top w:val="none" w:sz="0" w:space="0" w:color="auto"/>
        <w:left w:val="none" w:sz="0" w:space="0" w:color="auto"/>
        <w:bottom w:val="none" w:sz="0" w:space="0" w:color="auto"/>
        <w:right w:val="none" w:sz="0" w:space="0" w:color="auto"/>
      </w:divBdr>
    </w:div>
    <w:div w:id="1522087295">
      <w:bodyDiv w:val="1"/>
      <w:marLeft w:val="0"/>
      <w:marRight w:val="0"/>
      <w:marTop w:val="0"/>
      <w:marBottom w:val="0"/>
      <w:divBdr>
        <w:top w:val="none" w:sz="0" w:space="0" w:color="auto"/>
        <w:left w:val="none" w:sz="0" w:space="0" w:color="auto"/>
        <w:bottom w:val="none" w:sz="0" w:space="0" w:color="auto"/>
        <w:right w:val="none" w:sz="0" w:space="0" w:color="auto"/>
      </w:divBdr>
    </w:div>
    <w:div w:id="1525291441">
      <w:bodyDiv w:val="1"/>
      <w:marLeft w:val="0"/>
      <w:marRight w:val="0"/>
      <w:marTop w:val="0"/>
      <w:marBottom w:val="0"/>
      <w:divBdr>
        <w:top w:val="none" w:sz="0" w:space="0" w:color="auto"/>
        <w:left w:val="none" w:sz="0" w:space="0" w:color="auto"/>
        <w:bottom w:val="none" w:sz="0" w:space="0" w:color="auto"/>
        <w:right w:val="none" w:sz="0" w:space="0" w:color="auto"/>
      </w:divBdr>
    </w:div>
    <w:div w:id="1527139636">
      <w:bodyDiv w:val="1"/>
      <w:marLeft w:val="0"/>
      <w:marRight w:val="0"/>
      <w:marTop w:val="0"/>
      <w:marBottom w:val="0"/>
      <w:divBdr>
        <w:top w:val="none" w:sz="0" w:space="0" w:color="auto"/>
        <w:left w:val="none" w:sz="0" w:space="0" w:color="auto"/>
        <w:bottom w:val="none" w:sz="0" w:space="0" w:color="auto"/>
        <w:right w:val="none" w:sz="0" w:space="0" w:color="auto"/>
      </w:divBdr>
    </w:div>
    <w:div w:id="1610350654">
      <w:bodyDiv w:val="1"/>
      <w:marLeft w:val="0"/>
      <w:marRight w:val="0"/>
      <w:marTop w:val="0"/>
      <w:marBottom w:val="0"/>
      <w:divBdr>
        <w:top w:val="none" w:sz="0" w:space="0" w:color="auto"/>
        <w:left w:val="none" w:sz="0" w:space="0" w:color="auto"/>
        <w:bottom w:val="none" w:sz="0" w:space="0" w:color="auto"/>
        <w:right w:val="none" w:sz="0" w:space="0" w:color="auto"/>
      </w:divBdr>
    </w:div>
    <w:div w:id="1618026457">
      <w:bodyDiv w:val="1"/>
      <w:marLeft w:val="0"/>
      <w:marRight w:val="0"/>
      <w:marTop w:val="0"/>
      <w:marBottom w:val="0"/>
      <w:divBdr>
        <w:top w:val="none" w:sz="0" w:space="0" w:color="auto"/>
        <w:left w:val="none" w:sz="0" w:space="0" w:color="auto"/>
        <w:bottom w:val="none" w:sz="0" w:space="0" w:color="auto"/>
        <w:right w:val="none" w:sz="0" w:space="0" w:color="auto"/>
      </w:divBdr>
    </w:div>
    <w:div w:id="1709451201">
      <w:bodyDiv w:val="1"/>
      <w:marLeft w:val="0"/>
      <w:marRight w:val="0"/>
      <w:marTop w:val="0"/>
      <w:marBottom w:val="0"/>
      <w:divBdr>
        <w:top w:val="none" w:sz="0" w:space="0" w:color="auto"/>
        <w:left w:val="none" w:sz="0" w:space="0" w:color="auto"/>
        <w:bottom w:val="none" w:sz="0" w:space="0" w:color="auto"/>
        <w:right w:val="none" w:sz="0" w:space="0" w:color="auto"/>
      </w:divBdr>
    </w:div>
    <w:div w:id="1719939500">
      <w:bodyDiv w:val="1"/>
      <w:marLeft w:val="0"/>
      <w:marRight w:val="0"/>
      <w:marTop w:val="0"/>
      <w:marBottom w:val="0"/>
      <w:divBdr>
        <w:top w:val="none" w:sz="0" w:space="0" w:color="auto"/>
        <w:left w:val="none" w:sz="0" w:space="0" w:color="auto"/>
        <w:bottom w:val="none" w:sz="0" w:space="0" w:color="auto"/>
        <w:right w:val="none" w:sz="0" w:space="0" w:color="auto"/>
      </w:divBdr>
    </w:div>
    <w:div w:id="1721399043">
      <w:bodyDiv w:val="1"/>
      <w:marLeft w:val="0"/>
      <w:marRight w:val="0"/>
      <w:marTop w:val="0"/>
      <w:marBottom w:val="0"/>
      <w:divBdr>
        <w:top w:val="none" w:sz="0" w:space="0" w:color="auto"/>
        <w:left w:val="none" w:sz="0" w:space="0" w:color="auto"/>
        <w:bottom w:val="none" w:sz="0" w:space="0" w:color="auto"/>
        <w:right w:val="none" w:sz="0" w:space="0" w:color="auto"/>
      </w:divBdr>
    </w:div>
    <w:div w:id="1802460266">
      <w:bodyDiv w:val="1"/>
      <w:marLeft w:val="0"/>
      <w:marRight w:val="0"/>
      <w:marTop w:val="0"/>
      <w:marBottom w:val="0"/>
      <w:divBdr>
        <w:top w:val="none" w:sz="0" w:space="0" w:color="auto"/>
        <w:left w:val="none" w:sz="0" w:space="0" w:color="auto"/>
        <w:bottom w:val="none" w:sz="0" w:space="0" w:color="auto"/>
        <w:right w:val="none" w:sz="0" w:space="0" w:color="auto"/>
      </w:divBdr>
    </w:div>
    <w:div w:id="1814177771">
      <w:bodyDiv w:val="1"/>
      <w:marLeft w:val="0"/>
      <w:marRight w:val="0"/>
      <w:marTop w:val="0"/>
      <w:marBottom w:val="0"/>
      <w:divBdr>
        <w:top w:val="none" w:sz="0" w:space="0" w:color="auto"/>
        <w:left w:val="none" w:sz="0" w:space="0" w:color="auto"/>
        <w:bottom w:val="none" w:sz="0" w:space="0" w:color="auto"/>
        <w:right w:val="none" w:sz="0" w:space="0" w:color="auto"/>
      </w:divBdr>
    </w:div>
    <w:div w:id="1833521252">
      <w:bodyDiv w:val="1"/>
      <w:marLeft w:val="0"/>
      <w:marRight w:val="0"/>
      <w:marTop w:val="0"/>
      <w:marBottom w:val="0"/>
      <w:divBdr>
        <w:top w:val="none" w:sz="0" w:space="0" w:color="auto"/>
        <w:left w:val="none" w:sz="0" w:space="0" w:color="auto"/>
        <w:bottom w:val="none" w:sz="0" w:space="0" w:color="auto"/>
        <w:right w:val="none" w:sz="0" w:space="0" w:color="auto"/>
      </w:divBdr>
    </w:div>
    <w:div w:id="1862938515">
      <w:bodyDiv w:val="1"/>
      <w:marLeft w:val="0"/>
      <w:marRight w:val="0"/>
      <w:marTop w:val="0"/>
      <w:marBottom w:val="0"/>
      <w:divBdr>
        <w:top w:val="none" w:sz="0" w:space="0" w:color="auto"/>
        <w:left w:val="none" w:sz="0" w:space="0" w:color="auto"/>
        <w:bottom w:val="none" w:sz="0" w:space="0" w:color="auto"/>
        <w:right w:val="none" w:sz="0" w:space="0" w:color="auto"/>
      </w:divBdr>
    </w:div>
    <w:div w:id="1931112705">
      <w:bodyDiv w:val="1"/>
      <w:marLeft w:val="0"/>
      <w:marRight w:val="0"/>
      <w:marTop w:val="0"/>
      <w:marBottom w:val="0"/>
      <w:divBdr>
        <w:top w:val="none" w:sz="0" w:space="0" w:color="auto"/>
        <w:left w:val="none" w:sz="0" w:space="0" w:color="auto"/>
        <w:bottom w:val="none" w:sz="0" w:space="0" w:color="auto"/>
        <w:right w:val="none" w:sz="0" w:space="0" w:color="auto"/>
      </w:divBdr>
    </w:div>
    <w:div w:id="1971008857">
      <w:bodyDiv w:val="1"/>
      <w:marLeft w:val="0"/>
      <w:marRight w:val="0"/>
      <w:marTop w:val="0"/>
      <w:marBottom w:val="0"/>
      <w:divBdr>
        <w:top w:val="none" w:sz="0" w:space="0" w:color="auto"/>
        <w:left w:val="none" w:sz="0" w:space="0" w:color="auto"/>
        <w:bottom w:val="none" w:sz="0" w:space="0" w:color="auto"/>
        <w:right w:val="none" w:sz="0" w:space="0" w:color="auto"/>
      </w:divBdr>
    </w:div>
    <w:div w:id="2055688723">
      <w:bodyDiv w:val="1"/>
      <w:marLeft w:val="0"/>
      <w:marRight w:val="0"/>
      <w:marTop w:val="0"/>
      <w:marBottom w:val="0"/>
      <w:divBdr>
        <w:top w:val="none" w:sz="0" w:space="0" w:color="auto"/>
        <w:left w:val="none" w:sz="0" w:space="0" w:color="auto"/>
        <w:bottom w:val="none" w:sz="0" w:space="0" w:color="auto"/>
        <w:right w:val="none" w:sz="0" w:space="0" w:color="auto"/>
      </w:divBdr>
    </w:div>
    <w:div w:id="2084139780">
      <w:bodyDiv w:val="1"/>
      <w:marLeft w:val="0"/>
      <w:marRight w:val="0"/>
      <w:marTop w:val="0"/>
      <w:marBottom w:val="0"/>
      <w:divBdr>
        <w:top w:val="none" w:sz="0" w:space="0" w:color="auto"/>
        <w:left w:val="none" w:sz="0" w:space="0" w:color="auto"/>
        <w:bottom w:val="none" w:sz="0" w:space="0" w:color="auto"/>
        <w:right w:val="none" w:sz="0" w:space="0" w:color="auto"/>
      </w:divBdr>
    </w:div>
    <w:div w:id="2092462355">
      <w:bodyDiv w:val="1"/>
      <w:marLeft w:val="0"/>
      <w:marRight w:val="0"/>
      <w:marTop w:val="0"/>
      <w:marBottom w:val="0"/>
      <w:divBdr>
        <w:top w:val="none" w:sz="0" w:space="0" w:color="auto"/>
        <w:left w:val="none" w:sz="0" w:space="0" w:color="auto"/>
        <w:bottom w:val="none" w:sz="0" w:space="0" w:color="auto"/>
        <w:right w:val="none" w:sz="0" w:space="0" w:color="auto"/>
      </w:divBdr>
    </w:div>
    <w:div w:id="213798632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www.ilerna.es/blog/fp-online/intermediarios-en-la-distribucion-comercial/"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Enc21</b:Tag>
    <b:SourceType>InternetSite</b:SourceType>
    <b:Guid>{A041D2E3-B69E-40BC-B8D9-77ED179B7338}</b:Guid>
    <b:InternetSiteTitle>Enciclopedia Cubana. Ecured</b:InternetSiteTitle>
    <b:YearAccessed>2021</b:YearAccessed>
    <b:MonthAccessed>Mayo</b:MonthAccessed>
    <b:DayAccessed>21</b:DayAccessed>
    <b:URL>https://www.ecured.cu/Informatizaci%C3%B3n_de_la_Sociedad_en_Cuba</b:URL>
    <b:RefOrder>1</b:RefOrder>
  </b:Source>
  <b:Source>
    <b:Tag>Req8</b:Tag>
    <b:SourceType>InternetSite</b:SourceType>
    <b:Guid>{563E24A1-ED9D-4498-AB6F-4FFF816CCA4E}</b:Guid>
    <b:Title>Requerimientos funcionales: Ejemplos</b:Title>
    <b:InternetSiteTitle>PMOinformatica</b:InternetSiteTitle>
    <b:YearAccessed>8</b:YearAccessed>
    <b:MonthAccessed>Julio</b:MonthAccessed>
    <b:DayAccessed>2021</b:DayAccessed>
    <b:URL>http://www.pmoinformatica.com/2017/02/requerimientos-funcionales-ejemplos.html.</b:URL>
    <b:RefOrder>6</b:RefOrder>
  </b:Source>
  <b:Source>
    <b:Tag>Ruq8</b:Tag>
    <b:SourceType>InternetSite</b:SourceType>
    <b:Guid>{01593B15-1CF4-496D-94A9-687BA616C155}</b:Guid>
    <b:Title>Requerimientos Funcionales y No Funcionales, ejemplos y tips</b:Title>
    <b:InternetSiteTitle>Medium</b:InternetSiteTitle>
    <b:YearAccessed>8</b:YearAccessed>
    <b:MonthAccessed>Julio</b:MonthAccessed>
    <b:DayAccessed>2021</b:DayAccessed>
    <b:URL>https://medium.com/@requeridosblog/requerimientos-funcionales-y-no-funcionales-ejemplos-y-tips-aa31cb59b22a.</b:URL>
    <b:RefOrder>7</b:RefOrder>
  </b:Source>
  <b:Source>
    <b:Tag>mys</b:Tag>
    <b:SourceType>InternetSite</b:SourceType>
    <b:Guid>{0D0FDE3A-FFFE-45E6-984F-BC5E9C68C9DC}</b:Guid>
    <b:Author>
      <b:Author>
        <b:NameList>
          <b:Person>
            <b:Last>myservername.com</b:Last>
          </b:Person>
        </b:NameList>
      </b:Author>
    </b:Author>
    <b:Title>Las 10 técnicas de obtención de requisitos más comunes</b:Title>
    <b:InternetSiteTitle>myservername.com</b:InternetSiteTitle>
    <b:URL>https://spa.myservername.com/top-10-most-common-requirements-elicitation-techniques</b:URL>
    <b:RefOrder>5</b:RefOrder>
  </b:Source>
  <b:Source>
    <b:Tag>Sof22</b:Tag>
    <b:SourceType>InternetSite</b:SourceType>
    <b:Guid>{7169A558-E1EE-4510-A7E2-60F0C0D837D5}</b:Guid>
    <b:Title>Software para diagramas de contexto</b:Title>
    <b:InternetSiteTitle>Lucidchart</b:InternetSiteTitle>
    <b:YearAccessed>22</b:YearAccessed>
    <b:MonthAccessed>Noviembre</b:MonthAccessed>
    <b:DayAccessed>7</b:DayAccessed>
    <b:URL>https://www.lucidchart.com/pages/es/ejemplos/software-para-diagramas-de-contexto</b:URL>
    <b:RefOrder>3</b:RefOrder>
  </b:Source>
  <b:Source>
    <b:Tag>pro22</b:Tag>
    <b:SourceType>InternetSite</b:SourceType>
    <b:Guid>{16261A6C-7032-4B00-9AD6-A80980BA7DCB}</b:Guid>
    <b:Title>proyectosagiles.org</b:Title>
    <b:InternetSiteTitle>Qué es SCRUM</b:InternetSiteTitle>
    <b:YearAccessed>2022</b:YearAccessed>
    <b:MonthAccessed>Noviembre</b:MonthAccessed>
    <b:DayAccessed>5</b:DayAccessed>
    <b:URL>https://proyectosagiles.org/que-es-scrum/</b:URL>
    <b:RefOrder>2</b:RefOrder>
  </b:Source>
  <b:Source>
    <b:Tag>Tut22</b:Tag>
    <b:SourceType>InternetSite</b:SourceType>
    <b:Guid>{44C7CACC-0BB3-4DF6-98F4-433CD3C45A1F}</b:Guid>
    <b:Title>Tutorial de diagramas de casos de uso</b:Title>
    <b:InternetSiteTitle>creately</b:InternetSiteTitle>
    <b:YearAccessed>2022</b:YearAccessed>
    <b:MonthAccessed>Noviembre</b:MonthAccessed>
    <b:DayAccessed>10</b:DayAccessed>
    <b:URL>https://creately.com/blog/es/diagramas/tutorial-diagrama-caso-de-uso/</b:URL>
    <b:RefOrder>8</b:RefOrder>
  </b:Source>
  <b:Source>
    <b:Tag>Luc22</b:Tag>
    <b:SourceType>InternetSite</b:SourceType>
    <b:Guid>{83A2516F-B9E8-4F03-805D-9E5F3B8F06AD}</b:Guid>
    <b:Title>Lucidchart</b:Title>
    <b:YearAccessed>2022</b:YearAccessed>
    <b:MonthAccessed>Noviembre</b:MonthAccessed>
    <b:DayAccessed>10</b:DayAccessed>
    <b:URL>https://www.lucidchart.com/pages/es/que-es-un-diagrama-entidad-relacion#section_0</b:URL>
    <b:RefOrder>9</b:RefOrder>
  </b:Source>
  <b:Source>
    <b:Tag>vir12</b:Tag>
    <b:SourceType>InternetSite</b:SourceType>
    <b:Guid>{43200E40-9873-48A0-B48E-F8CACA2B5075}</b:Guid>
    <b:Title>virtual umng</b:Title>
    <b:InternetSiteTitle>Identificación de requerimientos</b:InternetSiteTitle>
    <b:YearAccessed>12</b:YearAccessed>
    <b:MonthAccessed>12</b:MonthAccessed>
    <b:DayAccessed>2022</b:DayAccessed>
    <b:URL>https://virtual.umng.edu.co/distancia/ecosistema/odin/odin_desktop.php?path=Li4vb3Zhcy9pbmdlbmllcmlhX2luZm9ybWF0aWNhL2luZ2VuaWVyaWFfZGVfcmVxdWVyaW1pZW50b3MvdW5pZGFkXzEv#:~:text=T%C3%A9cnica%3A%20forma%20para%20obtener%20los,historias%20de%20usuario%2C%20e</b:URL>
    <b:RefOrder>4</b:RefOrder>
  </b:Source>
  <b:Source>
    <b:Tag>Jun22</b:Tag>
    <b:SourceType>InternetSite</b:SourceType>
    <b:Guid>{6E77F7F1-6DE0-44C6-917C-65C856D7C329}</b:Guid>
    <b:Title>Junta de AndaLucia</b:Title>
    <b:InternetSiteTitle>Técnicas de validación de requisitos</b:InternetSiteTitle>
    <b:YearAccessed>2022</b:YearAccessed>
    <b:MonthAccessed>12</b:MonthAccessed>
    <b:DayAccessed>12</b:DayAccessed>
    <b:URL>https://www.juntadeandalucia.es/servicios/madeja/contenido/recurso/419</b:URL>
    <b:RefOrder>11</b:RefOrder>
  </b:Source>
  <b:Source>
    <b:Tag>Tut221</b:Tag>
    <b:SourceType>InternetSite</b:SourceType>
    <b:Guid>{27107DF2-C798-4A47-9FE0-F55764CF583D}</b:Guid>
    <b:Title>Tutorial de diagrama de clases UML</b:Title>
    <b:InternetSiteTitle>LucidChart</b:InternetSiteTitle>
    <b:YearAccessed>2022</b:YearAccessed>
    <b:MonthAccessed>12</b:MonthAccessed>
    <b:DayAccessed>10</b:DayAccessed>
    <b:URL>https://www.lucidchart.com/pages/es/tutorial-de-diagrama-de-clases-uml</b:URL>
    <b:RefOrder>10</b:RefOrder>
  </b:Source>
</b:Sources>
</file>

<file path=customXml/itemProps1.xml><?xml version="1.0" encoding="utf-8"?>
<ds:datastoreItem xmlns:ds="http://schemas.openxmlformats.org/officeDocument/2006/customXml" ds:itemID="{A3DC4D83-F06B-4202-B4BB-97E7A78F9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33</Pages>
  <Words>5788</Words>
  <Characters>31834</Characters>
  <Application>Microsoft Office Word</Application>
  <DocSecurity>0</DocSecurity>
  <PresentationFormat/>
  <Lines>265</Lines>
  <Paragraphs>75</Paragraphs>
  <Slides>0</Slides>
  <Notes>0</Notes>
  <HiddenSlides>0</HiddenSlides>
  <MMClips>0</MMClip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_x0001_</vt:lpstr>
      <vt:lpstr>_x0001_</vt:lpstr>
    </vt:vector>
  </TitlesOfParts>
  <Manager/>
  <Company/>
  <LinksUpToDate>false</LinksUpToDate>
  <CharactersWithSpaces>37547</CharactersWithSpaces>
  <SharedDoc>false</SharedDoc>
  <HLinks>
    <vt:vector size="354" baseType="variant">
      <vt:variant>
        <vt:i4>2359309</vt:i4>
      </vt:variant>
      <vt:variant>
        <vt:i4>350</vt:i4>
      </vt:variant>
      <vt:variant>
        <vt:i4>0</vt:i4>
      </vt:variant>
      <vt:variant>
        <vt:i4>5</vt:i4>
      </vt:variant>
      <vt:variant>
        <vt:lpwstr/>
      </vt:variant>
      <vt:variant>
        <vt:lpwstr>_Toc5116949</vt:lpwstr>
      </vt:variant>
      <vt:variant>
        <vt:i4>2359309</vt:i4>
      </vt:variant>
      <vt:variant>
        <vt:i4>344</vt:i4>
      </vt:variant>
      <vt:variant>
        <vt:i4>0</vt:i4>
      </vt:variant>
      <vt:variant>
        <vt:i4>5</vt:i4>
      </vt:variant>
      <vt:variant>
        <vt:lpwstr/>
      </vt:variant>
      <vt:variant>
        <vt:lpwstr>_Toc5116948</vt:lpwstr>
      </vt:variant>
      <vt:variant>
        <vt:i4>2359309</vt:i4>
      </vt:variant>
      <vt:variant>
        <vt:i4>338</vt:i4>
      </vt:variant>
      <vt:variant>
        <vt:i4>0</vt:i4>
      </vt:variant>
      <vt:variant>
        <vt:i4>5</vt:i4>
      </vt:variant>
      <vt:variant>
        <vt:lpwstr/>
      </vt:variant>
      <vt:variant>
        <vt:lpwstr>_Toc5116947</vt:lpwstr>
      </vt:variant>
      <vt:variant>
        <vt:i4>2359309</vt:i4>
      </vt:variant>
      <vt:variant>
        <vt:i4>332</vt:i4>
      </vt:variant>
      <vt:variant>
        <vt:i4>0</vt:i4>
      </vt:variant>
      <vt:variant>
        <vt:i4>5</vt:i4>
      </vt:variant>
      <vt:variant>
        <vt:lpwstr/>
      </vt:variant>
      <vt:variant>
        <vt:lpwstr>_Toc5116946</vt:lpwstr>
      </vt:variant>
      <vt:variant>
        <vt:i4>2359309</vt:i4>
      </vt:variant>
      <vt:variant>
        <vt:i4>326</vt:i4>
      </vt:variant>
      <vt:variant>
        <vt:i4>0</vt:i4>
      </vt:variant>
      <vt:variant>
        <vt:i4>5</vt:i4>
      </vt:variant>
      <vt:variant>
        <vt:lpwstr/>
      </vt:variant>
      <vt:variant>
        <vt:lpwstr>_Toc5116945</vt:lpwstr>
      </vt:variant>
      <vt:variant>
        <vt:i4>2359309</vt:i4>
      </vt:variant>
      <vt:variant>
        <vt:i4>320</vt:i4>
      </vt:variant>
      <vt:variant>
        <vt:i4>0</vt:i4>
      </vt:variant>
      <vt:variant>
        <vt:i4>5</vt:i4>
      </vt:variant>
      <vt:variant>
        <vt:lpwstr/>
      </vt:variant>
      <vt:variant>
        <vt:lpwstr>_Toc5116944</vt:lpwstr>
      </vt:variant>
      <vt:variant>
        <vt:i4>2359309</vt:i4>
      </vt:variant>
      <vt:variant>
        <vt:i4>314</vt:i4>
      </vt:variant>
      <vt:variant>
        <vt:i4>0</vt:i4>
      </vt:variant>
      <vt:variant>
        <vt:i4>5</vt:i4>
      </vt:variant>
      <vt:variant>
        <vt:lpwstr/>
      </vt:variant>
      <vt:variant>
        <vt:lpwstr>_Toc5116943</vt:lpwstr>
      </vt:variant>
      <vt:variant>
        <vt:i4>2359309</vt:i4>
      </vt:variant>
      <vt:variant>
        <vt:i4>308</vt:i4>
      </vt:variant>
      <vt:variant>
        <vt:i4>0</vt:i4>
      </vt:variant>
      <vt:variant>
        <vt:i4>5</vt:i4>
      </vt:variant>
      <vt:variant>
        <vt:lpwstr/>
      </vt:variant>
      <vt:variant>
        <vt:lpwstr>_Toc5116942</vt:lpwstr>
      </vt:variant>
      <vt:variant>
        <vt:i4>2359309</vt:i4>
      </vt:variant>
      <vt:variant>
        <vt:i4>302</vt:i4>
      </vt:variant>
      <vt:variant>
        <vt:i4>0</vt:i4>
      </vt:variant>
      <vt:variant>
        <vt:i4>5</vt:i4>
      </vt:variant>
      <vt:variant>
        <vt:lpwstr/>
      </vt:variant>
      <vt:variant>
        <vt:lpwstr>_Toc5116941</vt:lpwstr>
      </vt:variant>
      <vt:variant>
        <vt:i4>2359309</vt:i4>
      </vt:variant>
      <vt:variant>
        <vt:i4>296</vt:i4>
      </vt:variant>
      <vt:variant>
        <vt:i4>0</vt:i4>
      </vt:variant>
      <vt:variant>
        <vt:i4>5</vt:i4>
      </vt:variant>
      <vt:variant>
        <vt:lpwstr/>
      </vt:variant>
      <vt:variant>
        <vt:lpwstr>_Toc5116940</vt:lpwstr>
      </vt:variant>
      <vt:variant>
        <vt:i4>2293773</vt:i4>
      </vt:variant>
      <vt:variant>
        <vt:i4>290</vt:i4>
      </vt:variant>
      <vt:variant>
        <vt:i4>0</vt:i4>
      </vt:variant>
      <vt:variant>
        <vt:i4>5</vt:i4>
      </vt:variant>
      <vt:variant>
        <vt:lpwstr/>
      </vt:variant>
      <vt:variant>
        <vt:lpwstr>_Toc5116939</vt:lpwstr>
      </vt:variant>
      <vt:variant>
        <vt:i4>2293773</vt:i4>
      </vt:variant>
      <vt:variant>
        <vt:i4>284</vt:i4>
      </vt:variant>
      <vt:variant>
        <vt:i4>0</vt:i4>
      </vt:variant>
      <vt:variant>
        <vt:i4>5</vt:i4>
      </vt:variant>
      <vt:variant>
        <vt:lpwstr/>
      </vt:variant>
      <vt:variant>
        <vt:lpwstr>_Toc5116938</vt:lpwstr>
      </vt:variant>
      <vt:variant>
        <vt:i4>2293773</vt:i4>
      </vt:variant>
      <vt:variant>
        <vt:i4>278</vt:i4>
      </vt:variant>
      <vt:variant>
        <vt:i4>0</vt:i4>
      </vt:variant>
      <vt:variant>
        <vt:i4>5</vt:i4>
      </vt:variant>
      <vt:variant>
        <vt:lpwstr/>
      </vt:variant>
      <vt:variant>
        <vt:lpwstr>_Toc5116937</vt:lpwstr>
      </vt:variant>
      <vt:variant>
        <vt:i4>2293773</vt:i4>
      </vt:variant>
      <vt:variant>
        <vt:i4>272</vt:i4>
      </vt:variant>
      <vt:variant>
        <vt:i4>0</vt:i4>
      </vt:variant>
      <vt:variant>
        <vt:i4>5</vt:i4>
      </vt:variant>
      <vt:variant>
        <vt:lpwstr/>
      </vt:variant>
      <vt:variant>
        <vt:lpwstr>_Toc5116936</vt:lpwstr>
      </vt:variant>
      <vt:variant>
        <vt:i4>2293773</vt:i4>
      </vt:variant>
      <vt:variant>
        <vt:i4>266</vt:i4>
      </vt:variant>
      <vt:variant>
        <vt:i4>0</vt:i4>
      </vt:variant>
      <vt:variant>
        <vt:i4>5</vt:i4>
      </vt:variant>
      <vt:variant>
        <vt:lpwstr/>
      </vt:variant>
      <vt:variant>
        <vt:lpwstr>_Toc5116935</vt:lpwstr>
      </vt:variant>
      <vt:variant>
        <vt:i4>2293773</vt:i4>
      </vt:variant>
      <vt:variant>
        <vt:i4>260</vt:i4>
      </vt:variant>
      <vt:variant>
        <vt:i4>0</vt:i4>
      </vt:variant>
      <vt:variant>
        <vt:i4>5</vt:i4>
      </vt:variant>
      <vt:variant>
        <vt:lpwstr/>
      </vt:variant>
      <vt:variant>
        <vt:lpwstr>_Toc5116934</vt:lpwstr>
      </vt:variant>
      <vt:variant>
        <vt:i4>2293773</vt:i4>
      </vt:variant>
      <vt:variant>
        <vt:i4>254</vt:i4>
      </vt:variant>
      <vt:variant>
        <vt:i4>0</vt:i4>
      </vt:variant>
      <vt:variant>
        <vt:i4>5</vt:i4>
      </vt:variant>
      <vt:variant>
        <vt:lpwstr/>
      </vt:variant>
      <vt:variant>
        <vt:lpwstr>_Toc5116933</vt:lpwstr>
      </vt:variant>
      <vt:variant>
        <vt:i4>2293773</vt:i4>
      </vt:variant>
      <vt:variant>
        <vt:i4>248</vt:i4>
      </vt:variant>
      <vt:variant>
        <vt:i4>0</vt:i4>
      </vt:variant>
      <vt:variant>
        <vt:i4>5</vt:i4>
      </vt:variant>
      <vt:variant>
        <vt:lpwstr/>
      </vt:variant>
      <vt:variant>
        <vt:lpwstr>_Toc5116932</vt:lpwstr>
      </vt:variant>
      <vt:variant>
        <vt:i4>2293773</vt:i4>
      </vt:variant>
      <vt:variant>
        <vt:i4>242</vt:i4>
      </vt:variant>
      <vt:variant>
        <vt:i4>0</vt:i4>
      </vt:variant>
      <vt:variant>
        <vt:i4>5</vt:i4>
      </vt:variant>
      <vt:variant>
        <vt:lpwstr/>
      </vt:variant>
      <vt:variant>
        <vt:lpwstr>_Toc5116931</vt:lpwstr>
      </vt:variant>
      <vt:variant>
        <vt:i4>2293773</vt:i4>
      </vt:variant>
      <vt:variant>
        <vt:i4>236</vt:i4>
      </vt:variant>
      <vt:variant>
        <vt:i4>0</vt:i4>
      </vt:variant>
      <vt:variant>
        <vt:i4>5</vt:i4>
      </vt:variant>
      <vt:variant>
        <vt:lpwstr/>
      </vt:variant>
      <vt:variant>
        <vt:lpwstr>_Toc5116930</vt:lpwstr>
      </vt:variant>
      <vt:variant>
        <vt:i4>2228237</vt:i4>
      </vt:variant>
      <vt:variant>
        <vt:i4>230</vt:i4>
      </vt:variant>
      <vt:variant>
        <vt:i4>0</vt:i4>
      </vt:variant>
      <vt:variant>
        <vt:i4>5</vt:i4>
      </vt:variant>
      <vt:variant>
        <vt:lpwstr/>
      </vt:variant>
      <vt:variant>
        <vt:lpwstr>_Toc5116929</vt:lpwstr>
      </vt:variant>
      <vt:variant>
        <vt:i4>2228237</vt:i4>
      </vt:variant>
      <vt:variant>
        <vt:i4>224</vt:i4>
      </vt:variant>
      <vt:variant>
        <vt:i4>0</vt:i4>
      </vt:variant>
      <vt:variant>
        <vt:i4>5</vt:i4>
      </vt:variant>
      <vt:variant>
        <vt:lpwstr/>
      </vt:variant>
      <vt:variant>
        <vt:lpwstr>_Toc5116928</vt:lpwstr>
      </vt:variant>
      <vt:variant>
        <vt:i4>2228237</vt:i4>
      </vt:variant>
      <vt:variant>
        <vt:i4>218</vt:i4>
      </vt:variant>
      <vt:variant>
        <vt:i4>0</vt:i4>
      </vt:variant>
      <vt:variant>
        <vt:i4>5</vt:i4>
      </vt:variant>
      <vt:variant>
        <vt:lpwstr/>
      </vt:variant>
      <vt:variant>
        <vt:lpwstr>_Toc5116927</vt:lpwstr>
      </vt:variant>
      <vt:variant>
        <vt:i4>2228237</vt:i4>
      </vt:variant>
      <vt:variant>
        <vt:i4>212</vt:i4>
      </vt:variant>
      <vt:variant>
        <vt:i4>0</vt:i4>
      </vt:variant>
      <vt:variant>
        <vt:i4>5</vt:i4>
      </vt:variant>
      <vt:variant>
        <vt:lpwstr/>
      </vt:variant>
      <vt:variant>
        <vt:lpwstr>_Toc5116926</vt:lpwstr>
      </vt:variant>
      <vt:variant>
        <vt:i4>2228237</vt:i4>
      </vt:variant>
      <vt:variant>
        <vt:i4>206</vt:i4>
      </vt:variant>
      <vt:variant>
        <vt:i4>0</vt:i4>
      </vt:variant>
      <vt:variant>
        <vt:i4>5</vt:i4>
      </vt:variant>
      <vt:variant>
        <vt:lpwstr/>
      </vt:variant>
      <vt:variant>
        <vt:lpwstr>_Toc5116925</vt:lpwstr>
      </vt:variant>
      <vt:variant>
        <vt:i4>2228237</vt:i4>
      </vt:variant>
      <vt:variant>
        <vt:i4>200</vt:i4>
      </vt:variant>
      <vt:variant>
        <vt:i4>0</vt:i4>
      </vt:variant>
      <vt:variant>
        <vt:i4>5</vt:i4>
      </vt:variant>
      <vt:variant>
        <vt:lpwstr/>
      </vt:variant>
      <vt:variant>
        <vt:lpwstr>_Toc5116924</vt:lpwstr>
      </vt:variant>
      <vt:variant>
        <vt:i4>2228237</vt:i4>
      </vt:variant>
      <vt:variant>
        <vt:i4>194</vt:i4>
      </vt:variant>
      <vt:variant>
        <vt:i4>0</vt:i4>
      </vt:variant>
      <vt:variant>
        <vt:i4>5</vt:i4>
      </vt:variant>
      <vt:variant>
        <vt:lpwstr/>
      </vt:variant>
      <vt:variant>
        <vt:lpwstr>_Toc5116923</vt:lpwstr>
      </vt:variant>
      <vt:variant>
        <vt:i4>2228237</vt:i4>
      </vt:variant>
      <vt:variant>
        <vt:i4>188</vt:i4>
      </vt:variant>
      <vt:variant>
        <vt:i4>0</vt:i4>
      </vt:variant>
      <vt:variant>
        <vt:i4>5</vt:i4>
      </vt:variant>
      <vt:variant>
        <vt:lpwstr/>
      </vt:variant>
      <vt:variant>
        <vt:lpwstr>_Toc5116922</vt:lpwstr>
      </vt:variant>
      <vt:variant>
        <vt:i4>2228237</vt:i4>
      </vt:variant>
      <vt:variant>
        <vt:i4>182</vt:i4>
      </vt:variant>
      <vt:variant>
        <vt:i4>0</vt:i4>
      </vt:variant>
      <vt:variant>
        <vt:i4>5</vt:i4>
      </vt:variant>
      <vt:variant>
        <vt:lpwstr/>
      </vt:variant>
      <vt:variant>
        <vt:lpwstr>_Toc5116921</vt:lpwstr>
      </vt:variant>
      <vt:variant>
        <vt:i4>2228237</vt:i4>
      </vt:variant>
      <vt:variant>
        <vt:i4>176</vt:i4>
      </vt:variant>
      <vt:variant>
        <vt:i4>0</vt:i4>
      </vt:variant>
      <vt:variant>
        <vt:i4>5</vt:i4>
      </vt:variant>
      <vt:variant>
        <vt:lpwstr/>
      </vt:variant>
      <vt:variant>
        <vt:lpwstr>_Toc5116920</vt:lpwstr>
      </vt:variant>
      <vt:variant>
        <vt:i4>2162701</vt:i4>
      </vt:variant>
      <vt:variant>
        <vt:i4>170</vt:i4>
      </vt:variant>
      <vt:variant>
        <vt:i4>0</vt:i4>
      </vt:variant>
      <vt:variant>
        <vt:i4>5</vt:i4>
      </vt:variant>
      <vt:variant>
        <vt:lpwstr/>
      </vt:variant>
      <vt:variant>
        <vt:lpwstr>_Toc5116919</vt:lpwstr>
      </vt:variant>
      <vt:variant>
        <vt:i4>2162701</vt:i4>
      </vt:variant>
      <vt:variant>
        <vt:i4>164</vt:i4>
      </vt:variant>
      <vt:variant>
        <vt:i4>0</vt:i4>
      </vt:variant>
      <vt:variant>
        <vt:i4>5</vt:i4>
      </vt:variant>
      <vt:variant>
        <vt:lpwstr/>
      </vt:variant>
      <vt:variant>
        <vt:lpwstr>_Toc5116918</vt:lpwstr>
      </vt:variant>
      <vt:variant>
        <vt:i4>2162701</vt:i4>
      </vt:variant>
      <vt:variant>
        <vt:i4>158</vt:i4>
      </vt:variant>
      <vt:variant>
        <vt:i4>0</vt:i4>
      </vt:variant>
      <vt:variant>
        <vt:i4>5</vt:i4>
      </vt:variant>
      <vt:variant>
        <vt:lpwstr/>
      </vt:variant>
      <vt:variant>
        <vt:lpwstr>_Toc5116917</vt:lpwstr>
      </vt:variant>
      <vt:variant>
        <vt:i4>2162701</vt:i4>
      </vt:variant>
      <vt:variant>
        <vt:i4>152</vt:i4>
      </vt:variant>
      <vt:variant>
        <vt:i4>0</vt:i4>
      </vt:variant>
      <vt:variant>
        <vt:i4>5</vt:i4>
      </vt:variant>
      <vt:variant>
        <vt:lpwstr/>
      </vt:variant>
      <vt:variant>
        <vt:lpwstr>_Toc5116916</vt:lpwstr>
      </vt:variant>
      <vt:variant>
        <vt:i4>2162701</vt:i4>
      </vt:variant>
      <vt:variant>
        <vt:i4>146</vt:i4>
      </vt:variant>
      <vt:variant>
        <vt:i4>0</vt:i4>
      </vt:variant>
      <vt:variant>
        <vt:i4>5</vt:i4>
      </vt:variant>
      <vt:variant>
        <vt:lpwstr/>
      </vt:variant>
      <vt:variant>
        <vt:lpwstr>_Toc5116915</vt:lpwstr>
      </vt:variant>
      <vt:variant>
        <vt:i4>2162701</vt:i4>
      </vt:variant>
      <vt:variant>
        <vt:i4>140</vt:i4>
      </vt:variant>
      <vt:variant>
        <vt:i4>0</vt:i4>
      </vt:variant>
      <vt:variant>
        <vt:i4>5</vt:i4>
      </vt:variant>
      <vt:variant>
        <vt:lpwstr/>
      </vt:variant>
      <vt:variant>
        <vt:lpwstr>_Toc5116914</vt:lpwstr>
      </vt:variant>
      <vt:variant>
        <vt:i4>2162701</vt:i4>
      </vt:variant>
      <vt:variant>
        <vt:i4>134</vt:i4>
      </vt:variant>
      <vt:variant>
        <vt:i4>0</vt:i4>
      </vt:variant>
      <vt:variant>
        <vt:i4>5</vt:i4>
      </vt:variant>
      <vt:variant>
        <vt:lpwstr/>
      </vt:variant>
      <vt:variant>
        <vt:lpwstr>_Toc5116913</vt:lpwstr>
      </vt:variant>
      <vt:variant>
        <vt:i4>2162701</vt:i4>
      </vt:variant>
      <vt:variant>
        <vt:i4>128</vt:i4>
      </vt:variant>
      <vt:variant>
        <vt:i4>0</vt:i4>
      </vt:variant>
      <vt:variant>
        <vt:i4>5</vt:i4>
      </vt:variant>
      <vt:variant>
        <vt:lpwstr/>
      </vt:variant>
      <vt:variant>
        <vt:lpwstr>_Toc5116912</vt:lpwstr>
      </vt:variant>
      <vt:variant>
        <vt:i4>2162701</vt:i4>
      </vt:variant>
      <vt:variant>
        <vt:i4>122</vt:i4>
      </vt:variant>
      <vt:variant>
        <vt:i4>0</vt:i4>
      </vt:variant>
      <vt:variant>
        <vt:i4>5</vt:i4>
      </vt:variant>
      <vt:variant>
        <vt:lpwstr/>
      </vt:variant>
      <vt:variant>
        <vt:lpwstr>_Toc5116911</vt:lpwstr>
      </vt:variant>
      <vt:variant>
        <vt:i4>2162701</vt:i4>
      </vt:variant>
      <vt:variant>
        <vt:i4>116</vt:i4>
      </vt:variant>
      <vt:variant>
        <vt:i4>0</vt:i4>
      </vt:variant>
      <vt:variant>
        <vt:i4>5</vt:i4>
      </vt:variant>
      <vt:variant>
        <vt:lpwstr/>
      </vt:variant>
      <vt:variant>
        <vt:lpwstr>_Toc5116910</vt:lpwstr>
      </vt:variant>
      <vt:variant>
        <vt:i4>2097165</vt:i4>
      </vt:variant>
      <vt:variant>
        <vt:i4>110</vt:i4>
      </vt:variant>
      <vt:variant>
        <vt:i4>0</vt:i4>
      </vt:variant>
      <vt:variant>
        <vt:i4>5</vt:i4>
      </vt:variant>
      <vt:variant>
        <vt:lpwstr/>
      </vt:variant>
      <vt:variant>
        <vt:lpwstr>_Toc5116909</vt:lpwstr>
      </vt:variant>
      <vt:variant>
        <vt:i4>2097165</vt:i4>
      </vt:variant>
      <vt:variant>
        <vt:i4>104</vt:i4>
      </vt:variant>
      <vt:variant>
        <vt:i4>0</vt:i4>
      </vt:variant>
      <vt:variant>
        <vt:i4>5</vt:i4>
      </vt:variant>
      <vt:variant>
        <vt:lpwstr/>
      </vt:variant>
      <vt:variant>
        <vt:lpwstr>_Toc5116908</vt:lpwstr>
      </vt:variant>
      <vt:variant>
        <vt:i4>2097165</vt:i4>
      </vt:variant>
      <vt:variant>
        <vt:i4>98</vt:i4>
      </vt:variant>
      <vt:variant>
        <vt:i4>0</vt:i4>
      </vt:variant>
      <vt:variant>
        <vt:i4>5</vt:i4>
      </vt:variant>
      <vt:variant>
        <vt:lpwstr/>
      </vt:variant>
      <vt:variant>
        <vt:lpwstr>_Toc5116907</vt:lpwstr>
      </vt:variant>
      <vt:variant>
        <vt:i4>2097165</vt:i4>
      </vt:variant>
      <vt:variant>
        <vt:i4>92</vt:i4>
      </vt:variant>
      <vt:variant>
        <vt:i4>0</vt:i4>
      </vt:variant>
      <vt:variant>
        <vt:i4>5</vt:i4>
      </vt:variant>
      <vt:variant>
        <vt:lpwstr/>
      </vt:variant>
      <vt:variant>
        <vt:lpwstr>_Toc5116906</vt:lpwstr>
      </vt:variant>
      <vt:variant>
        <vt:i4>2097165</vt:i4>
      </vt:variant>
      <vt:variant>
        <vt:i4>86</vt:i4>
      </vt:variant>
      <vt:variant>
        <vt:i4>0</vt:i4>
      </vt:variant>
      <vt:variant>
        <vt:i4>5</vt:i4>
      </vt:variant>
      <vt:variant>
        <vt:lpwstr/>
      </vt:variant>
      <vt:variant>
        <vt:lpwstr>_Toc5116905</vt:lpwstr>
      </vt:variant>
      <vt:variant>
        <vt:i4>2097165</vt:i4>
      </vt:variant>
      <vt:variant>
        <vt:i4>80</vt:i4>
      </vt:variant>
      <vt:variant>
        <vt:i4>0</vt:i4>
      </vt:variant>
      <vt:variant>
        <vt:i4>5</vt:i4>
      </vt:variant>
      <vt:variant>
        <vt:lpwstr/>
      </vt:variant>
      <vt:variant>
        <vt:lpwstr>_Toc5116904</vt:lpwstr>
      </vt:variant>
      <vt:variant>
        <vt:i4>2097165</vt:i4>
      </vt:variant>
      <vt:variant>
        <vt:i4>74</vt:i4>
      </vt:variant>
      <vt:variant>
        <vt:i4>0</vt:i4>
      </vt:variant>
      <vt:variant>
        <vt:i4>5</vt:i4>
      </vt:variant>
      <vt:variant>
        <vt:lpwstr/>
      </vt:variant>
      <vt:variant>
        <vt:lpwstr>_Toc5116903</vt:lpwstr>
      </vt:variant>
      <vt:variant>
        <vt:i4>2097165</vt:i4>
      </vt:variant>
      <vt:variant>
        <vt:i4>68</vt:i4>
      </vt:variant>
      <vt:variant>
        <vt:i4>0</vt:i4>
      </vt:variant>
      <vt:variant>
        <vt:i4>5</vt:i4>
      </vt:variant>
      <vt:variant>
        <vt:lpwstr/>
      </vt:variant>
      <vt:variant>
        <vt:lpwstr>_Toc5116902</vt:lpwstr>
      </vt:variant>
      <vt:variant>
        <vt:i4>2097165</vt:i4>
      </vt:variant>
      <vt:variant>
        <vt:i4>62</vt:i4>
      </vt:variant>
      <vt:variant>
        <vt:i4>0</vt:i4>
      </vt:variant>
      <vt:variant>
        <vt:i4>5</vt:i4>
      </vt:variant>
      <vt:variant>
        <vt:lpwstr/>
      </vt:variant>
      <vt:variant>
        <vt:lpwstr>_Toc5116901</vt:lpwstr>
      </vt:variant>
      <vt:variant>
        <vt:i4>2097165</vt:i4>
      </vt:variant>
      <vt:variant>
        <vt:i4>56</vt:i4>
      </vt:variant>
      <vt:variant>
        <vt:i4>0</vt:i4>
      </vt:variant>
      <vt:variant>
        <vt:i4>5</vt:i4>
      </vt:variant>
      <vt:variant>
        <vt:lpwstr/>
      </vt:variant>
      <vt:variant>
        <vt:lpwstr>_Toc5116900</vt:lpwstr>
      </vt:variant>
      <vt:variant>
        <vt:i4>2686988</vt:i4>
      </vt:variant>
      <vt:variant>
        <vt:i4>50</vt:i4>
      </vt:variant>
      <vt:variant>
        <vt:i4>0</vt:i4>
      </vt:variant>
      <vt:variant>
        <vt:i4>5</vt:i4>
      </vt:variant>
      <vt:variant>
        <vt:lpwstr/>
      </vt:variant>
      <vt:variant>
        <vt:lpwstr>_Toc5116899</vt:lpwstr>
      </vt:variant>
      <vt:variant>
        <vt:i4>2686988</vt:i4>
      </vt:variant>
      <vt:variant>
        <vt:i4>44</vt:i4>
      </vt:variant>
      <vt:variant>
        <vt:i4>0</vt:i4>
      </vt:variant>
      <vt:variant>
        <vt:i4>5</vt:i4>
      </vt:variant>
      <vt:variant>
        <vt:lpwstr/>
      </vt:variant>
      <vt:variant>
        <vt:lpwstr>_Toc5116898</vt:lpwstr>
      </vt:variant>
      <vt:variant>
        <vt:i4>2686988</vt:i4>
      </vt:variant>
      <vt:variant>
        <vt:i4>38</vt:i4>
      </vt:variant>
      <vt:variant>
        <vt:i4>0</vt:i4>
      </vt:variant>
      <vt:variant>
        <vt:i4>5</vt:i4>
      </vt:variant>
      <vt:variant>
        <vt:lpwstr/>
      </vt:variant>
      <vt:variant>
        <vt:lpwstr>_Toc5116897</vt:lpwstr>
      </vt:variant>
      <vt:variant>
        <vt:i4>2686988</vt:i4>
      </vt:variant>
      <vt:variant>
        <vt:i4>32</vt:i4>
      </vt:variant>
      <vt:variant>
        <vt:i4>0</vt:i4>
      </vt:variant>
      <vt:variant>
        <vt:i4>5</vt:i4>
      </vt:variant>
      <vt:variant>
        <vt:lpwstr/>
      </vt:variant>
      <vt:variant>
        <vt:lpwstr>_Toc5116896</vt:lpwstr>
      </vt:variant>
      <vt:variant>
        <vt:i4>2686988</vt:i4>
      </vt:variant>
      <vt:variant>
        <vt:i4>26</vt:i4>
      </vt:variant>
      <vt:variant>
        <vt:i4>0</vt:i4>
      </vt:variant>
      <vt:variant>
        <vt:i4>5</vt:i4>
      </vt:variant>
      <vt:variant>
        <vt:lpwstr/>
      </vt:variant>
      <vt:variant>
        <vt:lpwstr>_Toc5116895</vt:lpwstr>
      </vt:variant>
      <vt:variant>
        <vt:i4>2686988</vt:i4>
      </vt:variant>
      <vt:variant>
        <vt:i4>20</vt:i4>
      </vt:variant>
      <vt:variant>
        <vt:i4>0</vt:i4>
      </vt:variant>
      <vt:variant>
        <vt:i4>5</vt:i4>
      </vt:variant>
      <vt:variant>
        <vt:lpwstr/>
      </vt:variant>
      <vt:variant>
        <vt:lpwstr>_Toc5116894</vt:lpwstr>
      </vt:variant>
      <vt:variant>
        <vt:i4>2686988</vt:i4>
      </vt:variant>
      <vt:variant>
        <vt:i4>14</vt:i4>
      </vt:variant>
      <vt:variant>
        <vt:i4>0</vt:i4>
      </vt:variant>
      <vt:variant>
        <vt:i4>5</vt:i4>
      </vt:variant>
      <vt:variant>
        <vt:lpwstr/>
      </vt:variant>
      <vt:variant>
        <vt:lpwstr>_Toc5116893</vt:lpwstr>
      </vt:variant>
      <vt:variant>
        <vt:i4>2686988</vt:i4>
      </vt:variant>
      <vt:variant>
        <vt:i4>8</vt:i4>
      </vt:variant>
      <vt:variant>
        <vt:i4>0</vt:i4>
      </vt:variant>
      <vt:variant>
        <vt:i4>5</vt:i4>
      </vt:variant>
      <vt:variant>
        <vt:lpwstr/>
      </vt:variant>
      <vt:variant>
        <vt:lpwstr>_Toc5116892</vt:lpwstr>
      </vt:variant>
      <vt:variant>
        <vt:i4>2686988</vt:i4>
      </vt:variant>
      <vt:variant>
        <vt:i4>2</vt:i4>
      </vt:variant>
      <vt:variant>
        <vt:i4>0</vt:i4>
      </vt:variant>
      <vt:variant>
        <vt:i4>5</vt:i4>
      </vt:variant>
      <vt:variant>
        <vt:lpwstr/>
      </vt:variant>
      <vt:variant>
        <vt:lpwstr>_Toc5116891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subject/>
  <dc:creator>Hellen Ramos</dc:creator>
  <cp:keywords/>
  <dc:description/>
  <cp:lastModifiedBy>Hellen</cp:lastModifiedBy>
  <cp:revision>72</cp:revision>
  <dcterms:created xsi:type="dcterms:W3CDTF">2022-10-13T14:23:00Z</dcterms:created>
  <dcterms:modified xsi:type="dcterms:W3CDTF">2022-12-13T01:53:00Z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1033-9.1.0.4280</vt:lpwstr>
  </property>
</Properties>
</file>